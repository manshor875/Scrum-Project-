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440"/>
        <w:gridCol w:w="5760"/>
        <w:gridCol w:w="3600"/>
      </w:tblGrid>
      <w:tr w:rsidR="00A66B18" w:rsidRPr="0041428F" w:rsidTr="00A6783B">
        <w:trPr>
          <w:trHeight w:val="270"/>
          <w:jc w:val="center"/>
        </w:trPr>
        <w:tc>
          <w:tcPr>
            <w:tcW w:w="10800" w:type="dxa"/>
            <w:gridSpan w:val="3"/>
          </w:tcPr>
          <w:p w:rsidR="00A66B18" w:rsidRPr="00016AAD" w:rsidRDefault="00A75DD8" w:rsidP="00016AAD">
            <w:pPr>
              <w:pStyle w:val="Title"/>
              <w:ind w:left="0"/>
              <w:rPr>
                <w:rFonts w:ascii="Goudy Old Style" w:hAnsi="Goudy Old Style"/>
                <w:sz w:val="44"/>
              </w:rPr>
            </w:pPr>
            <w:r w:rsidRPr="00016AAD">
              <w:rPr>
                <w:rFonts w:ascii="Goudy Old Style" w:hAnsi="Goudy Old Style"/>
                <w:sz w:val="44"/>
              </w:rPr>
              <w:t>Second</w:t>
            </w:r>
            <w:r w:rsidR="00FB6625" w:rsidRPr="00016AAD">
              <w:rPr>
                <w:rFonts w:ascii="Goudy Old Style" w:hAnsi="Goudy Old Style"/>
                <w:sz w:val="44"/>
              </w:rPr>
              <w:t xml:space="preserve"> </w:t>
            </w:r>
            <w:r w:rsidR="009E3BF4" w:rsidRPr="00016AAD">
              <w:rPr>
                <w:rFonts w:ascii="Goudy Old Style" w:hAnsi="Goudy Old Style"/>
                <w:sz w:val="44"/>
              </w:rPr>
              <w:t>Sprint</w:t>
            </w:r>
            <w:r w:rsidR="007E7F36" w:rsidRPr="00016AAD">
              <w:rPr>
                <w:rFonts w:ascii="Goudy Old Style" w:hAnsi="Goudy Old Style"/>
                <w:sz w:val="44"/>
              </w:rPr>
              <w:t xml:space="preserve"> </w:t>
            </w:r>
            <w:r w:rsidR="00016AAD" w:rsidRPr="00016AAD">
              <w:rPr>
                <w:rFonts w:ascii="Goudy Old Style" w:hAnsi="Goudy Old Style"/>
                <w:sz w:val="44"/>
              </w:rPr>
              <w:t>PLANNER</w:t>
            </w:r>
          </w:p>
        </w:tc>
      </w:tr>
      <w:tr w:rsidR="007E7F36" w:rsidRPr="0041428F" w:rsidTr="00370AEC">
        <w:trPr>
          <w:trHeight w:val="927"/>
          <w:jc w:val="center"/>
        </w:trPr>
        <w:tc>
          <w:tcPr>
            <w:tcW w:w="10800" w:type="dxa"/>
            <w:gridSpan w:val="3"/>
            <w:vAlign w:val="bottom"/>
          </w:tcPr>
          <w:p w:rsidR="007E7F36" w:rsidRDefault="007E7F36" w:rsidP="00A66B18">
            <w:pPr>
              <w:pStyle w:val="ContactInfo"/>
            </w:pPr>
            <w:bookmarkStart w:id="0" w:name="_GoBack"/>
            <w:bookmarkEnd w:id="0"/>
          </w:p>
        </w:tc>
      </w:tr>
      <w:tr w:rsidR="007E7F36" w:rsidRPr="0041428F" w:rsidTr="00117D8E">
        <w:trPr>
          <w:trHeight w:val="492"/>
          <w:jc w:val="center"/>
        </w:trPr>
        <w:tc>
          <w:tcPr>
            <w:tcW w:w="1440" w:type="dxa"/>
          </w:tcPr>
          <w:p w:rsidR="007E7F36" w:rsidRPr="00370AEC" w:rsidRDefault="007E7F36" w:rsidP="00117D8E">
            <w:pPr>
              <w:pStyle w:val="MeetingInfo"/>
              <w:ind w:left="0"/>
              <w:rPr>
                <w:rFonts w:ascii="Goudy Old Style" w:hAnsi="Goudy Old Style" w:cs="Arial"/>
                <w:b/>
                <w:sz w:val="28"/>
              </w:rPr>
            </w:pPr>
            <w:r w:rsidRPr="00370AEC">
              <w:rPr>
                <w:rFonts w:ascii="Goudy Old Style" w:hAnsi="Goudy Old Style" w:cs="Arial"/>
                <w:b/>
                <w:sz w:val="28"/>
              </w:rPr>
              <w:t>Location:</w:t>
            </w:r>
          </w:p>
        </w:tc>
        <w:tc>
          <w:tcPr>
            <w:tcW w:w="5760" w:type="dxa"/>
          </w:tcPr>
          <w:p w:rsidR="007E7F36" w:rsidRPr="00370AEC" w:rsidRDefault="00D3625B" w:rsidP="00D3625B">
            <w:pPr>
              <w:pStyle w:val="ContactInfo"/>
              <w:rPr>
                <w:rFonts w:ascii="Goudy Old Style" w:hAnsi="Goudy Old Style" w:cs="Arial"/>
                <w:sz w:val="28"/>
              </w:rPr>
            </w:pPr>
            <w:r w:rsidRPr="00370AEC">
              <w:rPr>
                <w:rFonts w:ascii="Goudy Old Style" w:hAnsi="Goudy Old Style" w:cs="Arial"/>
                <w:sz w:val="28"/>
              </w:rPr>
              <w:t>On-Line Group Call via Facebook Messenger</w:t>
            </w:r>
          </w:p>
        </w:tc>
        <w:tc>
          <w:tcPr>
            <w:tcW w:w="3600" w:type="dxa"/>
            <w:vAlign w:val="bottom"/>
          </w:tcPr>
          <w:p w:rsidR="007E7F36" w:rsidRDefault="007E7F36" w:rsidP="00A66B18">
            <w:pPr>
              <w:pStyle w:val="ContactInfo"/>
            </w:pPr>
          </w:p>
        </w:tc>
      </w:tr>
      <w:tr w:rsidR="007E7F36" w:rsidRPr="0041428F" w:rsidTr="00117D8E">
        <w:trPr>
          <w:trHeight w:val="492"/>
          <w:jc w:val="center"/>
        </w:trPr>
        <w:tc>
          <w:tcPr>
            <w:tcW w:w="1440" w:type="dxa"/>
          </w:tcPr>
          <w:p w:rsidR="007E7F36" w:rsidRPr="00370AEC" w:rsidRDefault="007E7F36" w:rsidP="00117D8E">
            <w:pPr>
              <w:pStyle w:val="MeetingInfo"/>
              <w:ind w:left="0"/>
              <w:rPr>
                <w:rFonts w:ascii="Goudy Old Style" w:hAnsi="Goudy Old Style" w:cs="Arial"/>
                <w:b/>
                <w:sz w:val="28"/>
              </w:rPr>
            </w:pPr>
            <w:r w:rsidRPr="00370AEC">
              <w:rPr>
                <w:rFonts w:ascii="Goudy Old Style" w:hAnsi="Goudy Old Style" w:cs="Arial"/>
                <w:b/>
                <w:sz w:val="28"/>
              </w:rPr>
              <w:t>Date:</w:t>
            </w:r>
          </w:p>
        </w:tc>
        <w:tc>
          <w:tcPr>
            <w:tcW w:w="5760" w:type="dxa"/>
          </w:tcPr>
          <w:p w:rsidR="007E7F36" w:rsidRPr="00370AEC" w:rsidRDefault="00117D8E" w:rsidP="00BF48CA">
            <w:pPr>
              <w:pStyle w:val="ContactInfo"/>
              <w:rPr>
                <w:rFonts w:ascii="Goudy Old Style" w:hAnsi="Goudy Old Style" w:cs="Arial"/>
                <w:sz w:val="28"/>
              </w:rPr>
            </w:pPr>
            <w:r w:rsidRPr="00370AEC">
              <w:rPr>
                <w:rFonts w:ascii="Goudy Old Style" w:hAnsi="Goudy Old Style" w:cs="Arial"/>
                <w:sz w:val="28"/>
              </w:rPr>
              <w:t xml:space="preserve">October </w:t>
            </w:r>
            <w:r w:rsidR="007A66E7" w:rsidRPr="00370AEC">
              <w:rPr>
                <w:rFonts w:ascii="Goudy Old Style" w:hAnsi="Goudy Old Style" w:cs="Arial"/>
                <w:sz w:val="28"/>
              </w:rPr>
              <w:t>13</w:t>
            </w:r>
            <w:r w:rsidRPr="00370AEC">
              <w:rPr>
                <w:rFonts w:ascii="Goudy Old Style" w:hAnsi="Goudy Old Style" w:cs="Arial"/>
                <w:sz w:val="28"/>
              </w:rPr>
              <w:t>, 2020</w:t>
            </w:r>
          </w:p>
        </w:tc>
        <w:tc>
          <w:tcPr>
            <w:tcW w:w="3600" w:type="dxa"/>
            <w:vAlign w:val="bottom"/>
          </w:tcPr>
          <w:p w:rsidR="007E7F36" w:rsidRDefault="007E7F36" w:rsidP="00A66B18">
            <w:pPr>
              <w:pStyle w:val="ContactInfo"/>
            </w:pPr>
          </w:p>
        </w:tc>
      </w:tr>
      <w:tr w:rsidR="007E7F36" w:rsidRPr="0041428F" w:rsidTr="00117D8E">
        <w:trPr>
          <w:trHeight w:val="492"/>
          <w:jc w:val="center"/>
        </w:trPr>
        <w:tc>
          <w:tcPr>
            <w:tcW w:w="1440" w:type="dxa"/>
          </w:tcPr>
          <w:p w:rsidR="007E7F36" w:rsidRPr="00370AEC" w:rsidRDefault="007E7F36" w:rsidP="00117D8E">
            <w:pPr>
              <w:pStyle w:val="MeetingInfo"/>
              <w:ind w:left="0"/>
              <w:rPr>
                <w:rFonts w:ascii="Goudy Old Style" w:hAnsi="Goudy Old Style" w:cs="Arial"/>
                <w:b/>
                <w:sz w:val="28"/>
              </w:rPr>
            </w:pPr>
            <w:r w:rsidRPr="00370AEC">
              <w:rPr>
                <w:rFonts w:ascii="Goudy Old Style" w:hAnsi="Goudy Old Style" w:cs="Arial"/>
                <w:b/>
                <w:sz w:val="28"/>
              </w:rPr>
              <w:t>Time:</w:t>
            </w:r>
          </w:p>
        </w:tc>
        <w:tc>
          <w:tcPr>
            <w:tcW w:w="5760" w:type="dxa"/>
          </w:tcPr>
          <w:p w:rsidR="007E7F36" w:rsidRPr="00370AEC" w:rsidRDefault="007A66E7" w:rsidP="00117D8E">
            <w:pPr>
              <w:pStyle w:val="ContactInfo"/>
              <w:rPr>
                <w:rFonts w:ascii="Goudy Old Style" w:hAnsi="Goudy Old Style" w:cs="Arial"/>
                <w:sz w:val="28"/>
              </w:rPr>
            </w:pPr>
            <w:r w:rsidRPr="00370AEC">
              <w:rPr>
                <w:rStyle w:val="Strong"/>
                <w:rFonts w:ascii="Goudy Old Style" w:hAnsi="Goudy Old Style" w:cs="Arial"/>
                <w:b w:val="0"/>
                <w:bCs w:val="0"/>
                <w:sz w:val="28"/>
              </w:rPr>
              <w:t>9:00 A</w:t>
            </w:r>
            <w:r w:rsidR="00117D8E" w:rsidRPr="00370AEC">
              <w:rPr>
                <w:rStyle w:val="Strong"/>
                <w:rFonts w:ascii="Goudy Old Style" w:hAnsi="Goudy Old Style" w:cs="Arial"/>
                <w:b w:val="0"/>
                <w:bCs w:val="0"/>
                <w:sz w:val="28"/>
              </w:rPr>
              <w:t>M</w:t>
            </w:r>
          </w:p>
        </w:tc>
        <w:tc>
          <w:tcPr>
            <w:tcW w:w="3600" w:type="dxa"/>
            <w:vAlign w:val="bottom"/>
          </w:tcPr>
          <w:p w:rsidR="007E7F36" w:rsidRDefault="007E7F36" w:rsidP="00A66B18">
            <w:pPr>
              <w:pStyle w:val="ContactInfo"/>
            </w:pPr>
          </w:p>
        </w:tc>
      </w:tr>
      <w:tr w:rsidR="007E7F36" w:rsidRPr="0041428F" w:rsidTr="00117D8E">
        <w:trPr>
          <w:trHeight w:val="492"/>
          <w:jc w:val="center"/>
        </w:trPr>
        <w:tc>
          <w:tcPr>
            <w:tcW w:w="1440" w:type="dxa"/>
          </w:tcPr>
          <w:p w:rsidR="00B826AB" w:rsidRPr="00370AEC" w:rsidRDefault="007E7F36" w:rsidP="00117D8E">
            <w:pPr>
              <w:pStyle w:val="MeetingInfo"/>
              <w:ind w:left="0"/>
              <w:rPr>
                <w:rFonts w:ascii="Goudy Old Style" w:hAnsi="Goudy Old Style" w:cs="Arial"/>
                <w:b/>
                <w:sz w:val="28"/>
              </w:rPr>
            </w:pPr>
            <w:r w:rsidRPr="00370AEC">
              <w:rPr>
                <w:rFonts w:ascii="Goudy Old Style" w:hAnsi="Goudy Old Style" w:cs="Arial"/>
                <w:b/>
                <w:sz w:val="28"/>
              </w:rPr>
              <w:t>Facilitator:</w:t>
            </w:r>
          </w:p>
        </w:tc>
        <w:tc>
          <w:tcPr>
            <w:tcW w:w="5760" w:type="dxa"/>
          </w:tcPr>
          <w:p w:rsidR="00117D8E" w:rsidRPr="00370AEC" w:rsidRDefault="00117D8E" w:rsidP="00117D8E">
            <w:pPr>
              <w:pStyle w:val="ContactInfo"/>
              <w:rPr>
                <w:rFonts w:ascii="Goudy Old Style" w:hAnsi="Goudy Old Style" w:cs="Arial"/>
                <w:sz w:val="28"/>
              </w:rPr>
            </w:pPr>
            <w:proofErr w:type="spellStart"/>
            <w:r w:rsidRPr="00370AEC">
              <w:rPr>
                <w:rFonts w:ascii="Goudy Old Style" w:hAnsi="Goudy Old Style" w:cs="Arial"/>
                <w:sz w:val="28"/>
              </w:rPr>
              <w:t>Baheshta</w:t>
            </w:r>
            <w:proofErr w:type="spellEnd"/>
            <w:r w:rsidRPr="00370AEC">
              <w:rPr>
                <w:rFonts w:ascii="Goudy Old Style" w:hAnsi="Goudy Old Style" w:cs="Arial"/>
                <w:sz w:val="28"/>
              </w:rPr>
              <w:t xml:space="preserve"> Abed</w:t>
            </w:r>
          </w:p>
          <w:p w:rsidR="00BB3942" w:rsidRPr="00370AEC" w:rsidRDefault="00BB3942" w:rsidP="00117D8E">
            <w:pPr>
              <w:pStyle w:val="ContactInfo"/>
              <w:rPr>
                <w:rFonts w:ascii="Goudy Old Style" w:hAnsi="Goudy Old Style" w:cs="Arial"/>
                <w:sz w:val="28"/>
              </w:rPr>
            </w:pPr>
          </w:p>
        </w:tc>
        <w:tc>
          <w:tcPr>
            <w:tcW w:w="3600" w:type="dxa"/>
            <w:vAlign w:val="bottom"/>
          </w:tcPr>
          <w:p w:rsidR="007E7F36" w:rsidRDefault="007E7F36" w:rsidP="00A66B18">
            <w:pPr>
              <w:pStyle w:val="ContactInfo"/>
            </w:pPr>
          </w:p>
        </w:tc>
      </w:tr>
    </w:tbl>
    <w:p w:rsidR="00370AEC" w:rsidRPr="00370AEC" w:rsidRDefault="00370AEC" w:rsidP="007A66E7">
      <w:pPr>
        <w:pStyle w:val="Heading1"/>
        <w:spacing w:before="0" w:after="0"/>
        <w:ind w:left="0"/>
        <w:jc w:val="both"/>
        <w:rPr>
          <w:rFonts w:ascii="Times New Roman" w:hAnsi="Times New Roman" w:cs="Times New Roman"/>
          <w:sz w:val="36"/>
        </w:rPr>
      </w:pPr>
    </w:p>
    <w:p w:rsidR="007A66E7" w:rsidRPr="00370AEC" w:rsidRDefault="007A66E7" w:rsidP="007A66E7">
      <w:pPr>
        <w:pStyle w:val="Heading1"/>
        <w:spacing w:before="0" w:after="0"/>
        <w:ind w:left="0"/>
        <w:jc w:val="both"/>
        <w:rPr>
          <w:rFonts w:ascii="Times New Roman" w:hAnsi="Times New Roman" w:cs="Times New Roman"/>
          <w:sz w:val="36"/>
        </w:rPr>
      </w:pPr>
      <w:r w:rsidRPr="00370AEC">
        <w:rPr>
          <w:rFonts w:ascii="Times New Roman" w:hAnsi="Times New Roman" w:cs="Times New Roman"/>
          <w:sz w:val="36"/>
        </w:rPr>
        <w:t>Attendees:</w:t>
      </w:r>
    </w:p>
    <w:p w:rsidR="007A66E7" w:rsidRPr="00370AEC" w:rsidRDefault="007A66E7" w:rsidP="008E1652">
      <w:pPr>
        <w:spacing w:after="0"/>
        <w:ind w:left="0"/>
        <w:jc w:val="both"/>
        <w:rPr>
          <w:rFonts w:ascii="Times New Roman" w:hAnsi="Times New Roman" w:cs="Times New Roman"/>
          <w:sz w:val="28"/>
        </w:rPr>
      </w:pPr>
      <w:proofErr w:type="spellStart"/>
      <w:r w:rsidRPr="00370AEC">
        <w:rPr>
          <w:rFonts w:ascii="Times New Roman" w:hAnsi="Times New Roman" w:cs="Times New Roman"/>
          <w:sz w:val="28"/>
        </w:rPr>
        <w:t>Mashall</w:t>
      </w:r>
      <w:proofErr w:type="spellEnd"/>
      <w:r w:rsidRPr="00370AEC">
        <w:rPr>
          <w:rFonts w:ascii="Times New Roman" w:hAnsi="Times New Roman" w:cs="Times New Roman"/>
          <w:sz w:val="28"/>
        </w:rPr>
        <w:t xml:space="preserve"> </w:t>
      </w:r>
      <w:proofErr w:type="spellStart"/>
      <w:r w:rsidRPr="00370AEC">
        <w:rPr>
          <w:rFonts w:ascii="Times New Roman" w:hAnsi="Times New Roman" w:cs="Times New Roman"/>
          <w:sz w:val="28"/>
        </w:rPr>
        <w:t>Addeel</w:t>
      </w:r>
      <w:proofErr w:type="spellEnd"/>
      <w:r w:rsidRPr="00370AEC">
        <w:rPr>
          <w:rFonts w:ascii="Times New Roman" w:hAnsi="Times New Roman" w:cs="Times New Roman"/>
          <w:sz w:val="28"/>
        </w:rPr>
        <w:t xml:space="preserve">, Sayed </w:t>
      </w:r>
      <w:proofErr w:type="spellStart"/>
      <w:r w:rsidRPr="00370AEC">
        <w:rPr>
          <w:rFonts w:ascii="Times New Roman" w:hAnsi="Times New Roman" w:cs="Times New Roman"/>
          <w:sz w:val="28"/>
        </w:rPr>
        <w:t>Manshour</w:t>
      </w:r>
      <w:proofErr w:type="spellEnd"/>
      <w:r w:rsidRPr="00370AEC">
        <w:rPr>
          <w:rFonts w:ascii="Times New Roman" w:hAnsi="Times New Roman" w:cs="Times New Roman"/>
          <w:sz w:val="28"/>
        </w:rPr>
        <w:t xml:space="preserve"> Sadat, </w:t>
      </w:r>
      <w:proofErr w:type="spellStart"/>
      <w:r w:rsidRPr="00370AEC">
        <w:rPr>
          <w:rFonts w:ascii="Times New Roman" w:hAnsi="Times New Roman" w:cs="Times New Roman"/>
          <w:sz w:val="28"/>
        </w:rPr>
        <w:t>Masuoma</w:t>
      </w:r>
      <w:proofErr w:type="spellEnd"/>
      <w:r w:rsidRPr="00370AEC">
        <w:rPr>
          <w:rFonts w:ascii="Times New Roman" w:hAnsi="Times New Roman" w:cs="Times New Roman"/>
          <w:sz w:val="28"/>
        </w:rPr>
        <w:t xml:space="preserve"> Tajik and Mahdi Alizada.</w:t>
      </w:r>
    </w:p>
    <w:p w:rsidR="008E1652" w:rsidRPr="00370AEC" w:rsidRDefault="008E1652" w:rsidP="008E1652">
      <w:pPr>
        <w:spacing w:after="0"/>
        <w:ind w:left="0"/>
        <w:jc w:val="both"/>
        <w:rPr>
          <w:rFonts w:ascii="Times New Roman" w:hAnsi="Times New Roman" w:cs="Times New Roman"/>
          <w:sz w:val="28"/>
        </w:rPr>
      </w:pPr>
    </w:p>
    <w:p w:rsidR="007A66E7" w:rsidRPr="00370AEC" w:rsidRDefault="007A66E7" w:rsidP="007A66E7">
      <w:pPr>
        <w:spacing w:after="0"/>
        <w:ind w:left="0"/>
        <w:jc w:val="both"/>
        <w:rPr>
          <w:rFonts w:ascii="Times New Roman" w:hAnsi="Times New Roman" w:cs="Times New Roman"/>
          <w:b/>
          <w:bCs/>
          <w:color w:val="17406D" w:themeColor="text2"/>
          <w:sz w:val="36"/>
        </w:rPr>
      </w:pPr>
      <w:r w:rsidRPr="00370AEC">
        <w:rPr>
          <w:rFonts w:ascii="Times New Roman" w:hAnsi="Times New Roman" w:cs="Times New Roman"/>
          <w:b/>
          <w:bCs/>
          <w:color w:val="17406D" w:themeColor="text2"/>
          <w:sz w:val="36"/>
        </w:rPr>
        <w:t>Meeting Purpose:</w:t>
      </w:r>
    </w:p>
    <w:p w:rsidR="007A66E7" w:rsidRPr="00370AEC" w:rsidRDefault="007A66E7" w:rsidP="007A66E7">
      <w:pPr>
        <w:tabs>
          <w:tab w:val="center" w:pos="0"/>
          <w:tab w:val="left" w:pos="540"/>
        </w:tabs>
        <w:spacing w:before="0" w:after="0"/>
        <w:ind w:left="0"/>
        <w:jc w:val="both"/>
        <w:rPr>
          <w:rFonts w:ascii="Times New Roman" w:hAnsi="Times New Roman" w:cs="Times New Roman"/>
          <w:sz w:val="28"/>
        </w:rPr>
      </w:pPr>
      <w:r w:rsidRPr="00370AEC">
        <w:rPr>
          <w:rFonts w:ascii="Times New Roman" w:hAnsi="Times New Roman" w:cs="Times New Roman"/>
          <w:sz w:val="28"/>
        </w:rPr>
        <w:t>The purpose of this meeting was for the Scrum Master and the Development Team to discuss the second increment, the tasks that needs to be acquired, the time that needs to be spent on a particular task an</w:t>
      </w:r>
      <w:r w:rsidR="00F911A9" w:rsidRPr="00370AEC">
        <w:rPr>
          <w:rFonts w:ascii="Times New Roman" w:hAnsi="Times New Roman" w:cs="Times New Roman"/>
          <w:sz w:val="28"/>
        </w:rPr>
        <w:t>d the overall approach of work, in the presence of the Product Owner.</w:t>
      </w:r>
    </w:p>
    <w:p w:rsidR="00FB6625" w:rsidRPr="00370AEC" w:rsidRDefault="00FB6625" w:rsidP="00BD4A1A">
      <w:pPr>
        <w:spacing w:before="0" w:after="0"/>
        <w:jc w:val="both"/>
        <w:rPr>
          <w:rFonts w:ascii="Times New Roman" w:hAnsi="Times New Roman" w:cs="Times New Roman"/>
          <w:sz w:val="28"/>
        </w:rPr>
      </w:pPr>
    </w:p>
    <w:p w:rsidR="00FB6625" w:rsidRPr="00370AEC" w:rsidRDefault="007A66E7" w:rsidP="007D68DC">
      <w:pPr>
        <w:spacing w:after="0"/>
        <w:ind w:left="0"/>
        <w:jc w:val="both"/>
        <w:rPr>
          <w:rFonts w:ascii="Times New Roman" w:hAnsi="Times New Roman" w:cs="Times New Roman"/>
          <w:b/>
          <w:bCs/>
          <w:color w:val="17406D" w:themeColor="text2"/>
          <w:sz w:val="36"/>
        </w:rPr>
      </w:pPr>
      <w:r w:rsidRPr="00370AEC">
        <w:rPr>
          <w:rFonts w:ascii="Times New Roman" w:hAnsi="Times New Roman" w:cs="Times New Roman"/>
          <w:b/>
          <w:bCs/>
          <w:color w:val="17406D" w:themeColor="text2"/>
          <w:sz w:val="36"/>
        </w:rPr>
        <w:t>Below are the events that took place in the meeting:</w:t>
      </w:r>
    </w:p>
    <w:p w:rsidR="00BD4A1A" w:rsidRPr="00370AEC" w:rsidRDefault="00BD4A1A" w:rsidP="00BD4A1A">
      <w:pPr>
        <w:spacing w:after="0"/>
        <w:ind w:left="450"/>
        <w:jc w:val="both"/>
        <w:rPr>
          <w:rFonts w:ascii="Times New Roman" w:hAnsi="Times New Roman" w:cs="Times New Roman"/>
          <w:b/>
          <w:bCs/>
          <w:color w:val="17406D" w:themeColor="text2"/>
          <w:sz w:val="36"/>
        </w:rPr>
      </w:pPr>
    </w:p>
    <w:tbl>
      <w:tblPr>
        <w:tblStyle w:val="TableGrid"/>
        <w:tblW w:w="10890" w:type="dxa"/>
        <w:tblInd w:w="-5" w:type="dxa"/>
        <w:tblLook w:val="04A0" w:firstRow="1" w:lastRow="0" w:firstColumn="1" w:lastColumn="0" w:noHBand="0" w:noVBand="1"/>
      </w:tblPr>
      <w:tblGrid>
        <w:gridCol w:w="3240"/>
        <w:gridCol w:w="2250"/>
        <w:gridCol w:w="5400"/>
      </w:tblGrid>
      <w:tr w:rsidR="00DB7E39" w:rsidRPr="00370AEC" w:rsidTr="0021442C">
        <w:trPr>
          <w:trHeight w:val="962"/>
        </w:trPr>
        <w:tc>
          <w:tcPr>
            <w:tcW w:w="3240" w:type="dxa"/>
            <w:vAlign w:val="center"/>
          </w:tcPr>
          <w:p w:rsidR="00DB7E39" w:rsidRPr="00370AEC" w:rsidRDefault="00DB7E39" w:rsidP="000C07E2">
            <w:pPr>
              <w:spacing w:after="0"/>
              <w:ind w:left="0" w:right="-106"/>
              <w:jc w:val="center"/>
              <w:rPr>
                <w:rFonts w:ascii="Times New Roman" w:hAnsi="Times New Roman" w:cs="Times New Roman"/>
                <w:b/>
                <w:bCs/>
                <w:color w:val="17406D" w:themeColor="text2"/>
                <w:sz w:val="36"/>
              </w:rPr>
            </w:pPr>
            <w:r w:rsidRPr="00370AEC">
              <w:rPr>
                <w:rFonts w:ascii="Times New Roman" w:hAnsi="Times New Roman" w:cs="Times New Roman"/>
                <w:b/>
                <w:bCs/>
                <w:color w:val="17406D" w:themeColor="text2"/>
                <w:sz w:val="36"/>
              </w:rPr>
              <w:t>Agenda</w:t>
            </w:r>
          </w:p>
        </w:tc>
        <w:tc>
          <w:tcPr>
            <w:tcW w:w="2250" w:type="dxa"/>
            <w:vAlign w:val="center"/>
          </w:tcPr>
          <w:p w:rsidR="00DB7E39" w:rsidRPr="00370AEC" w:rsidRDefault="00DB7E39" w:rsidP="00DC2D8D">
            <w:pPr>
              <w:spacing w:after="0"/>
              <w:ind w:left="0" w:right="-129"/>
              <w:rPr>
                <w:rFonts w:ascii="Times New Roman" w:hAnsi="Times New Roman" w:cs="Times New Roman"/>
                <w:b/>
                <w:bCs/>
                <w:color w:val="17406D" w:themeColor="text2"/>
                <w:sz w:val="36"/>
              </w:rPr>
            </w:pPr>
            <w:r w:rsidRPr="00370AEC">
              <w:rPr>
                <w:rFonts w:ascii="Times New Roman" w:hAnsi="Times New Roman" w:cs="Times New Roman"/>
                <w:b/>
                <w:bCs/>
                <w:color w:val="17406D" w:themeColor="text2"/>
                <w:sz w:val="36"/>
              </w:rPr>
              <w:t>Topics Discussed</w:t>
            </w:r>
          </w:p>
        </w:tc>
        <w:tc>
          <w:tcPr>
            <w:tcW w:w="5400" w:type="dxa"/>
            <w:vAlign w:val="center"/>
          </w:tcPr>
          <w:p w:rsidR="00DB7E39" w:rsidRPr="00370AEC" w:rsidRDefault="00DB7E39" w:rsidP="000C07E2">
            <w:pPr>
              <w:spacing w:after="0"/>
              <w:ind w:left="0" w:right="-117"/>
              <w:jc w:val="center"/>
              <w:rPr>
                <w:rFonts w:ascii="Times New Roman" w:hAnsi="Times New Roman" w:cs="Times New Roman"/>
                <w:b/>
                <w:bCs/>
                <w:color w:val="17406D" w:themeColor="text2"/>
                <w:sz w:val="36"/>
              </w:rPr>
            </w:pPr>
            <w:r w:rsidRPr="00370AEC">
              <w:rPr>
                <w:rFonts w:ascii="Times New Roman" w:hAnsi="Times New Roman" w:cs="Times New Roman"/>
                <w:b/>
                <w:bCs/>
                <w:color w:val="17406D" w:themeColor="text2"/>
                <w:sz w:val="36"/>
              </w:rPr>
              <w:t>Decisions Made</w:t>
            </w:r>
          </w:p>
        </w:tc>
      </w:tr>
      <w:tr w:rsidR="00DB7E39" w:rsidRPr="00370AEC" w:rsidTr="0021442C">
        <w:trPr>
          <w:trHeight w:val="1106"/>
        </w:trPr>
        <w:tc>
          <w:tcPr>
            <w:tcW w:w="3240" w:type="dxa"/>
            <w:vAlign w:val="center"/>
          </w:tcPr>
          <w:p w:rsidR="00DB7E39" w:rsidRPr="00370AEC" w:rsidRDefault="007A66E7" w:rsidP="0021442C">
            <w:pPr>
              <w:pStyle w:val="ItemDescription"/>
              <w:rPr>
                <w:rFonts w:ascii="Times New Roman" w:hAnsi="Times New Roman" w:cs="Times New Roman"/>
              </w:rPr>
            </w:pPr>
            <w:r w:rsidRPr="00370AEC">
              <w:rPr>
                <w:rFonts w:ascii="Times New Roman" w:hAnsi="Times New Roman" w:cs="Times New Roman"/>
              </w:rPr>
              <w:t xml:space="preserve">The Product Owner spoke of the tasks that needs to be fulfilled in this increment based on the User Stories. </w:t>
            </w:r>
          </w:p>
        </w:tc>
        <w:tc>
          <w:tcPr>
            <w:tcW w:w="2250" w:type="dxa"/>
            <w:vAlign w:val="center"/>
          </w:tcPr>
          <w:p w:rsidR="00DB7E39" w:rsidRPr="00370AEC" w:rsidRDefault="007A66E7" w:rsidP="0021442C">
            <w:pPr>
              <w:pStyle w:val="ItemDescription"/>
              <w:rPr>
                <w:rFonts w:ascii="Times New Roman" w:hAnsi="Times New Roman" w:cs="Times New Roman"/>
              </w:rPr>
            </w:pPr>
            <w:r w:rsidRPr="00370AEC">
              <w:rPr>
                <w:rFonts w:ascii="Times New Roman" w:hAnsi="Times New Roman" w:cs="Times New Roman"/>
              </w:rPr>
              <w:t>Distribute tasks according to the user stories</w:t>
            </w:r>
          </w:p>
        </w:tc>
        <w:tc>
          <w:tcPr>
            <w:tcW w:w="5400" w:type="dxa"/>
            <w:vAlign w:val="center"/>
          </w:tcPr>
          <w:p w:rsidR="00DB7E39" w:rsidRPr="00370AEC" w:rsidRDefault="007D68DC" w:rsidP="0021442C">
            <w:pPr>
              <w:pStyle w:val="ItemDescription"/>
              <w:rPr>
                <w:rFonts w:ascii="Times New Roman" w:hAnsi="Times New Roman" w:cs="Times New Roman"/>
              </w:rPr>
            </w:pPr>
            <w:r w:rsidRPr="00370AEC">
              <w:rPr>
                <w:rFonts w:ascii="Times New Roman" w:hAnsi="Times New Roman" w:cs="Times New Roman"/>
              </w:rPr>
              <w:t xml:space="preserve">The Team decided </w:t>
            </w:r>
            <w:r w:rsidR="007A66E7" w:rsidRPr="00370AEC">
              <w:rPr>
                <w:rFonts w:ascii="Times New Roman" w:hAnsi="Times New Roman" w:cs="Times New Roman"/>
              </w:rPr>
              <w:t xml:space="preserve">on separating each user story into a different </w:t>
            </w:r>
            <w:r w:rsidR="00F97ADF" w:rsidRPr="00370AEC">
              <w:rPr>
                <w:rFonts w:ascii="Times New Roman" w:hAnsi="Times New Roman" w:cs="Times New Roman"/>
              </w:rPr>
              <w:t xml:space="preserve">task. </w:t>
            </w:r>
          </w:p>
        </w:tc>
      </w:tr>
      <w:tr w:rsidR="00DB7E39" w:rsidRPr="00370AEC" w:rsidTr="0021442C">
        <w:trPr>
          <w:trHeight w:val="881"/>
        </w:trPr>
        <w:tc>
          <w:tcPr>
            <w:tcW w:w="3240" w:type="dxa"/>
            <w:vAlign w:val="center"/>
          </w:tcPr>
          <w:p w:rsidR="00DB7E39" w:rsidRPr="00370AEC" w:rsidRDefault="00F97ADF" w:rsidP="0021442C">
            <w:pPr>
              <w:pStyle w:val="ItemDescription"/>
              <w:rPr>
                <w:rFonts w:ascii="Times New Roman" w:hAnsi="Times New Roman" w:cs="Times New Roman"/>
              </w:rPr>
            </w:pPr>
            <w:r w:rsidRPr="00370AEC">
              <w:rPr>
                <w:rFonts w:ascii="Times New Roman" w:hAnsi="Times New Roman" w:cs="Times New Roman"/>
              </w:rPr>
              <w:t xml:space="preserve">The Development Team must decide on how much time to contribute on what task. </w:t>
            </w:r>
          </w:p>
        </w:tc>
        <w:tc>
          <w:tcPr>
            <w:tcW w:w="2250" w:type="dxa"/>
            <w:vAlign w:val="center"/>
          </w:tcPr>
          <w:p w:rsidR="00DB7E39" w:rsidRPr="00370AEC" w:rsidRDefault="00F97ADF" w:rsidP="0021442C">
            <w:pPr>
              <w:pStyle w:val="ItemDescription"/>
              <w:rPr>
                <w:rFonts w:ascii="Times New Roman" w:hAnsi="Times New Roman" w:cs="Times New Roman"/>
              </w:rPr>
            </w:pPr>
            <w:r w:rsidRPr="00370AEC">
              <w:rPr>
                <w:rFonts w:ascii="Times New Roman" w:hAnsi="Times New Roman" w:cs="Times New Roman"/>
              </w:rPr>
              <w:t>Deciding on the timing of the tasks</w:t>
            </w:r>
          </w:p>
        </w:tc>
        <w:tc>
          <w:tcPr>
            <w:tcW w:w="5400" w:type="dxa"/>
            <w:vAlign w:val="center"/>
          </w:tcPr>
          <w:p w:rsidR="00DB7E39" w:rsidRPr="00370AEC" w:rsidRDefault="00F97ADF" w:rsidP="0021442C">
            <w:pPr>
              <w:pStyle w:val="ItemDescription"/>
              <w:rPr>
                <w:rFonts w:ascii="Times New Roman" w:hAnsi="Times New Roman" w:cs="Times New Roman"/>
              </w:rPr>
            </w:pPr>
            <w:r w:rsidRPr="00370AEC">
              <w:rPr>
                <w:rFonts w:ascii="Times New Roman" w:hAnsi="Times New Roman" w:cs="Times New Roman"/>
              </w:rPr>
              <w:t>The Team had previously set their standard time to 20 hours per each increment, and therefore, after taking things into consideration, decided on minimum two hours and maximum to hours on each task, depending on its complexity.</w:t>
            </w:r>
          </w:p>
        </w:tc>
      </w:tr>
      <w:tr w:rsidR="00DB7E39" w:rsidRPr="00370AEC" w:rsidTr="0021442C">
        <w:trPr>
          <w:trHeight w:val="1628"/>
        </w:trPr>
        <w:tc>
          <w:tcPr>
            <w:tcW w:w="3240" w:type="dxa"/>
            <w:vAlign w:val="center"/>
          </w:tcPr>
          <w:p w:rsidR="00DB7E39" w:rsidRPr="00370AEC" w:rsidRDefault="00F97ADF" w:rsidP="0021442C">
            <w:pPr>
              <w:pStyle w:val="ItemDescription"/>
              <w:rPr>
                <w:rFonts w:ascii="Times New Roman" w:hAnsi="Times New Roman" w:cs="Times New Roman"/>
              </w:rPr>
            </w:pPr>
            <w:r w:rsidRPr="00370AEC">
              <w:rPr>
                <w:rFonts w:ascii="Times New Roman" w:hAnsi="Times New Roman" w:cs="Times New Roman"/>
              </w:rPr>
              <w:t>The Product Owner confirmed with the Team if they will be done with the second Increment by the set date (i.e. October 16, 2020)</w:t>
            </w:r>
          </w:p>
        </w:tc>
        <w:tc>
          <w:tcPr>
            <w:tcW w:w="2250" w:type="dxa"/>
            <w:vAlign w:val="center"/>
          </w:tcPr>
          <w:p w:rsidR="00DB7E39" w:rsidRPr="00370AEC" w:rsidRDefault="00F97ADF" w:rsidP="0021442C">
            <w:pPr>
              <w:pStyle w:val="ItemDescription"/>
              <w:rPr>
                <w:rFonts w:ascii="Times New Roman" w:hAnsi="Times New Roman" w:cs="Times New Roman"/>
              </w:rPr>
            </w:pPr>
            <w:r w:rsidRPr="00370AEC">
              <w:rPr>
                <w:rFonts w:ascii="Times New Roman" w:hAnsi="Times New Roman" w:cs="Times New Roman"/>
              </w:rPr>
              <w:t>Next Increment Delivery</w:t>
            </w:r>
          </w:p>
        </w:tc>
        <w:tc>
          <w:tcPr>
            <w:tcW w:w="5400" w:type="dxa"/>
            <w:vAlign w:val="center"/>
          </w:tcPr>
          <w:p w:rsidR="00DB7E39" w:rsidRPr="00370AEC" w:rsidRDefault="00F97ADF" w:rsidP="0021442C">
            <w:pPr>
              <w:pStyle w:val="ItemDescription"/>
              <w:rPr>
                <w:rFonts w:ascii="Times New Roman" w:hAnsi="Times New Roman" w:cs="Times New Roman"/>
              </w:rPr>
            </w:pPr>
            <w:r w:rsidRPr="00370AEC">
              <w:rPr>
                <w:rFonts w:ascii="Times New Roman" w:hAnsi="Times New Roman" w:cs="Times New Roman"/>
              </w:rPr>
              <w:t xml:space="preserve">The Team had previously set their standard for the days too; to work four days on each increment, therefore the team had no problem with fulfilling the Product Owners’ demands on its due time and confirmed that they will deliver the second increment on October 16, 2020. </w:t>
            </w:r>
          </w:p>
        </w:tc>
      </w:tr>
    </w:tbl>
    <w:p w:rsidR="00FB6625" w:rsidRPr="00DB7E39" w:rsidRDefault="00FB6625" w:rsidP="00DB7E39">
      <w:pPr>
        <w:spacing w:before="0" w:after="0"/>
        <w:ind w:left="0"/>
        <w:jc w:val="both"/>
        <w:rPr>
          <w:rFonts w:ascii="Times New Roman" w:hAnsi="Times New Roman" w:cs="Times New Roman"/>
        </w:rPr>
      </w:pPr>
    </w:p>
    <w:sectPr w:rsidR="00FB6625" w:rsidRPr="00DB7E39" w:rsidSect="00A66B18">
      <w:head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C76" w:rsidRDefault="00F23C76" w:rsidP="00A66B18">
      <w:pPr>
        <w:spacing w:before="0" w:after="0"/>
      </w:pPr>
      <w:r>
        <w:separator/>
      </w:r>
    </w:p>
  </w:endnote>
  <w:endnote w:type="continuationSeparator" w:id="0">
    <w:p w:rsidR="00F23C76" w:rsidRDefault="00F23C76"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C76" w:rsidRDefault="00F23C76" w:rsidP="00A66B18">
      <w:pPr>
        <w:spacing w:before="0" w:after="0"/>
      </w:pPr>
      <w:r>
        <w:separator/>
      </w:r>
    </w:p>
  </w:footnote>
  <w:footnote w:type="continuationSeparator" w:id="0">
    <w:p w:rsidR="00F23C76" w:rsidRDefault="00F23C76"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18" w:rsidRDefault="00A66B18">
    <w:pPr>
      <w:pStyle w:val="Header"/>
    </w:pPr>
    <w:r w:rsidRPr="0041428F">
      <w:rPr>
        <w:noProof/>
        <w:lang w:eastAsia="en-U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DCF6C2"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30B87"/>
    <w:multiLevelType w:val="hybridMultilevel"/>
    <w:tmpl w:val="D8000D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792F16"/>
    <w:multiLevelType w:val="hybridMultilevel"/>
    <w:tmpl w:val="5C4C4F9A"/>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7703EA"/>
    <w:multiLevelType w:val="hybridMultilevel"/>
    <w:tmpl w:val="BF62B5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771061"/>
    <w:multiLevelType w:val="hybridMultilevel"/>
    <w:tmpl w:val="9F8E89D2"/>
    <w:lvl w:ilvl="0" w:tplc="19EE04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EF20F5"/>
    <w:multiLevelType w:val="hybridMultilevel"/>
    <w:tmpl w:val="2A4886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97B0D4D"/>
    <w:multiLevelType w:val="hybridMultilevel"/>
    <w:tmpl w:val="EBBAC71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E260196"/>
    <w:multiLevelType w:val="hybridMultilevel"/>
    <w:tmpl w:val="20408BE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8E"/>
    <w:rsid w:val="00016AAD"/>
    <w:rsid w:val="0003735A"/>
    <w:rsid w:val="00083BAA"/>
    <w:rsid w:val="000F52F7"/>
    <w:rsid w:val="0010680C"/>
    <w:rsid w:val="00117D8E"/>
    <w:rsid w:val="001227F5"/>
    <w:rsid w:val="001766D6"/>
    <w:rsid w:val="001E2320"/>
    <w:rsid w:val="0021442C"/>
    <w:rsid w:val="00214E28"/>
    <w:rsid w:val="002A6E18"/>
    <w:rsid w:val="00352B81"/>
    <w:rsid w:val="00370AEC"/>
    <w:rsid w:val="003A0150"/>
    <w:rsid w:val="003E24DF"/>
    <w:rsid w:val="0041428F"/>
    <w:rsid w:val="00414DC2"/>
    <w:rsid w:val="004A2B0D"/>
    <w:rsid w:val="004C0697"/>
    <w:rsid w:val="005C2210"/>
    <w:rsid w:val="00615018"/>
    <w:rsid w:val="0062123A"/>
    <w:rsid w:val="00646E75"/>
    <w:rsid w:val="00650028"/>
    <w:rsid w:val="006E6F71"/>
    <w:rsid w:val="006F4562"/>
    <w:rsid w:val="006F5542"/>
    <w:rsid w:val="006F5D3C"/>
    <w:rsid w:val="006F6F10"/>
    <w:rsid w:val="00783E79"/>
    <w:rsid w:val="007A66E7"/>
    <w:rsid w:val="007B5AE8"/>
    <w:rsid w:val="007C4E3B"/>
    <w:rsid w:val="007D68DC"/>
    <w:rsid w:val="007E7F36"/>
    <w:rsid w:val="007F5192"/>
    <w:rsid w:val="008E1652"/>
    <w:rsid w:val="00946C09"/>
    <w:rsid w:val="009D6E13"/>
    <w:rsid w:val="009E3BF4"/>
    <w:rsid w:val="009F7F5F"/>
    <w:rsid w:val="00A66B18"/>
    <w:rsid w:val="00A6783B"/>
    <w:rsid w:val="00A75DD8"/>
    <w:rsid w:val="00A96CF8"/>
    <w:rsid w:val="00AE1388"/>
    <w:rsid w:val="00AF3982"/>
    <w:rsid w:val="00B50294"/>
    <w:rsid w:val="00B57D6E"/>
    <w:rsid w:val="00B6277E"/>
    <w:rsid w:val="00B826AB"/>
    <w:rsid w:val="00BB3942"/>
    <w:rsid w:val="00BD4A1A"/>
    <w:rsid w:val="00BE021F"/>
    <w:rsid w:val="00BF48CA"/>
    <w:rsid w:val="00C34221"/>
    <w:rsid w:val="00C47EC7"/>
    <w:rsid w:val="00C701F7"/>
    <w:rsid w:val="00C70786"/>
    <w:rsid w:val="00D3625B"/>
    <w:rsid w:val="00D41084"/>
    <w:rsid w:val="00D4510B"/>
    <w:rsid w:val="00D62903"/>
    <w:rsid w:val="00D66593"/>
    <w:rsid w:val="00D97CCD"/>
    <w:rsid w:val="00DB7E39"/>
    <w:rsid w:val="00DC2D8D"/>
    <w:rsid w:val="00DD504C"/>
    <w:rsid w:val="00DE6DA2"/>
    <w:rsid w:val="00DF2D30"/>
    <w:rsid w:val="00E053DD"/>
    <w:rsid w:val="00E21240"/>
    <w:rsid w:val="00E30423"/>
    <w:rsid w:val="00E55D74"/>
    <w:rsid w:val="00E6540C"/>
    <w:rsid w:val="00E81E2A"/>
    <w:rsid w:val="00E82090"/>
    <w:rsid w:val="00E878B2"/>
    <w:rsid w:val="00EB4060"/>
    <w:rsid w:val="00EC734C"/>
    <w:rsid w:val="00EE0952"/>
    <w:rsid w:val="00F23C76"/>
    <w:rsid w:val="00F407B6"/>
    <w:rsid w:val="00F911A9"/>
    <w:rsid w:val="00F97ADF"/>
    <w:rsid w:val="00FB6625"/>
    <w:rsid w:val="00FC4207"/>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3106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240"/>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 w:type="paragraph" w:styleId="ListParagraph">
    <w:name w:val="List Paragraph"/>
    <w:basedOn w:val="Normal"/>
    <w:uiPriority w:val="34"/>
    <w:semiHidden/>
    <w:rsid w:val="00117D8E"/>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440109">
      <w:bodyDiv w:val="1"/>
      <w:marLeft w:val="0"/>
      <w:marRight w:val="0"/>
      <w:marTop w:val="0"/>
      <w:marBottom w:val="0"/>
      <w:divBdr>
        <w:top w:val="none" w:sz="0" w:space="0" w:color="auto"/>
        <w:left w:val="none" w:sz="0" w:space="0" w:color="auto"/>
        <w:bottom w:val="none" w:sz="0" w:space="0" w:color="auto"/>
        <w:right w:val="none" w:sz="0" w:space="0" w:color="auto"/>
      </w:divBdr>
    </w:div>
    <w:div w:id="112912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heshta\AppData\Roaming\Microsoft\Templates\Blue%20curve%20meeting%20agenda.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08A579-C47E-48D8-BAD9-ACFAB83DC98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7F3CA20-5551-4398-954E-135375D1A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07847C-DB17-41AF-B3F8-A12FC97D3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meeting agenda</Template>
  <TotalTime>0</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2020-10-27T05:40:00Z</dcterms:created>
  <dcterms:modified xsi:type="dcterms:W3CDTF">2020-10-29T08:36:00Z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