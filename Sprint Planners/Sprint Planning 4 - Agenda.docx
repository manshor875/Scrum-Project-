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440"/>
        <w:gridCol w:w="5760"/>
        <w:gridCol w:w="3600"/>
      </w:tblGrid>
      <w:tr w:rsidR="00A66B18" w:rsidRPr="0041428F" w:rsidTr="00A6783B">
        <w:trPr>
          <w:trHeight w:val="270"/>
          <w:jc w:val="center"/>
        </w:trPr>
        <w:tc>
          <w:tcPr>
            <w:tcW w:w="10800" w:type="dxa"/>
            <w:gridSpan w:val="3"/>
          </w:tcPr>
          <w:p w:rsidR="00A66B18" w:rsidRPr="00117D8E" w:rsidRDefault="00240B12" w:rsidP="009E3BF4">
            <w:pPr>
              <w:pStyle w:val="Title"/>
              <w:ind w:left="0"/>
              <w:rPr>
                <w:rFonts w:ascii="Goudy Old Style" w:hAnsi="Goudy Old Style"/>
                <w:sz w:val="48"/>
              </w:rPr>
            </w:pPr>
            <w:r w:rsidRPr="00240B12">
              <w:rPr>
                <w:rFonts w:ascii="Goudy Old Style" w:hAnsi="Goudy Old Style"/>
                <w:sz w:val="40"/>
              </w:rPr>
              <w:t>Fourth</w:t>
            </w:r>
            <w:r w:rsidR="00FB6625" w:rsidRPr="00240B12">
              <w:rPr>
                <w:rFonts w:ascii="Goudy Old Style" w:hAnsi="Goudy Old Style"/>
                <w:sz w:val="40"/>
              </w:rPr>
              <w:t xml:space="preserve"> </w:t>
            </w:r>
            <w:r w:rsidR="009E3BF4" w:rsidRPr="00240B12">
              <w:rPr>
                <w:rFonts w:ascii="Goudy Old Style" w:hAnsi="Goudy Old Style"/>
                <w:sz w:val="40"/>
              </w:rPr>
              <w:t>Sprint</w:t>
            </w:r>
            <w:r w:rsidR="007E7F36" w:rsidRPr="00240B12">
              <w:rPr>
                <w:rFonts w:ascii="Goudy Old Style" w:hAnsi="Goudy Old Style"/>
                <w:sz w:val="40"/>
              </w:rPr>
              <w:t xml:space="preserve"> </w:t>
            </w:r>
            <w:r w:rsidRPr="00240B12">
              <w:rPr>
                <w:rFonts w:ascii="Goudy Old Style" w:hAnsi="Goudy Old Style"/>
                <w:sz w:val="40"/>
              </w:rPr>
              <w:t xml:space="preserve">Planning </w:t>
            </w:r>
            <w:r w:rsidR="00F407B6" w:rsidRPr="00240B12">
              <w:rPr>
                <w:rFonts w:ascii="Goudy Old Style" w:hAnsi="Goudy Old Style"/>
                <w:sz w:val="40"/>
              </w:rPr>
              <w:t xml:space="preserve">- </w:t>
            </w:r>
            <w:r w:rsidR="00FB6625" w:rsidRPr="00240B12">
              <w:rPr>
                <w:rFonts w:ascii="Goudy Old Style" w:hAnsi="Goudy Old Style"/>
                <w:b/>
                <w:sz w:val="40"/>
              </w:rPr>
              <w:t>Agenda</w:t>
            </w:r>
          </w:p>
        </w:tc>
      </w:tr>
      <w:tr w:rsidR="007E7F36" w:rsidRPr="0041428F" w:rsidTr="00F63163">
        <w:trPr>
          <w:trHeight w:val="927"/>
          <w:jc w:val="center"/>
        </w:trPr>
        <w:tc>
          <w:tcPr>
            <w:tcW w:w="10800" w:type="dxa"/>
            <w:gridSpan w:val="3"/>
            <w:vAlign w:val="bottom"/>
          </w:tcPr>
          <w:p w:rsidR="007E7F36" w:rsidRPr="006B01D8" w:rsidRDefault="007E7F36" w:rsidP="00A66B18">
            <w:pPr>
              <w:pStyle w:val="ContactInfo"/>
              <w:rPr>
                <w:sz w:val="28"/>
              </w:rPr>
            </w:pPr>
          </w:p>
        </w:tc>
      </w:tr>
      <w:tr w:rsidR="007E7F36" w:rsidRPr="0041428F" w:rsidTr="00117D8E">
        <w:trPr>
          <w:trHeight w:val="492"/>
          <w:jc w:val="center"/>
        </w:trPr>
        <w:tc>
          <w:tcPr>
            <w:tcW w:w="1440" w:type="dxa"/>
          </w:tcPr>
          <w:p w:rsidR="007E7F36" w:rsidRPr="006B01D8" w:rsidRDefault="007E7F36" w:rsidP="00117D8E">
            <w:pPr>
              <w:pStyle w:val="MeetingInfo"/>
              <w:ind w:left="0"/>
              <w:rPr>
                <w:rFonts w:ascii="Goudy Old Style" w:hAnsi="Goudy Old Style" w:cs="Arial"/>
                <w:b/>
                <w:sz w:val="28"/>
              </w:rPr>
            </w:pPr>
            <w:r w:rsidRPr="006B01D8">
              <w:rPr>
                <w:rFonts w:ascii="Goudy Old Style" w:hAnsi="Goudy Old Style" w:cs="Arial"/>
                <w:b/>
                <w:sz w:val="28"/>
              </w:rPr>
              <w:t>Location:</w:t>
            </w:r>
          </w:p>
        </w:tc>
        <w:tc>
          <w:tcPr>
            <w:tcW w:w="5760" w:type="dxa"/>
          </w:tcPr>
          <w:p w:rsidR="007E7F36" w:rsidRPr="006B01D8" w:rsidRDefault="003061D3" w:rsidP="003061D3">
            <w:pPr>
              <w:pStyle w:val="ContactInfo"/>
              <w:rPr>
                <w:rFonts w:ascii="Goudy Old Style" w:hAnsi="Goudy Old Style" w:cs="Arial"/>
                <w:sz w:val="28"/>
              </w:rPr>
            </w:pPr>
            <w:r w:rsidRPr="006B01D8">
              <w:rPr>
                <w:rFonts w:ascii="Goudy Old Style" w:hAnsi="Goudy Old Style" w:cs="Arial"/>
                <w:sz w:val="28"/>
              </w:rPr>
              <w:t>On-Line Group Call via Facebook Messenger</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6B01D8" w:rsidRDefault="007E7F36" w:rsidP="00117D8E">
            <w:pPr>
              <w:pStyle w:val="MeetingInfo"/>
              <w:ind w:left="0"/>
              <w:rPr>
                <w:rFonts w:ascii="Goudy Old Style" w:hAnsi="Goudy Old Style" w:cs="Arial"/>
                <w:b/>
                <w:sz w:val="28"/>
              </w:rPr>
            </w:pPr>
            <w:r w:rsidRPr="006B01D8">
              <w:rPr>
                <w:rFonts w:ascii="Goudy Old Style" w:hAnsi="Goudy Old Style" w:cs="Arial"/>
                <w:b/>
                <w:sz w:val="28"/>
              </w:rPr>
              <w:t>Date:</w:t>
            </w:r>
          </w:p>
        </w:tc>
        <w:tc>
          <w:tcPr>
            <w:tcW w:w="5760" w:type="dxa"/>
          </w:tcPr>
          <w:p w:rsidR="007E7F36" w:rsidRPr="006B01D8" w:rsidRDefault="00117D8E" w:rsidP="00BF48CA">
            <w:pPr>
              <w:pStyle w:val="ContactInfo"/>
              <w:rPr>
                <w:rFonts w:ascii="Goudy Old Style" w:hAnsi="Goudy Old Style" w:cs="Arial"/>
                <w:sz w:val="28"/>
              </w:rPr>
            </w:pPr>
            <w:r w:rsidRPr="006B01D8">
              <w:rPr>
                <w:rFonts w:ascii="Goudy Old Style" w:hAnsi="Goudy Old Style" w:cs="Arial"/>
                <w:sz w:val="28"/>
              </w:rPr>
              <w:t xml:space="preserve">October </w:t>
            </w:r>
            <w:r w:rsidR="00240B12" w:rsidRPr="006B01D8">
              <w:rPr>
                <w:rFonts w:ascii="Goudy Old Style" w:hAnsi="Goudy Old Style" w:cs="Arial"/>
                <w:sz w:val="28"/>
              </w:rPr>
              <w:t>21</w:t>
            </w:r>
            <w:r w:rsidRPr="006B01D8">
              <w:rPr>
                <w:rFonts w:ascii="Goudy Old Style" w:hAnsi="Goudy Old Style" w:cs="Arial"/>
                <w:sz w:val="28"/>
              </w:rPr>
              <w:t>, 2020</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7E7F36" w:rsidRPr="006B01D8" w:rsidRDefault="007E7F36" w:rsidP="00117D8E">
            <w:pPr>
              <w:pStyle w:val="MeetingInfo"/>
              <w:ind w:left="0"/>
              <w:rPr>
                <w:rFonts w:ascii="Goudy Old Style" w:hAnsi="Goudy Old Style" w:cs="Arial"/>
                <w:b/>
                <w:sz w:val="28"/>
              </w:rPr>
            </w:pPr>
            <w:r w:rsidRPr="006B01D8">
              <w:rPr>
                <w:rFonts w:ascii="Goudy Old Style" w:hAnsi="Goudy Old Style" w:cs="Arial"/>
                <w:b/>
                <w:sz w:val="28"/>
              </w:rPr>
              <w:t>Time:</w:t>
            </w:r>
          </w:p>
        </w:tc>
        <w:tc>
          <w:tcPr>
            <w:tcW w:w="5760" w:type="dxa"/>
          </w:tcPr>
          <w:p w:rsidR="007E7F36" w:rsidRPr="006B01D8" w:rsidRDefault="00240B12" w:rsidP="00117D8E">
            <w:pPr>
              <w:pStyle w:val="ContactInfo"/>
              <w:rPr>
                <w:rFonts w:ascii="Goudy Old Style" w:hAnsi="Goudy Old Style" w:cs="Arial"/>
                <w:sz w:val="28"/>
              </w:rPr>
            </w:pPr>
            <w:r w:rsidRPr="006B01D8">
              <w:rPr>
                <w:rStyle w:val="Strong"/>
                <w:rFonts w:ascii="Goudy Old Style" w:hAnsi="Goudy Old Style" w:cs="Arial"/>
                <w:b w:val="0"/>
                <w:bCs w:val="0"/>
                <w:sz w:val="28"/>
              </w:rPr>
              <w:t>9</w:t>
            </w:r>
            <w:r w:rsidR="007A66E7" w:rsidRPr="006B01D8">
              <w:rPr>
                <w:rStyle w:val="Strong"/>
                <w:rFonts w:ascii="Goudy Old Style" w:hAnsi="Goudy Old Style" w:cs="Arial"/>
                <w:b w:val="0"/>
                <w:bCs w:val="0"/>
                <w:sz w:val="28"/>
              </w:rPr>
              <w:t>:00 A</w:t>
            </w:r>
            <w:r w:rsidR="00117D8E" w:rsidRPr="006B01D8">
              <w:rPr>
                <w:rStyle w:val="Strong"/>
                <w:rFonts w:ascii="Goudy Old Style" w:hAnsi="Goudy Old Style" w:cs="Arial"/>
                <w:b w:val="0"/>
                <w:bCs w:val="0"/>
                <w:sz w:val="28"/>
              </w:rPr>
              <w:t>M</w:t>
            </w:r>
          </w:p>
        </w:tc>
        <w:tc>
          <w:tcPr>
            <w:tcW w:w="3600" w:type="dxa"/>
            <w:vAlign w:val="bottom"/>
          </w:tcPr>
          <w:p w:rsidR="007E7F36" w:rsidRDefault="007E7F36" w:rsidP="00A66B18">
            <w:pPr>
              <w:pStyle w:val="ContactInfo"/>
            </w:pPr>
          </w:p>
        </w:tc>
      </w:tr>
      <w:tr w:rsidR="007E7F36" w:rsidRPr="0041428F" w:rsidTr="00117D8E">
        <w:trPr>
          <w:trHeight w:val="492"/>
          <w:jc w:val="center"/>
        </w:trPr>
        <w:tc>
          <w:tcPr>
            <w:tcW w:w="1440" w:type="dxa"/>
          </w:tcPr>
          <w:p w:rsidR="00B826AB" w:rsidRPr="006B01D8" w:rsidRDefault="007E7F36" w:rsidP="00117D8E">
            <w:pPr>
              <w:pStyle w:val="MeetingInfo"/>
              <w:ind w:left="0"/>
              <w:rPr>
                <w:rFonts w:ascii="Goudy Old Style" w:hAnsi="Goudy Old Style" w:cs="Arial"/>
                <w:b/>
                <w:sz w:val="28"/>
              </w:rPr>
            </w:pPr>
            <w:r w:rsidRPr="006B01D8">
              <w:rPr>
                <w:rFonts w:ascii="Goudy Old Style" w:hAnsi="Goudy Old Style" w:cs="Arial"/>
                <w:b/>
                <w:sz w:val="28"/>
              </w:rPr>
              <w:t>Facilitator:</w:t>
            </w:r>
          </w:p>
        </w:tc>
        <w:tc>
          <w:tcPr>
            <w:tcW w:w="5760" w:type="dxa"/>
          </w:tcPr>
          <w:p w:rsidR="00117D8E" w:rsidRPr="006B01D8" w:rsidRDefault="00117D8E" w:rsidP="00117D8E">
            <w:pPr>
              <w:pStyle w:val="ContactInfo"/>
              <w:rPr>
                <w:rFonts w:ascii="Goudy Old Style" w:hAnsi="Goudy Old Style" w:cs="Arial"/>
                <w:sz w:val="28"/>
              </w:rPr>
            </w:pPr>
            <w:proofErr w:type="spellStart"/>
            <w:r w:rsidRPr="006B01D8">
              <w:rPr>
                <w:rFonts w:ascii="Goudy Old Style" w:hAnsi="Goudy Old Style" w:cs="Arial"/>
                <w:sz w:val="28"/>
              </w:rPr>
              <w:t>Baheshta</w:t>
            </w:r>
            <w:proofErr w:type="spellEnd"/>
            <w:r w:rsidRPr="006B01D8">
              <w:rPr>
                <w:rFonts w:ascii="Goudy Old Style" w:hAnsi="Goudy Old Style" w:cs="Arial"/>
                <w:sz w:val="28"/>
              </w:rPr>
              <w:t xml:space="preserve"> Abed</w:t>
            </w:r>
          </w:p>
          <w:p w:rsidR="00BB3942" w:rsidRPr="006B01D8" w:rsidRDefault="00BB3942" w:rsidP="00117D8E">
            <w:pPr>
              <w:pStyle w:val="ContactInfo"/>
              <w:rPr>
                <w:rFonts w:ascii="Goudy Old Style" w:hAnsi="Goudy Old Style" w:cs="Arial"/>
                <w:sz w:val="28"/>
              </w:rPr>
            </w:pPr>
          </w:p>
        </w:tc>
        <w:tc>
          <w:tcPr>
            <w:tcW w:w="3600" w:type="dxa"/>
            <w:vAlign w:val="bottom"/>
          </w:tcPr>
          <w:p w:rsidR="007E7F36" w:rsidRDefault="007E7F36" w:rsidP="00A66B18">
            <w:pPr>
              <w:pStyle w:val="ContactInfo"/>
            </w:pPr>
          </w:p>
        </w:tc>
      </w:tr>
    </w:tbl>
    <w:p w:rsidR="00F63163" w:rsidRDefault="00F63163" w:rsidP="007A66E7">
      <w:pPr>
        <w:pStyle w:val="Heading1"/>
        <w:spacing w:before="0" w:after="0"/>
        <w:ind w:left="0"/>
        <w:jc w:val="both"/>
        <w:rPr>
          <w:rFonts w:ascii="Times New Roman" w:hAnsi="Times New Roman" w:cs="Times New Roman"/>
          <w:sz w:val="36"/>
        </w:rPr>
      </w:pPr>
    </w:p>
    <w:p w:rsidR="007A66E7" w:rsidRPr="006B01D8" w:rsidRDefault="007A66E7" w:rsidP="007A66E7">
      <w:pPr>
        <w:pStyle w:val="Heading1"/>
        <w:spacing w:before="0" w:after="0"/>
        <w:ind w:left="0"/>
        <w:jc w:val="both"/>
        <w:rPr>
          <w:rFonts w:ascii="Times New Roman" w:hAnsi="Times New Roman" w:cs="Times New Roman"/>
          <w:sz w:val="36"/>
        </w:rPr>
      </w:pPr>
      <w:r w:rsidRPr="006B01D8">
        <w:rPr>
          <w:rFonts w:ascii="Times New Roman" w:hAnsi="Times New Roman" w:cs="Times New Roman"/>
          <w:sz w:val="36"/>
        </w:rPr>
        <w:t>Attendees:</w:t>
      </w:r>
    </w:p>
    <w:p w:rsidR="007A66E7" w:rsidRPr="006B01D8" w:rsidRDefault="007A66E7" w:rsidP="007A66E7">
      <w:pPr>
        <w:spacing w:after="0"/>
        <w:ind w:left="0"/>
        <w:jc w:val="both"/>
        <w:rPr>
          <w:rFonts w:ascii="Times New Roman" w:hAnsi="Times New Roman" w:cs="Times New Roman"/>
          <w:sz w:val="28"/>
        </w:rPr>
      </w:pPr>
      <w:proofErr w:type="spellStart"/>
      <w:r w:rsidRPr="006B01D8">
        <w:rPr>
          <w:rFonts w:ascii="Times New Roman" w:hAnsi="Times New Roman" w:cs="Times New Roman"/>
          <w:sz w:val="28"/>
        </w:rPr>
        <w:t>Mashall</w:t>
      </w:r>
      <w:proofErr w:type="spellEnd"/>
      <w:r w:rsidRPr="006B01D8">
        <w:rPr>
          <w:rFonts w:ascii="Times New Roman" w:hAnsi="Times New Roman" w:cs="Times New Roman"/>
          <w:sz w:val="28"/>
        </w:rPr>
        <w:t xml:space="preserve"> </w:t>
      </w:r>
      <w:proofErr w:type="spellStart"/>
      <w:r w:rsidRPr="006B01D8">
        <w:rPr>
          <w:rFonts w:ascii="Times New Roman" w:hAnsi="Times New Roman" w:cs="Times New Roman"/>
          <w:sz w:val="28"/>
        </w:rPr>
        <w:t>Addeel</w:t>
      </w:r>
      <w:proofErr w:type="spellEnd"/>
      <w:r w:rsidRPr="006B01D8">
        <w:rPr>
          <w:rFonts w:ascii="Times New Roman" w:hAnsi="Times New Roman" w:cs="Times New Roman"/>
          <w:sz w:val="28"/>
        </w:rPr>
        <w:t xml:space="preserve">, Sayed </w:t>
      </w:r>
      <w:proofErr w:type="spellStart"/>
      <w:r w:rsidRPr="006B01D8">
        <w:rPr>
          <w:rFonts w:ascii="Times New Roman" w:hAnsi="Times New Roman" w:cs="Times New Roman"/>
          <w:sz w:val="28"/>
        </w:rPr>
        <w:t>Manshour</w:t>
      </w:r>
      <w:proofErr w:type="spellEnd"/>
      <w:r w:rsidRPr="006B01D8">
        <w:rPr>
          <w:rFonts w:ascii="Times New Roman" w:hAnsi="Times New Roman" w:cs="Times New Roman"/>
          <w:sz w:val="28"/>
        </w:rPr>
        <w:t xml:space="preserve"> Sadat, </w:t>
      </w:r>
      <w:proofErr w:type="spellStart"/>
      <w:r w:rsidRPr="006B01D8">
        <w:rPr>
          <w:rFonts w:ascii="Times New Roman" w:hAnsi="Times New Roman" w:cs="Times New Roman"/>
          <w:sz w:val="28"/>
        </w:rPr>
        <w:t>Masuoma</w:t>
      </w:r>
      <w:proofErr w:type="spellEnd"/>
      <w:r w:rsidRPr="006B01D8">
        <w:rPr>
          <w:rFonts w:ascii="Times New Roman" w:hAnsi="Times New Roman" w:cs="Times New Roman"/>
          <w:sz w:val="28"/>
        </w:rPr>
        <w:t xml:space="preserve"> Tajik and Mahdi Alizada.</w:t>
      </w:r>
    </w:p>
    <w:p w:rsidR="007A66E7" w:rsidRPr="006B01D8" w:rsidRDefault="007A66E7" w:rsidP="003061D3">
      <w:pPr>
        <w:spacing w:after="0"/>
        <w:ind w:left="0"/>
        <w:jc w:val="both"/>
        <w:rPr>
          <w:rFonts w:ascii="Times New Roman" w:hAnsi="Times New Roman" w:cs="Times New Roman"/>
          <w:sz w:val="28"/>
        </w:rPr>
      </w:pPr>
    </w:p>
    <w:p w:rsidR="007A66E7" w:rsidRPr="006B01D8" w:rsidRDefault="007A66E7" w:rsidP="007A66E7">
      <w:pPr>
        <w:spacing w:after="0"/>
        <w:ind w:left="0"/>
        <w:jc w:val="both"/>
        <w:rPr>
          <w:rFonts w:ascii="Times New Roman" w:hAnsi="Times New Roman" w:cs="Times New Roman"/>
          <w:b/>
          <w:bCs/>
          <w:color w:val="17406D" w:themeColor="text2"/>
          <w:sz w:val="36"/>
        </w:rPr>
      </w:pPr>
      <w:r w:rsidRPr="006B01D8">
        <w:rPr>
          <w:rFonts w:ascii="Times New Roman" w:hAnsi="Times New Roman" w:cs="Times New Roman"/>
          <w:b/>
          <w:bCs/>
          <w:color w:val="17406D" w:themeColor="text2"/>
          <w:sz w:val="36"/>
        </w:rPr>
        <w:t>Meeting Purpose:</w:t>
      </w:r>
    </w:p>
    <w:p w:rsidR="00FB6625" w:rsidRPr="006B01D8" w:rsidRDefault="007A66E7" w:rsidP="00FA1703">
      <w:pPr>
        <w:tabs>
          <w:tab w:val="center" w:pos="0"/>
          <w:tab w:val="left" w:pos="540"/>
        </w:tabs>
        <w:spacing w:before="0" w:after="0"/>
        <w:ind w:left="0"/>
        <w:jc w:val="both"/>
        <w:rPr>
          <w:rFonts w:ascii="Times New Roman" w:hAnsi="Times New Roman" w:cs="Times New Roman"/>
          <w:sz w:val="28"/>
        </w:rPr>
      </w:pPr>
      <w:r w:rsidRPr="006B01D8">
        <w:rPr>
          <w:rFonts w:ascii="Times New Roman" w:hAnsi="Times New Roman" w:cs="Times New Roman"/>
          <w:sz w:val="28"/>
        </w:rPr>
        <w:t>The purpose of this meeting was for the</w:t>
      </w:r>
      <w:r w:rsidR="00CD6C1A" w:rsidRPr="006B01D8">
        <w:rPr>
          <w:rFonts w:ascii="Times New Roman" w:hAnsi="Times New Roman" w:cs="Times New Roman"/>
          <w:sz w:val="28"/>
        </w:rPr>
        <w:t xml:space="preserve"> Product Owner, the</w:t>
      </w:r>
      <w:r w:rsidRPr="006B01D8">
        <w:rPr>
          <w:rFonts w:ascii="Times New Roman" w:hAnsi="Times New Roman" w:cs="Times New Roman"/>
          <w:sz w:val="28"/>
        </w:rPr>
        <w:t xml:space="preserve"> Scrum Master and the Development Team to discuss the </w:t>
      </w:r>
      <w:r w:rsidR="00240B12" w:rsidRPr="006B01D8">
        <w:rPr>
          <w:rFonts w:ascii="Times New Roman" w:hAnsi="Times New Roman" w:cs="Times New Roman"/>
          <w:sz w:val="28"/>
        </w:rPr>
        <w:t>fourth</w:t>
      </w:r>
      <w:r w:rsidRPr="006B01D8">
        <w:rPr>
          <w:rFonts w:ascii="Times New Roman" w:hAnsi="Times New Roman" w:cs="Times New Roman"/>
          <w:sz w:val="28"/>
        </w:rPr>
        <w:t xml:space="preserve"> increment, the tasks that needs to be acquired, the time that needs to be spent on a particular task an</w:t>
      </w:r>
      <w:r w:rsidR="00240B12" w:rsidRPr="006B01D8">
        <w:rPr>
          <w:rFonts w:ascii="Times New Roman" w:hAnsi="Times New Roman" w:cs="Times New Roman"/>
          <w:sz w:val="28"/>
        </w:rPr>
        <w:t>d</w:t>
      </w:r>
      <w:r w:rsidR="00DF4E3A" w:rsidRPr="006B01D8">
        <w:rPr>
          <w:rFonts w:ascii="Times New Roman" w:hAnsi="Times New Roman" w:cs="Times New Roman"/>
          <w:sz w:val="28"/>
        </w:rPr>
        <w:t xml:space="preserve"> the overall approach of work, in the presence of the</w:t>
      </w:r>
      <w:bookmarkStart w:id="0" w:name="_GoBack"/>
      <w:bookmarkEnd w:id="0"/>
      <w:r w:rsidR="00DF4E3A" w:rsidRPr="006B01D8">
        <w:rPr>
          <w:rFonts w:ascii="Times New Roman" w:hAnsi="Times New Roman" w:cs="Times New Roman"/>
          <w:sz w:val="28"/>
        </w:rPr>
        <w:t xml:space="preserve"> Product Owner.</w:t>
      </w:r>
    </w:p>
    <w:p w:rsidR="00FA1703" w:rsidRPr="006B01D8" w:rsidRDefault="00FA1703" w:rsidP="00FA1703">
      <w:pPr>
        <w:tabs>
          <w:tab w:val="center" w:pos="0"/>
          <w:tab w:val="left" w:pos="540"/>
        </w:tabs>
        <w:spacing w:before="0" w:after="0"/>
        <w:ind w:left="0"/>
        <w:jc w:val="both"/>
        <w:rPr>
          <w:rFonts w:ascii="Times New Roman" w:hAnsi="Times New Roman" w:cs="Times New Roman"/>
          <w:sz w:val="28"/>
        </w:rPr>
      </w:pPr>
    </w:p>
    <w:p w:rsidR="00BD4A1A" w:rsidRPr="006B01D8" w:rsidRDefault="007A66E7" w:rsidP="00041FCC">
      <w:pPr>
        <w:spacing w:after="0"/>
        <w:ind w:left="0"/>
        <w:jc w:val="both"/>
        <w:rPr>
          <w:rFonts w:ascii="Times New Roman" w:hAnsi="Times New Roman" w:cs="Times New Roman"/>
          <w:b/>
          <w:bCs/>
          <w:color w:val="17406D" w:themeColor="text2"/>
          <w:sz w:val="36"/>
        </w:rPr>
      </w:pPr>
      <w:r w:rsidRPr="006B01D8">
        <w:rPr>
          <w:rFonts w:ascii="Times New Roman" w:hAnsi="Times New Roman" w:cs="Times New Roman"/>
          <w:b/>
          <w:bCs/>
          <w:color w:val="17406D" w:themeColor="text2"/>
          <w:sz w:val="36"/>
        </w:rPr>
        <w:t>Below are the events that took place in the meeting:</w:t>
      </w:r>
    </w:p>
    <w:p w:rsidR="00041FCC" w:rsidRPr="006B01D8" w:rsidRDefault="00041FCC" w:rsidP="00041FCC">
      <w:pPr>
        <w:spacing w:after="0"/>
        <w:ind w:left="0"/>
        <w:jc w:val="both"/>
        <w:rPr>
          <w:rFonts w:ascii="Times New Roman" w:hAnsi="Times New Roman" w:cs="Times New Roman"/>
          <w:b/>
          <w:bCs/>
          <w:color w:val="17406D" w:themeColor="text2"/>
          <w:sz w:val="36"/>
        </w:rPr>
      </w:pPr>
    </w:p>
    <w:tbl>
      <w:tblPr>
        <w:tblStyle w:val="TableGrid"/>
        <w:tblW w:w="10890" w:type="dxa"/>
        <w:tblInd w:w="-5" w:type="dxa"/>
        <w:tblLook w:val="04A0" w:firstRow="1" w:lastRow="0" w:firstColumn="1" w:lastColumn="0" w:noHBand="0" w:noVBand="1"/>
      </w:tblPr>
      <w:tblGrid>
        <w:gridCol w:w="4050"/>
        <w:gridCol w:w="1800"/>
        <w:gridCol w:w="5040"/>
      </w:tblGrid>
      <w:tr w:rsidR="00086D74" w:rsidRPr="006B01D8" w:rsidTr="00F63163">
        <w:trPr>
          <w:trHeight w:val="962"/>
        </w:trPr>
        <w:tc>
          <w:tcPr>
            <w:tcW w:w="4050" w:type="dxa"/>
            <w:vAlign w:val="center"/>
          </w:tcPr>
          <w:p w:rsidR="00DB7E39" w:rsidRPr="006B01D8" w:rsidRDefault="00DB7E39" w:rsidP="000C07E2">
            <w:pPr>
              <w:spacing w:after="0"/>
              <w:ind w:left="0" w:right="-106"/>
              <w:jc w:val="center"/>
              <w:rPr>
                <w:rFonts w:ascii="Times New Roman" w:hAnsi="Times New Roman" w:cs="Times New Roman"/>
                <w:b/>
                <w:bCs/>
                <w:color w:val="17406D" w:themeColor="text2"/>
                <w:sz w:val="36"/>
              </w:rPr>
            </w:pPr>
            <w:r w:rsidRPr="006B01D8">
              <w:rPr>
                <w:rFonts w:ascii="Times New Roman" w:hAnsi="Times New Roman" w:cs="Times New Roman"/>
                <w:b/>
                <w:bCs/>
                <w:color w:val="17406D" w:themeColor="text2"/>
                <w:sz w:val="36"/>
              </w:rPr>
              <w:t>Agenda</w:t>
            </w:r>
          </w:p>
        </w:tc>
        <w:tc>
          <w:tcPr>
            <w:tcW w:w="1800" w:type="dxa"/>
            <w:vAlign w:val="center"/>
          </w:tcPr>
          <w:p w:rsidR="00DB7E39" w:rsidRPr="006B01D8" w:rsidRDefault="00DB7E39" w:rsidP="00DC2D8D">
            <w:pPr>
              <w:spacing w:after="0"/>
              <w:ind w:left="0" w:right="-129"/>
              <w:rPr>
                <w:rFonts w:ascii="Times New Roman" w:hAnsi="Times New Roman" w:cs="Times New Roman"/>
                <w:b/>
                <w:bCs/>
                <w:color w:val="17406D" w:themeColor="text2"/>
                <w:sz w:val="36"/>
              </w:rPr>
            </w:pPr>
            <w:r w:rsidRPr="006B01D8">
              <w:rPr>
                <w:rFonts w:ascii="Times New Roman" w:hAnsi="Times New Roman" w:cs="Times New Roman"/>
                <w:b/>
                <w:bCs/>
                <w:color w:val="17406D" w:themeColor="text2"/>
                <w:sz w:val="36"/>
              </w:rPr>
              <w:t>Topics Discussed</w:t>
            </w:r>
          </w:p>
        </w:tc>
        <w:tc>
          <w:tcPr>
            <w:tcW w:w="5040" w:type="dxa"/>
            <w:vAlign w:val="center"/>
          </w:tcPr>
          <w:p w:rsidR="00DB7E39" w:rsidRPr="006B01D8" w:rsidRDefault="00DB7E39" w:rsidP="000C07E2">
            <w:pPr>
              <w:spacing w:after="0"/>
              <w:ind w:left="0" w:right="-117"/>
              <w:jc w:val="center"/>
              <w:rPr>
                <w:rFonts w:ascii="Times New Roman" w:hAnsi="Times New Roman" w:cs="Times New Roman"/>
                <w:b/>
                <w:bCs/>
                <w:color w:val="17406D" w:themeColor="text2"/>
                <w:sz w:val="36"/>
              </w:rPr>
            </w:pPr>
            <w:r w:rsidRPr="006B01D8">
              <w:rPr>
                <w:rFonts w:ascii="Times New Roman" w:hAnsi="Times New Roman" w:cs="Times New Roman"/>
                <w:b/>
                <w:bCs/>
                <w:color w:val="17406D" w:themeColor="text2"/>
                <w:sz w:val="36"/>
              </w:rPr>
              <w:t>Decisions Made</w:t>
            </w:r>
          </w:p>
        </w:tc>
      </w:tr>
      <w:tr w:rsidR="00086D74" w:rsidRPr="006B01D8" w:rsidTr="00F63163">
        <w:trPr>
          <w:trHeight w:val="1610"/>
        </w:trPr>
        <w:tc>
          <w:tcPr>
            <w:tcW w:w="4050" w:type="dxa"/>
            <w:vAlign w:val="center"/>
          </w:tcPr>
          <w:p w:rsidR="00DB7E39" w:rsidRPr="006B01D8" w:rsidRDefault="00CD6C1A" w:rsidP="00CD6C1A">
            <w:pPr>
              <w:pStyle w:val="ItemDescription"/>
              <w:rPr>
                <w:rFonts w:ascii="Times New Roman" w:hAnsi="Times New Roman" w:cs="Times New Roman"/>
                <w:sz w:val="28"/>
              </w:rPr>
            </w:pPr>
            <w:r w:rsidRPr="006B01D8">
              <w:rPr>
                <w:rFonts w:ascii="Times New Roman" w:hAnsi="Times New Roman" w:cs="Times New Roman"/>
                <w:sz w:val="28"/>
              </w:rPr>
              <w:t>In the opening remarks, the Product Owner explained to the Team of the upcoming increment and its requirements</w:t>
            </w:r>
          </w:p>
        </w:tc>
        <w:tc>
          <w:tcPr>
            <w:tcW w:w="1800" w:type="dxa"/>
            <w:vAlign w:val="center"/>
          </w:tcPr>
          <w:p w:rsidR="00DB7E39" w:rsidRPr="006B01D8" w:rsidRDefault="00CD6C1A" w:rsidP="0021442C">
            <w:pPr>
              <w:pStyle w:val="ItemDescription"/>
              <w:rPr>
                <w:rFonts w:ascii="Times New Roman" w:hAnsi="Times New Roman" w:cs="Times New Roman"/>
                <w:sz w:val="28"/>
              </w:rPr>
            </w:pPr>
            <w:r w:rsidRPr="006B01D8">
              <w:rPr>
                <w:rFonts w:ascii="Times New Roman" w:hAnsi="Times New Roman" w:cs="Times New Roman"/>
                <w:sz w:val="28"/>
              </w:rPr>
              <w:t>The upcoming Increment</w:t>
            </w:r>
          </w:p>
        </w:tc>
        <w:tc>
          <w:tcPr>
            <w:tcW w:w="5040" w:type="dxa"/>
            <w:vAlign w:val="center"/>
          </w:tcPr>
          <w:p w:rsidR="00DB7E39" w:rsidRPr="006B01D8" w:rsidRDefault="00CD6C1A" w:rsidP="00041FCC">
            <w:pPr>
              <w:pStyle w:val="ItemDescription"/>
              <w:rPr>
                <w:rFonts w:ascii="Times New Roman" w:hAnsi="Times New Roman" w:cs="Times New Roman"/>
                <w:sz w:val="28"/>
              </w:rPr>
            </w:pPr>
            <w:r w:rsidRPr="006B01D8">
              <w:rPr>
                <w:rFonts w:ascii="Times New Roman" w:hAnsi="Times New Roman" w:cs="Times New Roman"/>
                <w:sz w:val="28"/>
              </w:rPr>
              <w:t xml:space="preserve">Although, the Development Team were aware of all the increments, this was a good recap of what the increment is and what its requirements are. </w:t>
            </w:r>
          </w:p>
        </w:tc>
      </w:tr>
      <w:tr w:rsidR="00086D74" w:rsidRPr="006B01D8" w:rsidTr="00F63163">
        <w:trPr>
          <w:trHeight w:val="2879"/>
        </w:trPr>
        <w:tc>
          <w:tcPr>
            <w:tcW w:w="4050" w:type="dxa"/>
            <w:vAlign w:val="center"/>
          </w:tcPr>
          <w:p w:rsidR="00DB7E39" w:rsidRPr="006B01D8" w:rsidRDefault="00CD6C1A" w:rsidP="00CD6C1A">
            <w:pPr>
              <w:pStyle w:val="ItemDescription"/>
              <w:rPr>
                <w:rFonts w:ascii="Times New Roman" w:hAnsi="Times New Roman" w:cs="Times New Roman"/>
                <w:sz w:val="28"/>
              </w:rPr>
            </w:pPr>
            <w:r w:rsidRPr="006B01D8">
              <w:rPr>
                <w:rFonts w:ascii="Times New Roman" w:hAnsi="Times New Roman" w:cs="Times New Roman"/>
                <w:sz w:val="28"/>
              </w:rPr>
              <w:t>The Development Team had divide the tasks and give each of the tasks an estimated number of hours</w:t>
            </w:r>
          </w:p>
        </w:tc>
        <w:tc>
          <w:tcPr>
            <w:tcW w:w="1800" w:type="dxa"/>
            <w:vAlign w:val="center"/>
          </w:tcPr>
          <w:p w:rsidR="00DB7E39" w:rsidRPr="006B01D8" w:rsidRDefault="00CD6C1A" w:rsidP="0021442C">
            <w:pPr>
              <w:pStyle w:val="ItemDescription"/>
              <w:rPr>
                <w:rFonts w:ascii="Times New Roman" w:hAnsi="Times New Roman" w:cs="Times New Roman"/>
                <w:sz w:val="28"/>
              </w:rPr>
            </w:pPr>
            <w:r w:rsidRPr="006B01D8">
              <w:rPr>
                <w:rFonts w:ascii="Times New Roman" w:hAnsi="Times New Roman" w:cs="Times New Roman"/>
                <w:sz w:val="28"/>
              </w:rPr>
              <w:t>Division of tasks and their timings</w:t>
            </w:r>
          </w:p>
        </w:tc>
        <w:tc>
          <w:tcPr>
            <w:tcW w:w="5040" w:type="dxa"/>
            <w:vAlign w:val="center"/>
          </w:tcPr>
          <w:p w:rsidR="00DB7E39" w:rsidRPr="006B01D8" w:rsidRDefault="00CD6C1A" w:rsidP="00CD6C1A">
            <w:pPr>
              <w:pStyle w:val="ItemDescription"/>
              <w:rPr>
                <w:rFonts w:ascii="Times New Roman" w:hAnsi="Times New Roman" w:cs="Times New Roman"/>
                <w:sz w:val="28"/>
              </w:rPr>
            </w:pPr>
            <w:r w:rsidRPr="006B01D8">
              <w:rPr>
                <w:rFonts w:ascii="Times New Roman" w:hAnsi="Times New Roman" w:cs="Times New Roman"/>
                <w:sz w:val="28"/>
              </w:rPr>
              <w:t xml:space="preserve">The Team divided the tasks the same way they have been doing in the last increments and the Scrum Master noted them and created the </w:t>
            </w:r>
            <w:r w:rsidR="00A04FE6" w:rsidRPr="006B01D8">
              <w:rPr>
                <w:rFonts w:ascii="Times New Roman" w:hAnsi="Times New Roman" w:cs="Times New Roman"/>
                <w:sz w:val="28"/>
              </w:rPr>
              <w:t>Sprint Backlog for the upcoming Sprint. After the team explained their approach of work for the upcoming Sprint, they confirmed that the fourth increment will be ready by October 24, 2020.</w:t>
            </w:r>
          </w:p>
        </w:tc>
      </w:tr>
    </w:tbl>
    <w:p w:rsidR="00041FCC" w:rsidRPr="00DB7E39" w:rsidRDefault="00041FCC" w:rsidP="00DB7E39">
      <w:pPr>
        <w:spacing w:before="0" w:after="0"/>
        <w:ind w:left="0"/>
        <w:jc w:val="both"/>
        <w:rPr>
          <w:rFonts w:ascii="Times New Roman" w:hAnsi="Times New Roman" w:cs="Times New Roman"/>
        </w:rPr>
      </w:pPr>
    </w:p>
    <w:sectPr w:rsidR="00041FCC" w:rsidRPr="00DB7E39" w:rsidSect="00A66B18">
      <w:head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392" w:rsidRDefault="003B5392" w:rsidP="00A66B18">
      <w:pPr>
        <w:spacing w:before="0" w:after="0"/>
      </w:pPr>
      <w:r>
        <w:separator/>
      </w:r>
    </w:p>
  </w:endnote>
  <w:endnote w:type="continuationSeparator" w:id="0">
    <w:p w:rsidR="003B5392" w:rsidRDefault="003B5392"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392" w:rsidRDefault="003B5392" w:rsidP="00A66B18">
      <w:pPr>
        <w:spacing w:before="0" w:after="0"/>
      </w:pPr>
      <w:r>
        <w:separator/>
      </w:r>
    </w:p>
  </w:footnote>
  <w:footnote w:type="continuationSeparator" w:id="0">
    <w:p w:rsidR="003B5392" w:rsidRDefault="003B5392"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B18" w:rsidRDefault="00A66B18">
    <w:pPr>
      <w:pStyle w:val="Header"/>
    </w:pPr>
    <w:r w:rsidRPr="0041428F">
      <w:rPr>
        <w:noProof/>
        <w:lang w:eastAsia="en-US"/>
      </w:rPr>
      <mc:AlternateContent>
        <mc:Choice Requires="wpg">
          <w:drawing>
            <wp:anchor distT="0" distB="0" distL="114300" distR="114300" simplePos="0" relativeHeight="251659264" behindDoc="1" locked="0" layoutInCell="1" allowOverlap="1" wp14:anchorId="7CFC25F5" wp14:editId="7B1CE8C3">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DCF6C2" id="Graphic 17" o:spid="_x0000_s1026" alt="Curved accent shapes that collectively build the header design" style="position:absolute;margin-left:-36pt;margin-top:-36pt;width:649.5pt;height:238.6pt;z-index:-251657216;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30B87"/>
    <w:multiLevelType w:val="hybridMultilevel"/>
    <w:tmpl w:val="D8000D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792F16"/>
    <w:multiLevelType w:val="hybridMultilevel"/>
    <w:tmpl w:val="5C4C4F9A"/>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703EA"/>
    <w:multiLevelType w:val="hybridMultilevel"/>
    <w:tmpl w:val="BF62B5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771061"/>
    <w:multiLevelType w:val="hybridMultilevel"/>
    <w:tmpl w:val="9F8E89D2"/>
    <w:lvl w:ilvl="0" w:tplc="19EE04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EF20F5"/>
    <w:multiLevelType w:val="hybridMultilevel"/>
    <w:tmpl w:val="2A4886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7B0D4D"/>
    <w:multiLevelType w:val="hybridMultilevel"/>
    <w:tmpl w:val="EBBAC7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E260196"/>
    <w:multiLevelType w:val="hybridMultilevel"/>
    <w:tmpl w:val="20408BE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8E"/>
    <w:rsid w:val="0003735A"/>
    <w:rsid w:val="00041FCC"/>
    <w:rsid w:val="00083BAA"/>
    <w:rsid w:val="00086D74"/>
    <w:rsid w:val="000F52F7"/>
    <w:rsid w:val="0010680C"/>
    <w:rsid w:val="00117D8E"/>
    <w:rsid w:val="001227F5"/>
    <w:rsid w:val="001766D6"/>
    <w:rsid w:val="001E2320"/>
    <w:rsid w:val="0021442C"/>
    <w:rsid w:val="00214E28"/>
    <w:rsid w:val="00240B12"/>
    <w:rsid w:val="003061D3"/>
    <w:rsid w:val="00352B81"/>
    <w:rsid w:val="003A0150"/>
    <w:rsid w:val="003B5392"/>
    <w:rsid w:val="003E24DF"/>
    <w:rsid w:val="0041428F"/>
    <w:rsid w:val="00414DC2"/>
    <w:rsid w:val="004A2B0D"/>
    <w:rsid w:val="004C0697"/>
    <w:rsid w:val="005C2210"/>
    <w:rsid w:val="005F03E9"/>
    <w:rsid w:val="00615018"/>
    <w:rsid w:val="0062123A"/>
    <w:rsid w:val="00646E75"/>
    <w:rsid w:val="00650028"/>
    <w:rsid w:val="006B01D8"/>
    <w:rsid w:val="006E6F71"/>
    <w:rsid w:val="006F4562"/>
    <w:rsid w:val="006F5542"/>
    <w:rsid w:val="006F5D3C"/>
    <w:rsid w:val="006F6F10"/>
    <w:rsid w:val="00783E79"/>
    <w:rsid w:val="007A66E7"/>
    <w:rsid w:val="007B5AE8"/>
    <w:rsid w:val="007C4E3B"/>
    <w:rsid w:val="007D68DC"/>
    <w:rsid w:val="007E7F36"/>
    <w:rsid w:val="007F5192"/>
    <w:rsid w:val="00802CB1"/>
    <w:rsid w:val="008D412E"/>
    <w:rsid w:val="00946C09"/>
    <w:rsid w:val="009D6E13"/>
    <w:rsid w:val="009E3BF4"/>
    <w:rsid w:val="009F7F5F"/>
    <w:rsid w:val="00A04FE6"/>
    <w:rsid w:val="00A66B18"/>
    <w:rsid w:val="00A6783B"/>
    <w:rsid w:val="00A75DD8"/>
    <w:rsid w:val="00A96CF8"/>
    <w:rsid w:val="00AE1388"/>
    <w:rsid w:val="00AF3982"/>
    <w:rsid w:val="00B50294"/>
    <w:rsid w:val="00B57D6E"/>
    <w:rsid w:val="00B6277E"/>
    <w:rsid w:val="00B826AB"/>
    <w:rsid w:val="00BB3942"/>
    <w:rsid w:val="00BD4A1A"/>
    <w:rsid w:val="00BE021F"/>
    <w:rsid w:val="00BF48CA"/>
    <w:rsid w:val="00C13E1D"/>
    <w:rsid w:val="00C1407E"/>
    <w:rsid w:val="00C34221"/>
    <w:rsid w:val="00C47EC7"/>
    <w:rsid w:val="00C701F7"/>
    <w:rsid w:val="00C70786"/>
    <w:rsid w:val="00CD6C1A"/>
    <w:rsid w:val="00D41084"/>
    <w:rsid w:val="00D4510B"/>
    <w:rsid w:val="00D66593"/>
    <w:rsid w:val="00D97CCD"/>
    <w:rsid w:val="00DB7E39"/>
    <w:rsid w:val="00DC2D8D"/>
    <w:rsid w:val="00DE6DA2"/>
    <w:rsid w:val="00DF2D30"/>
    <w:rsid w:val="00DF4E3A"/>
    <w:rsid w:val="00E053DD"/>
    <w:rsid w:val="00E21240"/>
    <w:rsid w:val="00E30423"/>
    <w:rsid w:val="00E55D74"/>
    <w:rsid w:val="00E6540C"/>
    <w:rsid w:val="00E81E2A"/>
    <w:rsid w:val="00E878B2"/>
    <w:rsid w:val="00EC734C"/>
    <w:rsid w:val="00EE0952"/>
    <w:rsid w:val="00F407B6"/>
    <w:rsid w:val="00F63163"/>
    <w:rsid w:val="00F9540D"/>
    <w:rsid w:val="00F97ADF"/>
    <w:rsid w:val="00FA1703"/>
    <w:rsid w:val="00FB6625"/>
    <w:rsid w:val="00FC1E4C"/>
    <w:rsid w:val="00FC4207"/>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B7B3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240"/>
    <w:pPr>
      <w:spacing w:before="40" w:after="360"/>
      <w:ind w:left="720" w:right="720"/>
    </w:pPr>
    <w:rPr>
      <w:rFonts w:eastAsiaTheme="minorHAnsi"/>
      <w:kern w:val="20"/>
      <w:szCs w:val="20"/>
    </w:rPr>
  </w:style>
  <w:style w:type="paragraph" w:styleId="Heading1">
    <w:name w:val="heading 1"/>
    <w:basedOn w:val="Recipient"/>
    <w:next w:val="Normal"/>
    <w:link w:val="Heading1Char"/>
    <w:uiPriority w:val="8"/>
    <w:qFormat/>
    <w:rsid w:val="007E7F36"/>
    <w:pPr>
      <w:outlineLvl w:val="0"/>
    </w:pPr>
    <w:rPr>
      <w:rFonts w:asciiTheme="majorHAnsi" w:hAnsiTheme="majorHAnsi"/>
      <w:color w:val="17406D" w:themeColor="text2"/>
      <w:sz w:val="32"/>
    </w:rPr>
  </w:style>
  <w:style w:type="paragraph" w:styleId="Heading2">
    <w:name w:val="heading 2"/>
    <w:basedOn w:val="Normal"/>
    <w:next w:val="Normal"/>
    <w:link w:val="Heading2Char"/>
    <w:uiPriority w:val="9"/>
    <w:qFormat/>
    <w:rsid w:val="00E21240"/>
    <w:pPr>
      <w:keepNext/>
      <w:keepLines/>
      <w:spacing w:before="360"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7E7F36"/>
    <w:rPr>
      <w:rFonts w:asciiTheme="majorHAnsi" w:eastAsiaTheme="minorHAnsi" w:hAnsiTheme="majorHAnsi"/>
      <w:b/>
      <w:bCs/>
      <w:color w:val="17406D" w:themeColor="text2"/>
      <w:kern w:val="20"/>
      <w:sz w:val="32"/>
      <w:szCs w:val="20"/>
    </w:rPr>
  </w:style>
  <w:style w:type="paragraph" w:customStyle="1" w:styleId="Recipient">
    <w:name w:val="Recipient"/>
    <w:basedOn w:val="Normal"/>
    <w:uiPriority w:val="3"/>
    <w:semiHidden/>
    <w:qFormat/>
    <w:rsid w:val="00A66B18"/>
    <w:pPr>
      <w:spacing w:before="840" w:after="40"/>
    </w:pPr>
    <w:rPr>
      <w:b/>
      <w:bCs/>
      <w:color w:val="000000" w:themeColor="text1"/>
    </w:rPr>
  </w:style>
  <w:style w:type="paragraph" w:styleId="Salutation">
    <w:name w:val="Salutation"/>
    <w:basedOn w:val="Normal"/>
    <w:link w:val="SalutationChar"/>
    <w:uiPriority w:val="4"/>
    <w:semiHidden/>
    <w:qFormat/>
    <w:rsid w:val="00A66B18"/>
    <w:pPr>
      <w:spacing w:before="720"/>
    </w:pPr>
  </w:style>
  <w:style w:type="character" w:customStyle="1" w:styleId="SalutationChar">
    <w:name w:val="Salutation Char"/>
    <w:basedOn w:val="DefaultParagraphFont"/>
    <w:link w:val="Salutation"/>
    <w:uiPriority w:val="4"/>
    <w:semiHidden/>
    <w:rsid w:val="007E7F36"/>
    <w:rPr>
      <w:rFonts w:eastAsiaTheme="minorHAnsi"/>
      <w:color w:val="595959" w:themeColor="text1" w:themeTint="A6"/>
      <w:kern w:val="20"/>
      <w:szCs w:val="20"/>
    </w:rPr>
  </w:style>
  <w:style w:type="paragraph" w:styleId="Closing">
    <w:name w:val="Closing"/>
    <w:basedOn w:val="Normal"/>
    <w:next w:val="Signature"/>
    <w:link w:val="ClosingChar"/>
    <w:uiPriority w:val="6"/>
    <w:semiHidden/>
    <w:qFormat/>
    <w:rsid w:val="00A6783B"/>
    <w:pPr>
      <w:spacing w:before="480" w:after="960"/>
    </w:pPr>
  </w:style>
  <w:style w:type="character" w:customStyle="1" w:styleId="ClosingChar">
    <w:name w:val="Closing Char"/>
    <w:basedOn w:val="DefaultParagraphFont"/>
    <w:link w:val="Closing"/>
    <w:uiPriority w:val="6"/>
    <w:semiHidden/>
    <w:rsid w:val="007E7F36"/>
    <w:rPr>
      <w:rFonts w:eastAsiaTheme="minorHAnsi"/>
      <w:color w:val="595959" w:themeColor="text1" w:themeTint="A6"/>
      <w:kern w:val="20"/>
      <w:szCs w:val="20"/>
    </w:rPr>
  </w:style>
  <w:style w:type="paragraph" w:styleId="Signature">
    <w:name w:val="Signature"/>
    <w:basedOn w:val="Normal"/>
    <w:link w:val="SignatureChar"/>
    <w:uiPriority w:val="7"/>
    <w:semiHidden/>
    <w:qFormat/>
    <w:rsid w:val="00A6783B"/>
    <w:pPr>
      <w:contextualSpacing/>
    </w:pPr>
    <w:rPr>
      <w:b/>
      <w:bCs/>
      <w:color w:val="17406D" w:themeColor="accent1"/>
    </w:rPr>
  </w:style>
  <w:style w:type="character" w:customStyle="1" w:styleId="SignatureChar">
    <w:name w:val="Signature Char"/>
    <w:basedOn w:val="DefaultParagraphFont"/>
    <w:link w:val="Signature"/>
    <w:uiPriority w:val="7"/>
    <w:semiHidden/>
    <w:rsid w:val="007E7F36"/>
    <w:rPr>
      <w:rFonts w:eastAsiaTheme="minorHAnsi"/>
      <w:b/>
      <w:bCs/>
      <w:color w:val="17406D" w:themeColor="accent1"/>
      <w:kern w:val="20"/>
      <w:szCs w:val="20"/>
    </w:rPr>
  </w:style>
  <w:style w:type="paragraph" w:styleId="Header">
    <w:name w:val="header"/>
    <w:basedOn w:val="Normal"/>
    <w:link w:val="HeaderChar"/>
    <w:uiPriority w:val="99"/>
    <w:semiHidden/>
    <w:rsid w:val="003E24DF"/>
    <w:pPr>
      <w:spacing w:after="0"/>
      <w:jc w:val="right"/>
    </w:pPr>
  </w:style>
  <w:style w:type="character" w:customStyle="1" w:styleId="HeaderChar">
    <w:name w:val="Header Char"/>
    <w:basedOn w:val="DefaultParagraphFont"/>
    <w:link w:val="Header"/>
    <w:uiPriority w:val="99"/>
    <w:semiHidden/>
    <w:rsid w:val="007E7F36"/>
    <w:rPr>
      <w:rFonts w:eastAsiaTheme="minorHAnsi"/>
      <w:color w:val="595959" w:themeColor="text1" w:themeTint="A6"/>
      <w:kern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7E7F36"/>
    <w:pPr>
      <w:spacing w:before="0" w:after="0"/>
      <w:ind w:left="0" w:right="0"/>
    </w:pPr>
    <w:rPr>
      <w:color w:val="FFFFFF" w:themeColor="background1"/>
    </w:rPr>
  </w:style>
  <w:style w:type="character" w:customStyle="1" w:styleId="Heading2Char">
    <w:name w:val="Heading 2 Char"/>
    <w:basedOn w:val="DefaultParagraphFont"/>
    <w:link w:val="Heading2"/>
    <w:uiPriority w:val="9"/>
    <w:rsid w:val="00E21240"/>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semiHidden/>
    <w:rsid w:val="00A66B18"/>
    <w:pPr>
      <w:tabs>
        <w:tab w:val="center" w:pos="4680"/>
        <w:tab w:val="right" w:pos="9360"/>
      </w:tabs>
      <w:spacing w:before="0" w:after="0"/>
    </w:pPr>
  </w:style>
  <w:style w:type="character" w:customStyle="1" w:styleId="FooterChar">
    <w:name w:val="Footer Char"/>
    <w:basedOn w:val="DefaultParagraphFont"/>
    <w:link w:val="Footer"/>
    <w:uiPriority w:val="99"/>
    <w:semiHidden/>
    <w:rsid w:val="007E7F36"/>
    <w:rPr>
      <w:rFonts w:eastAsiaTheme="minorHAnsi"/>
      <w:color w:val="595959" w:themeColor="text1" w:themeTint="A6"/>
      <w:kern w:val="20"/>
      <w:szCs w:val="20"/>
    </w:rPr>
  </w:style>
  <w:style w:type="paragraph" w:styleId="Title">
    <w:name w:val="Title"/>
    <w:basedOn w:val="Normal"/>
    <w:next w:val="Normal"/>
    <w:link w:val="TitleChar"/>
    <w:uiPriority w:val="10"/>
    <w:qFormat/>
    <w:rsid w:val="007E7F36"/>
    <w:pPr>
      <w:spacing w:before="0" w:after="0"/>
      <w:contextualSpacing/>
    </w:pPr>
    <w:rPr>
      <w:rFonts w:asciiTheme="majorHAnsi" w:eastAsiaTheme="majorEastAsia" w:hAnsiTheme="majorHAnsi" w:cstheme="majorBidi"/>
      <w:caps/>
      <w:color w:val="FFFFFF" w:themeColor="background1"/>
      <w:spacing w:val="-10"/>
      <w:kern w:val="28"/>
      <w:sz w:val="52"/>
      <w:szCs w:val="56"/>
    </w:rPr>
  </w:style>
  <w:style w:type="character" w:customStyle="1" w:styleId="TitleChar">
    <w:name w:val="Title Char"/>
    <w:basedOn w:val="DefaultParagraphFont"/>
    <w:link w:val="Title"/>
    <w:uiPriority w:val="10"/>
    <w:rsid w:val="007E7F36"/>
    <w:rPr>
      <w:rFonts w:asciiTheme="majorHAnsi" w:eastAsiaTheme="majorEastAsia" w:hAnsiTheme="majorHAnsi" w:cstheme="majorBidi"/>
      <w:caps/>
      <w:color w:val="FFFFFF" w:themeColor="background1"/>
      <w:spacing w:val="-10"/>
      <w:kern w:val="28"/>
      <w:sz w:val="52"/>
      <w:szCs w:val="56"/>
    </w:rPr>
  </w:style>
  <w:style w:type="paragraph" w:customStyle="1" w:styleId="MeetingInfo">
    <w:name w:val="Meeting Info"/>
    <w:basedOn w:val="Normal"/>
    <w:qFormat/>
    <w:rsid w:val="007E7F36"/>
    <w:pPr>
      <w:spacing w:after="0"/>
      <w:ind w:right="0"/>
    </w:pPr>
    <w:rPr>
      <w:color w:val="FFFFFF" w:themeColor="background1"/>
    </w:rPr>
  </w:style>
  <w:style w:type="table" w:styleId="TableGrid">
    <w:name w:val="Table Grid"/>
    <w:basedOn w:val="TableNormal"/>
    <w:uiPriority w:val="39"/>
    <w:rsid w:val="007E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etingTimes">
    <w:name w:val="Meeting Times"/>
    <w:basedOn w:val="Normal"/>
    <w:qFormat/>
    <w:rsid w:val="007E7F36"/>
    <w:pPr>
      <w:spacing w:before="120" w:after="0"/>
      <w:ind w:left="0" w:right="0"/>
    </w:pPr>
    <w:rPr>
      <w:b/>
    </w:rPr>
  </w:style>
  <w:style w:type="paragraph" w:customStyle="1" w:styleId="ItemDescription">
    <w:name w:val="Item Description"/>
    <w:basedOn w:val="Normal"/>
    <w:qFormat/>
    <w:rsid w:val="00E21240"/>
    <w:pPr>
      <w:spacing w:after="120"/>
      <w:ind w:left="0" w:right="360"/>
    </w:pPr>
  </w:style>
  <w:style w:type="paragraph" w:customStyle="1" w:styleId="Location">
    <w:name w:val="Location"/>
    <w:basedOn w:val="Normal"/>
    <w:qFormat/>
    <w:rsid w:val="00E21240"/>
    <w:pPr>
      <w:spacing w:after="120"/>
      <w:ind w:left="0" w:right="0"/>
    </w:pPr>
  </w:style>
  <w:style w:type="paragraph" w:styleId="ListParagraph">
    <w:name w:val="List Paragraph"/>
    <w:basedOn w:val="Normal"/>
    <w:uiPriority w:val="34"/>
    <w:semiHidden/>
    <w:rsid w:val="00117D8E"/>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440109">
      <w:bodyDiv w:val="1"/>
      <w:marLeft w:val="0"/>
      <w:marRight w:val="0"/>
      <w:marTop w:val="0"/>
      <w:marBottom w:val="0"/>
      <w:divBdr>
        <w:top w:val="none" w:sz="0" w:space="0" w:color="auto"/>
        <w:left w:val="none" w:sz="0" w:space="0" w:color="auto"/>
        <w:bottom w:val="none" w:sz="0" w:space="0" w:color="auto"/>
        <w:right w:val="none" w:sz="0" w:space="0" w:color="auto"/>
      </w:divBdr>
    </w:div>
    <w:div w:id="112912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heshta\AppData\Roaming\Microsoft\Templates\Blue%20curve%20meeting%20agenda.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7F3CA20-5551-4398-954E-135375D1A2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07847C-DB17-41AF-B3F8-A12FC97D3A4B}">
  <ds:schemaRefs>
    <ds:schemaRef ds:uri="http://schemas.microsoft.com/sharepoint/v3/contenttype/forms"/>
  </ds:schemaRefs>
</ds:datastoreItem>
</file>

<file path=customXml/itemProps3.xml><?xml version="1.0" encoding="utf-8"?>
<ds:datastoreItem xmlns:ds="http://schemas.openxmlformats.org/officeDocument/2006/customXml" ds:itemID="{CC08A579-C47E-48D8-BAD9-ACFAB83DC98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Blue curve meeting agenda</Template>
  <TotalTime>0</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2020-10-27T08:52:00Z</dcterms:created>
  <dcterms:modified xsi:type="dcterms:W3CDTF">2020-10-28T05:43:00Z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