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440"/>
        <w:gridCol w:w="5760"/>
        <w:gridCol w:w="3600"/>
      </w:tblGrid>
      <w:tr w:rsidR="00A66B18" w:rsidRPr="0041428F" w:rsidTr="00A6783B">
        <w:trPr>
          <w:trHeight w:val="270"/>
          <w:jc w:val="center"/>
        </w:trPr>
        <w:tc>
          <w:tcPr>
            <w:tcW w:w="10800" w:type="dxa"/>
            <w:gridSpan w:val="3"/>
          </w:tcPr>
          <w:p w:rsidR="00A66B18" w:rsidRPr="00E85DCD" w:rsidRDefault="007C4E3B" w:rsidP="00596B9C">
            <w:pPr>
              <w:pStyle w:val="Title"/>
              <w:ind w:left="0"/>
              <w:rPr>
                <w:rFonts w:ascii="Goudy Old Style" w:hAnsi="Goudy Old Style"/>
              </w:rPr>
            </w:pPr>
            <w:r w:rsidRPr="00E85DCD">
              <w:rPr>
                <w:rFonts w:ascii="Goudy Old Style" w:hAnsi="Goudy Old Style"/>
              </w:rPr>
              <w:t>first</w:t>
            </w:r>
            <w:r w:rsidR="00FB6625" w:rsidRPr="00E85DCD">
              <w:rPr>
                <w:rFonts w:ascii="Goudy Old Style" w:hAnsi="Goudy Old Style"/>
              </w:rPr>
              <w:t xml:space="preserve"> </w:t>
            </w:r>
            <w:r w:rsidR="009E3BF4" w:rsidRPr="00E85DCD">
              <w:rPr>
                <w:rFonts w:ascii="Goudy Old Style" w:hAnsi="Goudy Old Style"/>
              </w:rPr>
              <w:t>Sprint</w:t>
            </w:r>
            <w:r w:rsidR="007E7F36" w:rsidRPr="00E85DCD">
              <w:rPr>
                <w:rFonts w:ascii="Goudy Old Style" w:hAnsi="Goudy Old Style"/>
              </w:rPr>
              <w:t xml:space="preserve"> </w:t>
            </w:r>
            <w:r w:rsidR="00596B9C">
              <w:rPr>
                <w:rFonts w:ascii="Goudy Old Style" w:hAnsi="Goudy Old Style"/>
              </w:rPr>
              <w:t>PLANNER</w:t>
            </w:r>
            <w:bookmarkStart w:id="0" w:name="_GoBack"/>
            <w:bookmarkEnd w:id="0"/>
            <w:r w:rsidR="003221A1" w:rsidRPr="00E85DCD">
              <w:rPr>
                <w:rFonts w:ascii="Goudy Old Style" w:hAnsi="Goudy Old Style"/>
              </w:rPr>
              <w:t xml:space="preserve"> </w:t>
            </w:r>
          </w:p>
        </w:tc>
      </w:tr>
      <w:tr w:rsidR="007E7F36" w:rsidRPr="0041428F" w:rsidTr="00E85DCD">
        <w:trPr>
          <w:trHeight w:val="855"/>
          <w:jc w:val="center"/>
        </w:trPr>
        <w:tc>
          <w:tcPr>
            <w:tcW w:w="10800" w:type="dxa"/>
            <w:gridSpan w:val="3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B90421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B90421">
              <w:rPr>
                <w:rFonts w:ascii="Goudy Old Style" w:hAnsi="Goudy Old Style" w:cs="Arial"/>
                <w:b/>
                <w:sz w:val="28"/>
              </w:rPr>
              <w:t>Location:</w:t>
            </w:r>
          </w:p>
        </w:tc>
        <w:tc>
          <w:tcPr>
            <w:tcW w:w="5760" w:type="dxa"/>
          </w:tcPr>
          <w:p w:rsidR="007E7F36" w:rsidRPr="00B90421" w:rsidRDefault="00117D8E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B90421">
              <w:rPr>
                <w:rFonts w:ascii="Goudy Old Style" w:hAnsi="Goudy Old Style" w:cs="Arial"/>
                <w:sz w:val="28"/>
              </w:rPr>
              <w:t>On-Line Group Call via Facebook Messenger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B90421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B90421">
              <w:rPr>
                <w:rFonts w:ascii="Goudy Old Style" w:hAnsi="Goudy Old Style" w:cs="Arial"/>
                <w:b/>
                <w:sz w:val="28"/>
              </w:rPr>
              <w:t>Date:</w:t>
            </w:r>
          </w:p>
        </w:tc>
        <w:tc>
          <w:tcPr>
            <w:tcW w:w="5760" w:type="dxa"/>
          </w:tcPr>
          <w:p w:rsidR="007E7F36" w:rsidRPr="00B90421" w:rsidRDefault="00117D8E" w:rsidP="00BF48CA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B90421">
              <w:rPr>
                <w:rFonts w:ascii="Goudy Old Style" w:hAnsi="Goudy Old Style" w:cs="Arial"/>
                <w:sz w:val="28"/>
              </w:rPr>
              <w:t xml:space="preserve">October </w:t>
            </w:r>
            <w:r w:rsidR="00BF48CA" w:rsidRPr="00B90421">
              <w:rPr>
                <w:rFonts w:ascii="Goudy Old Style" w:hAnsi="Goudy Old Style" w:cs="Arial"/>
                <w:sz w:val="28"/>
              </w:rPr>
              <w:t>6</w:t>
            </w:r>
            <w:r w:rsidRPr="00B90421">
              <w:rPr>
                <w:rFonts w:ascii="Goudy Old Style" w:hAnsi="Goudy Old Style" w:cs="Arial"/>
                <w:sz w:val="28"/>
              </w:rPr>
              <w:t>, 2020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117D8E">
        <w:trPr>
          <w:trHeight w:val="492"/>
          <w:jc w:val="center"/>
        </w:trPr>
        <w:tc>
          <w:tcPr>
            <w:tcW w:w="1440" w:type="dxa"/>
          </w:tcPr>
          <w:p w:rsidR="007E7F36" w:rsidRPr="00B90421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B90421">
              <w:rPr>
                <w:rFonts w:ascii="Goudy Old Style" w:hAnsi="Goudy Old Style" w:cs="Arial"/>
                <w:b/>
                <w:sz w:val="28"/>
              </w:rPr>
              <w:t>Time:</w:t>
            </w:r>
          </w:p>
        </w:tc>
        <w:tc>
          <w:tcPr>
            <w:tcW w:w="5760" w:type="dxa"/>
          </w:tcPr>
          <w:p w:rsidR="007E7F36" w:rsidRPr="00B90421" w:rsidRDefault="00BF48CA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B90421">
              <w:rPr>
                <w:rStyle w:val="Strong"/>
                <w:rFonts w:ascii="Goudy Old Style" w:hAnsi="Goudy Old Style" w:cs="Arial"/>
                <w:b w:val="0"/>
                <w:bCs w:val="0"/>
                <w:sz w:val="28"/>
              </w:rPr>
              <w:t>8</w:t>
            </w:r>
            <w:r w:rsidR="00117D8E" w:rsidRPr="00B90421">
              <w:rPr>
                <w:rStyle w:val="Strong"/>
                <w:rFonts w:ascii="Goudy Old Style" w:hAnsi="Goudy Old Style" w:cs="Arial"/>
                <w:b w:val="0"/>
                <w:bCs w:val="0"/>
                <w:sz w:val="28"/>
              </w:rPr>
              <w:t>:00 PM</w:t>
            </w: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  <w:tr w:rsidR="007E7F36" w:rsidRPr="0041428F" w:rsidTr="004036D0">
        <w:trPr>
          <w:trHeight w:val="774"/>
          <w:jc w:val="center"/>
        </w:trPr>
        <w:tc>
          <w:tcPr>
            <w:tcW w:w="1440" w:type="dxa"/>
          </w:tcPr>
          <w:p w:rsidR="00B826AB" w:rsidRPr="00B90421" w:rsidRDefault="007E7F36" w:rsidP="00117D8E">
            <w:pPr>
              <w:pStyle w:val="MeetingInfo"/>
              <w:ind w:left="0"/>
              <w:rPr>
                <w:rFonts w:ascii="Goudy Old Style" w:hAnsi="Goudy Old Style" w:cs="Arial"/>
                <w:b/>
                <w:sz w:val="28"/>
              </w:rPr>
            </w:pPr>
            <w:r w:rsidRPr="00B90421">
              <w:rPr>
                <w:rFonts w:ascii="Goudy Old Style" w:hAnsi="Goudy Old Style" w:cs="Arial"/>
                <w:b/>
                <w:sz w:val="28"/>
              </w:rPr>
              <w:t>Facilitator:</w:t>
            </w:r>
          </w:p>
        </w:tc>
        <w:tc>
          <w:tcPr>
            <w:tcW w:w="5760" w:type="dxa"/>
          </w:tcPr>
          <w:p w:rsidR="00117D8E" w:rsidRPr="00B90421" w:rsidRDefault="00117D8E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  <w:r w:rsidRPr="00B90421">
              <w:rPr>
                <w:rFonts w:ascii="Goudy Old Style" w:hAnsi="Goudy Old Style" w:cs="Arial"/>
                <w:sz w:val="28"/>
              </w:rPr>
              <w:t>Baheshta Abed</w:t>
            </w:r>
          </w:p>
          <w:p w:rsidR="00BB3942" w:rsidRPr="00B90421" w:rsidRDefault="00BB3942" w:rsidP="00117D8E">
            <w:pPr>
              <w:pStyle w:val="ContactInfo"/>
              <w:rPr>
                <w:rFonts w:ascii="Goudy Old Style" w:hAnsi="Goudy Old Style" w:cs="Arial"/>
                <w:sz w:val="28"/>
              </w:rPr>
            </w:pPr>
          </w:p>
        </w:tc>
        <w:tc>
          <w:tcPr>
            <w:tcW w:w="3600" w:type="dxa"/>
            <w:vAlign w:val="bottom"/>
          </w:tcPr>
          <w:p w:rsidR="007E7F36" w:rsidRDefault="007E7F36" w:rsidP="00A66B18">
            <w:pPr>
              <w:pStyle w:val="ContactInfo"/>
            </w:pPr>
          </w:p>
        </w:tc>
      </w:tr>
    </w:tbl>
    <w:p w:rsidR="00B826AB" w:rsidRPr="00B90421" w:rsidRDefault="00B826AB" w:rsidP="005E28C1">
      <w:pPr>
        <w:pStyle w:val="Heading1"/>
        <w:spacing w:before="0" w:after="0"/>
        <w:ind w:left="0"/>
        <w:jc w:val="both"/>
        <w:rPr>
          <w:rFonts w:ascii="Times New Roman" w:hAnsi="Times New Roman" w:cs="Times New Roman"/>
          <w:sz w:val="36"/>
        </w:rPr>
      </w:pPr>
      <w:r w:rsidRPr="00B90421">
        <w:rPr>
          <w:rFonts w:ascii="Times New Roman" w:hAnsi="Times New Roman" w:cs="Times New Roman"/>
          <w:sz w:val="36"/>
        </w:rPr>
        <w:t>Attendees:</w:t>
      </w:r>
    </w:p>
    <w:p w:rsidR="00B826AB" w:rsidRPr="00B90421" w:rsidRDefault="00FA7B87" w:rsidP="007D68DC">
      <w:pPr>
        <w:spacing w:after="0"/>
        <w:ind w:left="0"/>
        <w:jc w:val="both"/>
        <w:rPr>
          <w:rFonts w:ascii="Times New Roman" w:hAnsi="Times New Roman" w:cs="Times New Roman"/>
          <w:sz w:val="28"/>
        </w:rPr>
      </w:pPr>
      <w:r w:rsidRPr="00B90421">
        <w:rPr>
          <w:rFonts w:ascii="Times New Roman" w:hAnsi="Times New Roman" w:cs="Times New Roman"/>
          <w:sz w:val="28"/>
        </w:rPr>
        <w:t xml:space="preserve">Mashal Addeel, </w:t>
      </w:r>
      <w:r w:rsidR="00B826AB" w:rsidRPr="00B90421">
        <w:rPr>
          <w:rFonts w:ascii="Times New Roman" w:hAnsi="Times New Roman" w:cs="Times New Roman"/>
          <w:sz w:val="28"/>
        </w:rPr>
        <w:t>Sayed Manshour Sadat, Masuoma Tajik and Mahdi Alizada.</w:t>
      </w:r>
    </w:p>
    <w:p w:rsidR="00EC734C" w:rsidRPr="00B90421" w:rsidRDefault="00EC734C" w:rsidP="00BD4A1A">
      <w:pPr>
        <w:spacing w:after="0"/>
        <w:jc w:val="both"/>
        <w:rPr>
          <w:rFonts w:ascii="Times New Roman" w:hAnsi="Times New Roman" w:cs="Times New Roman"/>
          <w:sz w:val="28"/>
        </w:rPr>
      </w:pPr>
    </w:p>
    <w:p w:rsidR="007E7F36" w:rsidRPr="00B90421" w:rsidRDefault="00117D8E" w:rsidP="007D68DC">
      <w:pPr>
        <w:spacing w:after="0"/>
        <w:ind w:left="0"/>
        <w:jc w:val="both"/>
        <w:rPr>
          <w:rFonts w:ascii="Times New Roman" w:hAnsi="Times New Roman" w:cs="Times New Roman"/>
          <w:b/>
          <w:bCs/>
          <w:color w:val="17406D" w:themeColor="text2"/>
          <w:sz w:val="36"/>
        </w:rPr>
      </w:pPr>
      <w:r w:rsidRPr="00B90421">
        <w:rPr>
          <w:rFonts w:ascii="Times New Roman" w:hAnsi="Times New Roman" w:cs="Times New Roman"/>
          <w:b/>
          <w:bCs/>
          <w:color w:val="17406D" w:themeColor="text2"/>
          <w:sz w:val="36"/>
        </w:rPr>
        <w:t>Meeting Purpose:</w:t>
      </w:r>
    </w:p>
    <w:p w:rsidR="00B826AB" w:rsidRPr="00B90421" w:rsidRDefault="00BF48CA" w:rsidP="007D68DC">
      <w:pPr>
        <w:tabs>
          <w:tab w:val="center" w:pos="0"/>
          <w:tab w:val="left" w:pos="540"/>
        </w:tabs>
        <w:spacing w:before="0" w:after="0"/>
        <w:ind w:left="0"/>
        <w:jc w:val="both"/>
        <w:rPr>
          <w:rFonts w:ascii="Times New Roman" w:hAnsi="Times New Roman" w:cs="Times New Roman"/>
          <w:sz w:val="28"/>
        </w:rPr>
      </w:pPr>
      <w:r w:rsidRPr="00B90421">
        <w:rPr>
          <w:rFonts w:ascii="Times New Roman" w:hAnsi="Times New Roman" w:cs="Times New Roman"/>
          <w:sz w:val="28"/>
        </w:rPr>
        <w:t>The purpose of this meeting was for the Scrum Master to discuss the task</w:t>
      </w:r>
      <w:r w:rsidR="007D68DC" w:rsidRPr="00B90421">
        <w:rPr>
          <w:rFonts w:ascii="Times New Roman" w:hAnsi="Times New Roman" w:cs="Times New Roman"/>
          <w:sz w:val="28"/>
        </w:rPr>
        <w:t xml:space="preserve"> division and other necessities </w:t>
      </w:r>
      <w:r w:rsidR="00FA7B87" w:rsidRPr="00B90421">
        <w:rPr>
          <w:rFonts w:ascii="Times New Roman" w:hAnsi="Times New Roman" w:cs="Times New Roman"/>
          <w:sz w:val="28"/>
        </w:rPr>
        <w:t>with the Development Team in the presence of the Product Owner.</w:t>
      </w:r>
    </w:p>
    <w:p w:rsidR="00FB6625" w:rsidRPr="00B90421" w:rsidRDefault="00FB6625" w:rsidP="00BD4A1A">
      <w:pPr>
        <w:spacing w:before="0" w:after="0"/>
        <w:jc w:val="both"/>
        <w:rPr>
          <w:rFonts w:ascii="Times New Roman" w:hAnsi="Times New Roman" w:cs="Times New Roman"/>
          <w:sz w:val="28"/>
        </w:rPr>
      </w:pPr>
    </w:p>
    <w:p w:rsidR="00BD4A1A" w:rsidRDefault="0003735A" w:rsidP="00B90421">
      <w:pPr>
        <w:spacing w:after="0"/>
        <w:ind w:left="0"/>
        <w:jc w:val="both"/>
        <w:rPr>
          <w:rFonts w:ascii="Times New Roman" w:hAnsi="Times New Roman" w:cs="Times New Roman"/>
          <w:b/>
          <w:bCs/>
          <w:color w:val="17406D" w:themeColor="text2"/>
          <w:sz w:val="36"/>
        </w:rPr>
      </w:pPr>
      <w:r w:rsidRPr="00B90421">
        <w:rPr>
          <w:rFonts w:ascii="Times New Roman" w:hAnsi="Times New Roman" w:cs="Times New Roman"/>
          <w:b/>
          <w:bCs/>
          <w:color w:val="17406D" w:themeColor="text2"/>
          <w:sz w:val="36"/>
        </w:rPr>
        <w:t xml:space="preserve">Going </w:t>
      </w:r>
      <w:r w:rsidR="00BD4A1A" w:rsidRPr="00B90421">
        <w:rPr>
          <w:rFonts w:ascii="Times New Roman" w:hAnsi="Times New Roman" w:cs="Times New Roman"/>
          <w:b/>
          <w:bCs/>
          <w:color w:val="17406D" w:themeColor="text2"/>
          <w:sz w:val="36"/>
        </w:rPr>
        <w:t xml:space="preserve">with the Partitioning Method, </w:t>
      </w:r>
      <w:r w:rsidRPr="00B90421">
        <w:rPr>
          <w:rFonts w:ascii="Times New Roman" w:hAnsi="Times New Roman" w:cs="Times New Roman"/>
          <w:b/>
          <w:bCs/>
          <w:color w:val="17406D" w:themeColor="text2"/>
          <w:sz w:val="36"/>
        </w:rPr>
        <w:t xml:space="preserve">below </w:t>
      </w:r>
      <w:r w:rsidR="007D68DC" w:rsidRPr="00B90421">
        <w:rPr>
          <w:rFonts w:ascii="Times New Roman" w:hAnsi="Times New Roman" w:cs="Times New Roman"/>
          <w:b/>
          <w:bCs/>
          <w:color w:val="17406D" w:themeColor="text2"/>
          <w:sz w:val="36"/>
        </w:rPr>
        <w:t>are</w:t>
      </w:r>
      <w:r w:rsidRPr="00B90421">
        <w:rPr>
          <w:rFonts w:ascii="Times New Roman" w:hAnsi="Times New Roman" w:cs="Times New Roman"/>
          <w:b/>
          <w:bCs/>
          <w:color w:val="17406D" w:themeColor="text2"/>
          <w:sz w:val="36"/>
        </w:rPr>
        <w:t xml:space="preserve"> the events that took place in the meeting: </w:t>
      </w:r>
    </w:p>
    <w:p w:rsidR="004036D0" w:rsidRPr="00B90421" w:rsidRDefault="004036D0" w:rsidP="00B90421">
      <w:pPr>
        <w:spacing w:after="0"/>
        <w:ind w:left="0"/>
        <w:jc w:val="both"/>
        <w:rPr>
          <w:rFonts w:ascii="Times New Roman" w:hAnsi="Times New Roman" w:cs="Times New Roman"/>
          <w:b/>
          <w:bCs/>
          <w:color w:val="17406D" w:themeColor="text2"/>
          <w:sz w:val="36"/>
        </w:rPr>
      </w:pPr>
    </w:p>
    <w:tbl>
      <w:tblPr>
        <w:tblStyle w:val="TableGrid"/>
        <w:tblW w:w="10890" w:type="dxa"/>
        <w:tblInd w:w="-5" w:type="dxa"/>
        <w:tblLook w:val="04A0" w:firstRow="1" w:lastRow="0" w:firstColumn="1" w:lastColumn="0" w:noHBand="0" w:noVBand="1"/>
      </w:tblPr>
      <w:tblGrid>
        <w:gridCol w:w="4680"/>
        <w:gridCol w:w="2340"/>
        <w:gridCol w:w="3870"/>
      </w:tblGrid>
      <w:tr w:rsidR="00DB7E39" w:rsidRPr="00B90421" w:rsidTr="00B90421">
        <w:trPr>
          <w:trHeight w:val="791"/>
        </w:trPr>
        <w:tc>
          <w:tcPr>
            <w:tcW w:w="4680" w:type="dxa"/>
            <w:vAlign w:val="center"/>
          </w:tcPr>
          <w:p w:rsidR="00DB7E39" w:rsidRPr="00B90421" w:rsidRDefault="00DB7E39" w:rsidP="000C07E2">
            <w:pPr>
              <w:spacing w:after="0"/>
              <w:ind w:left="0" w:right="-106"/>
              <w:jc w:val="center"/>
              <w:rPr>
                <w:rFonts w:ascii="Times New Roman" w:hAnsi="Times New Roman" w:cs="Times New Roman"/>
                <w:b/>
                <w:bCs/>
                <w:color w:val="17406D" w:themeColor="text2"/>
                <w:sz w:val="36"/>
              </w:rPr>
            </w:pPr>
            <w:r w:rsidRPr="00B90421">
              <w:rPr>
                <w:rFonts w:ascii="Times New Roman" w:hAnsi="Times New Roman" w:cs="Times New Roman"/>
                <w:b/>
                <w:bCs/>
                <w:color w:val="17406D" w:themeColor="text2"/>
                <w:sz w:val="36"/>
              </w:rPr>
              <w:t>Agenda</w:t>
            </w:r>
          </w:p>
        </w:tc>
        <w:tc>
          <w:tcPr>
            <w:tcW w:w="2340" w:type="dxa"/>
            <w:vAlign w:val="center"/>
          </w:tcPr>
          <w:p w:rsidR="00DB7E39" w:rsidRPr="00B90421" w:rsidRDefault="00DB7E39" w:rsidP="00DC2D8D">
            <w:pPr>
              <w:spacing w:after="0"/>
              <w:ind w:left="0" w:right="-129"/>
              <w:rPr>
                <w:rFonts w:ascii="Times New Roman" w:hAnsi="Times New Roman" w:cs="Times New Roman"/>
                <w:b/>
                <w:bCs/>
                <w:color w:val="17406D" w:themeColor="text2"/>
                <w:sz w:val="36"/>
              </w:rPr>
            </w:pPr>
            <w:r w:rsidRPr="00B90421">
              <w:rPr>
                <w:rFonts w:ascii="Times New Roman" w:hAnsi="Times New Roman" w:cs="Times New Roman"/>
                <w:b/>
                <w:bCs/>
                <w:color w:val="17406D" w:themeColor="text2"/>
                <w:sz w:val="36"/>
              </w:rPr>
              <w:t>Topics Discussed</w:t>
            </w:r>
          </w:p>
        </w:tc>
        <w:tc>
          <w:tcPr>
            <w:tcW w:w="3870" w:type="dxa"/>
            <w:vAlign w:val="center"/>
          </w:tcPr>
          <w:p w:rsidR="00DB7E39" w:rsidRPr="00B90421" w:rsidRDefault="00DB7E39" w:rsidP="000C07E2">
            <w:pPr>
              <w:spacing w:after="0"/>
              <w:ind w:left="0" w:right="-117"/>
              <w:jc w:val="center"/>
              <w:rPr>
                <w:rFonts w:ascii="Times New Roman" w:hAnsi="Times New Roman" w:cs="Times New Roman"/>
                <w:b/>
                <w:bCs/>
                <w:color w:val="17406D" w:themeColor="text2"/>
                <w:sz w:val="36"/>
              </w:rPr>
            </w:pPr>
            <w:r w:rsidRPr="00B90421">
              <w:rPr>
                <w:rFonts w:ascii="Times New Roman" w:hAnsi="Times New Roman" w:cs="Times New Roman"/>
                <w:b/>
                <w:bCs/>
                <w:color w:val="17406D" w:themeColor="text2"/>
                <w:sz w:val="36"/>
              </w:rPr>
              <w:t>Decisions Made</w:t>
            </w:r>
          </w:p>
        </w:tc>
      </w:tr>
      <w:tr w:rsidR="00DB7E39" w:rsidRPr="00B90421" w:rsidTr="00B90421">
        <w:trPr>
          <w:trHeight w:val="1079"/>
        </w:trPr>
        <w:tc>
          <w:tcPr>
            <w:tcW w:w="4680" w:type="dxa"/>
            <w:vAlign w:val="center"/>
          </w:tcPr>
          <w:p w:rsidR="00DB7E39" w:rsidRPr="00B90421" w:rsidRDefault="007D68DC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Reiteration of  the Project goal and purpose and deciding on the language and platform the project will be made</w:t>
            </w:r>
          </w:p>
        </w:tc>
        <w:tc>
          <w:tcPr>
            <w:tcW w:w="2340" w:type="dxa"/>
            <w:vAlign w:val="center"/>
          </w:tcPr>
          <w:p w:rsidR="00DB7E39" w:rsidRPr="00B90421" w:rsidRDefault="0003735A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 xml:space="preserve">Reiteration of </w:t>
            </w:r>
            <w:r w:rsidR="004C0697" w:rsidRPr="00B90421">
              <w:rPr>
                <w:rFonts w:ascii="Times New Roman" w:hAnsi="Times New Roman" w:cs="Times New Roman"/>
              </w:rPr>
              <w:t xml:space="preserve"> the </w:t>
            </w:r>
            <w:r w:rsidR="007D68DC" w:rsidRPr="00B90421">
              <w:rPr>
                <w:rFonts w:ascii="Times New Roman" w:hAnsi="Times New Roman" w:cs="Times New Roman"/>
              </w:rPr>
              <w:t>Project goal and purpose to see what fits well</w:t>
            </w:r>
          </w:p>
        </w:tc>
        <w:tc>
          <w:tcPr>
            <w:tcW w:w="3870" w:type="dxa"/>
            <w:vAlign w:val="center"/>
          </w:tcPr>
          <w:p w:rsidR="00DB7E39" w:rsidRPr="00B90421" w:rsidRDefault="007D68DC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The Team decided on building the Project with Java on NetBeans (IDE), with eh MySQL Database.</w:t>
            </w:r>
          </w:p>
        </w:tc>
      </w:tr>
      <w:tr w:rsidR="00DB7E39" w:rsidRPr="00B90421" w:rsidTr="00B90421">
        <w:trPr>
          <w:trHeight w:val="1079"/>
        </w:trPr>
        <w:tc>
          <w:tcPr>
            <w:tcW w:w="4680" w:type="dxa"/>
            <w:vAlign w:val="center"/>
          </w:tcPr>
          <w:p w:rsidR="00DB7E39" w:rsidRPr="00B90421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The Development team brainstorming on what p</w:t>
            </w:r>
            <w:r w:rsidR="0003735A" w:rsidRPr="00B90421">
              <w:rPr>
                <w:rFonts w:ascii="Times New Roman" w:hAnsi="Times New Roman" w:cs="Times New Roman"/>
              </w:rPr>
              <w:t xml:space="preserve">artitioning strategies </w:t>
            </w:r>
            <w:r w:rsidRPr="00B90421">
              <w:rPr>
                <w:rFonts w:ascii="Times New Roman" w:hAnsi="Times New Roman" w:cs="Times New Roman"/>
              </w:rPr>
              <w:t xml:space="preserve">to use in order </w:t>
            </w:r>
            <w:r w:rsidR="0003735A" w:rsidRPr="00B90421">
              <w:rPr>
                <w:rFonts w:ascii="Times New Roman" w:hAnsi="Times New Roman" w:cs="Times New Roman"/>
              </w:rPr>
              <w:t xml:space="preserve">to </w:t>
            </w:r>
            <w:r w:rsidRPr="00B90421">
              <w:rPr>
                <w:rFonts w:ascii="Times New Roman" w:hAnsi="Times New Roman" w:cs="Times New Roman"/>
              </w:rPr>
              <w:t xml:space="preserve">effectively </w:t>
            </w:r>
            <w:r w:rsidR="0003735A" w:rsidRPr="00B90421">
              <w:rPr>
                <w:rFonts w:ascii="Times New Roman" w:hAnsi="Times New Roman" w:cs="Times New Roman"/>
              </w:rPr>
              <w:t xml:space="preserve">divide problems </w:t>
            </w:r>
            <w:r w:rsidRPr="00B90421">
              <w:rPr>
                <w:rFonts w:ascii="Times New Roman" w:hAnsi="Times New Roman" w:cs="Times New Roman"/>
              </w:rPr>
              <w:t>into different parts</w:t>
            </w:r>
          </w:p>
        </w:tc>
        <w:tc>
          <w:tcPr>
            <w:tcW w:w="2340" w:type="dxa"/>
            <w:vAlign w:val="center"/>
          </w:tcPr>
          <w:p w:rsidR="00DB7E39" w:rsidRPr="00B90421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Partitioning Strategies</w:t>
            </w:r>
          </w:p>
        </w:tc>
        <w:tc>
          <w:tcPr>
            <w:tcW w:w="3870" w:type="dxa"/>
            <w:vAlign w:val="center"/>
          </w:tcPr>
          <w:p w:rsidR="00DB7E39" w:rsidRPr="00B90421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 xml:space="preserve">The Development Team decided to work collectively on one window/page at a time. </w:t>
            </w:r>
          </w:p>
        </w:tc>
      </w:tr>
      <w:tr w:rsidR="00DB7E39" w:rsidRPr="00B90421" w:rsidTr="00B90421">
        <w:trPr>
          <w:trHeight w:val="1403"/>
        </w:trPr>
        <w:tc>
          <w:tcPr>
            <w:tcW w:w="4680" w:type="dxa"/>
            <w:vAlign w:val="center"/>
          </w:tcPr>
          <w:p w:rsidR="00DB7E39" w:rsidRPr="00B90421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Participants of the meeting coming up with a schedule for each sprint in which they will finish one problem</w:t>
            </w:r>
          </w:p>
        </w:tc>
        <w:tc>
          <w:tcPr>
            <w:tcW w:w="2340" w:type="dxa"/>
            <w:vAlign w:val="center"/>
          </w:tcPr>
          <w:p w:rsidR="00DB7E39" w:rsidRPr="00B90421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 xml:space="preserve">Schedule for Sprints </w:t>
            </w:r>
          </w:p>
        </w:tc>
        <w:tc>
          <w:tcPr>
            <w:tcW w:w="3870" w:type="dxa"/>
            <w:vAlign w:val="center"/>
          </w:tcPr>
          <w:p w:rsidR="00DB7E39" w:rsidRPr="00B90421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The Development Team along with the Scrum Master decided to decide on each sprint, one after the other (a.k.a. when one increment is completed).</w:t>
            </w:r>
          </w:p>
        </w:tc>
      </w:tr>
      <w:tr w:rsidR="00DB7E39" w:rsidRPr="00B90421" w:rsidTr="00B90421">
        <w:trPr>
          <w:trHeight w:val="755"/>
        </w:trPr>
        <w:tc>
          <w:tcPr>
            <w:tcW w:w="4680" w:type="dxa"/>
            <w:vAlign w:val="center"/>
          </w:tcPr>
          <w:p w:rsidR="00DB7E39" w:rsidRPr="00B90421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The Scrum Master enquiring about when the first increment may be completed from the Development Team’s side</w:t>
            </w:r>
          </w:p>
        </w:tc>
        <w:tc>
          <w:tcPr>
            <w:tcW w:w="2340" w:type="dxa"/>
            <w:vAlign w:val="center"/>
          </w:tcPr>
          <w:p w:rsidR="00DB7E39" w:rsidRPr="00B90421" w:rsidRDefault="004C0697" w:rsidP="00BD4A1A">
            <w:pPr>
              <w:pStyle w:val="ItemDescription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The completion of the first increment</w:t>
            </w:r>
          </w:p>
        </w:tc>
        <w:tc>
          <w:tcPr>
            <w:tcW w:w="3870" w:type="dxa"/>
            <w:vAlign w:val="center"/>
          </w:tcPr>
          <w:p w:rsidR="00DB7E39" w:rsidRPr="00B90421" w:rsidRDefault="004C0697" w:rsidP="009A6927">
            <w:pPr>
              <w:pStyle w:val="ItemDescription"/>
              <w:ind w:right="-101"/>
              <w:rPr>
                <w:rFonts w:ascii="Times New Roman" w:hAnsi="Times New Roman" w:cs="Times New Roman"/>
              </w:rPr>
            </w:pPr>
            <w:r w:rsidRPr="00B90421">
              <w:rPr>
                <w:rFonts w:ascii="Times New Roman" w:hAnsi="Times New Roman" w:cs="Times New Roman"/>
              </w:rPr>
              <w:t>The Development Team decided to finish the first increment by 1</w:t>
            </w:r>
            <w:r w:rsidR="009A6927" w:rsidRPr="00B90421">
              <w:rPr>
                <w:rFonts w:ascii="Times New Roman" w:hAnsi="Times New Roman" w:cs="Times New Roman"/>
              </w:rPr>
              <w:t>2</w:t>
            </w:r>
            <w:r w:rsidRPr="00B90421">
              <w:rPr>
                <w:rFonts w:ascii="Times New Roman" w:hAnsi="Times New Roman" w:cs="Times New Roman"/>
                <w:vertAlign w:val="superscript"/>
              </w:rPr>
              <w:t>th</w:t>
            </w:r>
            <w:r w:rsidRPr="00B90421">
              <w:rPr>
                <w:rFonts w:ascii="Times New Roman" w:hAnsi="Times New Roman" w:cs="Times New Roman"/>
              </w:rPr>
              <w:t xml:space="preserve"> of October, 2020.</w:t>
            </w:r>
          </w:p>
        </w:tc>
      </w:tr>
    </w:tbl>
    <w:p w:rsidR="00FB6625" w:rsidRPr="00DB7E39" w:rsidRDefault="00FB6625" w:rsidP="00DB7E39">
      <w:pPr>
        <w:spacing w:before="0" w:after="0"/>
        <w:ind w:left="0"/>
        <w:jc w:val="both"/>
        <w:rPr>
          <w:rFonts w:ascii="Times New Roman" w:hAnsi="Times New Roman" w:cs="Times New Roman"/>
        </w:rPr>
      </w:pPr>
    </w:p>
    <w:sectPr w:rsidR="00FB6625" w:rsidRPr="00DB7E39" w:rsidSect="00A66B18">
      <w:headerReference w:type="default" r:id="rId10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6C40" w:rsidRDefault="00FF6C40" w:rsidP="00A66B18">
      <w:pPr>
        <w:spacing w:before="0" w:after="0"/>
      </w:pPr>
      <w:r>
        <w:separator/>
      </w:r>
    </w:p>
  </w:endnote>
  <w:endnote w:type="continuationSeparator" w:id="0">
    <w:p w:rsidR="00FF6C40" w:rsidRDefault="00FF6C40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6C40" w:rsidRDefault="00FF6C40" w:rsidP="00A66B18">
      <w:pPr>
        <w:spacing w:before="0" w:after="0"/>
      </w:pPr>
      <w:r>
        <w:separator/>
      </w:r>
    </w:p>
  </w:footnote>
  <w:footnote w:type="continuationSeparator" w:id="0">
    <w:p w:rsidR="00FF6C40" w:rsidRDefault="00FF6C40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B18" w:rsidRDefault="00A66B18">
    <w:pPr>
      <w:pStyle w:val="Header"/>
    </w:pPr>
    <w:r w:rsidRPr="0041428F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FC25F5" wp14:editId="7B1CE8C3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phic 17" descr="Curved accent shapes that collectively build the header desig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BDCF6C2" id="Graphic 17" o:spid="_x0000_s1026" alt="Curved accent shapes that collectively build the header desig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30B87"/>
    <w:multiLevelType w:val="hybridMultilevel"/>
    <w:tmpl w:val="D8000D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792F16"/>
    <w:multiLevelType w:val="hybridMultilevel"/>
    <w:tmpl w:val="5C4C4F9A"/>
    <w:lvl w:ilvl="0" w:tplc="0409000D">
      <w:start w:val="1"/>
      <w:numFmt w:val="bullet"/>
      <w:lvlText w:val="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D7703EA"/>
    <w:multiLevelType w:val="hybridMultilevel"/>
    <w:tmpl w:val="BF62B5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771061"/>
    <w:multiLevelType w:val="hybridMultilevel"/>
    <w:tmpl w:val="9F8E89D2"/>
    <w:lvl w:ilvl="0" w:tplc="19EE04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8EF20F5"/>
    <w:multiLevelType w:val="hybridMultilevel"/>
    <w:tmpl w:val="2A4886F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97B0D4D"/>
    <w:multiLevelType w:val="hybridMultilevel"/>
    <w:tmpl w:val="EBBAC71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E260196"/>
    <w:multiLevelType w:val="hybridMultilevel"/>
    <w:tmpl w:val="20408BE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5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8E"/>
    <w:rsid w:val="0003735A"/>
    <w:rsid w:val="00083BAA"/>
    <w:rsid w:val="000F52F7"/>
    <w:rsid w:val="0010680C"/>
    <w:rsid w:val="00117D8E"/>
    <w:rsid w:val="001227F5"/>
    <w:rsid w:val="001766D6"/>
    <w:rsid w:val="001B3E42"/>
    <w:rsid w:val="001E2320"/>
    <w:rsid w:val="00214E28"/>
    <w:rsid w:val="003221A1"/>
    <w:rsid w:val="00337791"/>
    <w:rsid w:val="00352B81"/>
    <w:rsid w:val="003A0150"/>
    <w:rsid w:val="003E24DF"/>
    <w:rsid w:val="003F63C2"/>
    <w:rsid w:val="004036D0"/>
    <w:rsid w:val="0041428F"/>
    <w:rsid w:val="00414DC2"/>
    <w:rsid w:val="004A2B0D"/>
    <w:rsid w:val="004C0697"/>
    <w:rsid w:val="00596B9C"/>
    <w:rsid w:val="005C2210"/>
    <w:rsid w:val="005E28C1"/>
    <w:rsid w:val="00615018"/>
    <w:rsid w:val="0062123A"/>
    <w:rsid w:val="00646E75"/>
    <w:rsid w:val="00650028"/>
    <w:rsid w:val="00656BDE"/>
    <w:rsid w:val="006E6F71"/>
    <w:rsid w:val="006F4562"/>
    <w:rsid w:val="006F5542"/>
    <w:rsid w:val="006F6F10"/>
    <w:rsid w:val="00783E79"/>
    <w:rsid w:val="007B5AE8"/>
    <w:rsid w:val="007C4E3B"/>
    <w:rsid w:val="007D68DC"/>
    <w:rsid w:val="007E7F36"/>
    <w:rsid w:val="007F5192"/>
    <w:rsid w:val="009A6927"/>
    <w:rsid w:val="009D6E13"/>
    <w:rsid w:val="009E3BF4"/>
    <w:rsid w:val="009F7F5F"/>
    <w:rsid w:val="00A66B18"/>
    <w:rsid w:val="00A6783B"/>
    <w:rsid w:val="00A96CF8"/>
    <w:rsid w:val="00AE1388"/>
    <w:rsid w:val="00AF3982"/>
    <w:rsid w:val="00B50294"/>
    <w:rsid w:val="00B57D6E"/>
    <w:rsid w:val="00B6277E"/>
    <w:rsid w:val="00B826AB"/>
    <w:rsid w:val="00B90421"/>
    <w:rsid w:val="00BB3942"/>
    <w:rsid w:val="00BD4A1A"/>
    <w:rsid w:val="00BE021F"/>
    <w:rsid w:val="00BF48CA"/>
    <w:rsid w:val="00C34221"/>
    <w:rsid w:val="00C47EC7"/>
    <w:rsid w:val="00C701F7"/>
    <w:rsid w:val="00C70786"/>
    <w:rsid w:val="00D41084"/>
    <w:rsid w:val="00D66593"/>
    <w:rsid w:val="00D956FA"/>
    <w:rsid w:val="00D97CCD"/>
    <w:rsid w:val="00DB7E39"/>
    <w:rsid w:val="00DC2D8D"/>
    <w:rsid w:val="00DE6DA2"/>
    <w:rsid w:val="00DF2D30"/>
    <w:rsid w:val="00E053DD"/>
    <w:rsid w:val="00E21240"/>
    <w:rsid w:val="00E30423"/>
    <w:rsid w:val="00E55D74"/>
    <w:rsid w:val="00E6540C"/>
    <w:rsid w:val="00E81E2A"/>
    <w:rsid w:val="00E85DCD"/>
    <w:rsid w:val="00E878B2"/>
    <w:rsid w:val="00EC734C"/>
    <w:rsid w:val="00EE0952"/>
    <w:rsid w:val="00F14B7D"/>
    <w:rsid w:val="00F407B6"/>
    <w:rsid w:val="00FA7B87"/>
    <w:rsid w:val="00FB6625"/>
    <w:rsid w:val="00FC4207"/>
    <w:rsid w:val="00FE0F43"/>
    <w:rsid w:val="00FF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137A7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1240"/>
    <w:pPr>
      <w:spacing w:before="40" w:after="360"/>
      <w:ind w:left="720" w:right="720"/>
    </w:pPr>
    <w:rPr>
      <w:rFonts w:eastAsiaTheme="minorHAnsi"/>
      <w:kern w:val="20"/>
      <w:szCs w:val="20"/>
    </w:rPr>
  </w:style>
  <w:style w:type="paragraph" w:styleId="Heading1">
    <w:name w:val="heading 1"/>
    <w:basedOn w:val="Recipient"/>
    <w:next w:val="Normal"/>
    <w:link w:val="Heading1Char"/>
    <w:uiPriority w:val="8"/>
    <w:qFormat/>
    <w:rsid w:val="007E7F36"/>
    <w:pPr>
      <w:outlineLvl w:val="0"/>
    </w:pPr>
    <w:rPr>
      <w:rFonts w:asciiTheme="majorHAnsi" w:hAnsiTheme="majorHAnsi"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21240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7E7F36"/>
    <w:rPr>
      <w:rFonts w:asciiTheme="majorHAnsi" w:eastAsiaTheme="minorHAnsi" w:hAnsiTheme="majorHAnsi"/>
      <w:b/>
      <w:bCs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ntactInfo">
    <w:name w:val="Contact Info"/>
    <w:basedOn w:val="Normal"/>
    <w:uiPriority w:val="1"/>
    <w:qFormat/>
    <w:rsid w:val="007E7F36"/>
    <w:pPr>
      <w:spacing w:before="0" w:after="0"/>
      <w:ind w:left="0" w:right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E21240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7F36"/>
    <w:pPr>
      <w:spacing w:before="0" w:after="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F36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7F36"/>
    <w:pPr>
      <w:spacing w:after="0"/>
      <w:ind w:right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qFormat/>
    <w:rsid w:val="007E7F36"/>
    <w:pPr>
      <w:spacing w:before="120" w:after="0"/>
      <w:ind w:left="0" w:right="0"/>
    </w:pPr>
    <w:rPr>
      <w:b/>
    </w:rPr>
  </w:style>
  <w:style w:type="paragraph" w:customStyle="1" w:styleId="ItemDescription">
    <w:name w:val="Item Description"/>
    <w:basedOn w:val="Normal"/>
    <w:qFormat/>
    <w:rsid w:val="00E21240"/>
    <w:pPr>
      <w:spacing w:after="120"/>
      <w:ind w:left="0" w:right="360"/>
    </w:pPr>
  </w:style>
  <w:style w:type="paragraph" w:customStyle="1" w:styleId="Location">
    <w:name w:val="Location"/>
    <w:basedOn w:val="Normal"/>
    <w:qFormat/>
    <w:rsid w:val="00E21240"/>
    <w:pPr>
      <w:spacing w:after="120"/>
      <w:ind w:left="0" w:right="0"/>
    </w:pPr>
  </w:style>
  <w:style w:type="paragraph" w:styleId="ListParagraph">
    <w:name w:val="List Paragraph"/>
    <w:basedOn w:val="Normal"/>
    <w:uiPriority w:val="34"/>
    <w:semiHidden/>
    <w:rsid w:val="00117D8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94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heshta\AppData\Roaming\Microsoft\Templates\Blue%20curve%20meeting%20agenda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C08A579-C47E-48D8-BAD9-ACFAB83DC98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7F3CA20-5551-4398-954E-135375D1A2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07847C-DB17-41AF-B3F8-A12FC97D3A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meeting agenda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2020-10-11T10:13:00Z</dcterms:created>
  <dcterms:modified xsi:type="dcterms:W3CDTF">2020-10-29T08:36:00Z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