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440"/>
        <w:gridCol w:w="5760"/>
        <w:gridCol w:w="3600"/>
      </w:tblGrid>
      <w:tr w:rsidR="00A66B18" w:rsidRPr="0041428F" w:rsidTr="00A6783B">
        <w:trPr>
          <w:trHeight w:val="270"/>
          <w:jc w:val="center"/>
        </w:trPr>
        <w:tc>
          <w:tcPr>
            <w:tcW w:w="10800" w:type="dxa"/>
            <w:gridSpan w:val="3"/>
          </w:tcPr>
          <w:p w:rsidR="00A66B18" w:rsidRPr="0058140E" w:rsidRDefault="00FA1703" w:rsidP="0058140E">
            <w:pPr>
              <w:pStyle w:val="Title"/>
              <w:ind w:left="0"/>
              <w:rPr>
                <w:rFonts w:ascii="Goudy Old Style" w:hAnsi="Goudy Old Style"/>
                <w:sz w:val="44"/>
                <w:szCs w:val="42"/>
              </w:rPr>
            </w:pPr>
            <w:r w:rsidRPr="0058140E">
              <w:rPr>
                <w:rFonts w:ascii="Goudy Old Style" w:hAnsi="Goudy Old Style"/>
                <w:sz w:val="44"/>
                <w:szCs w:val="42"/>
              </w:rPr>
              <w:t>Third</w:t>
            </w:r>
            <w:r w:rsidR="00FB6625" w:rsidRPr="0058140E">
              <w:rPr>
                <w:rFonts w:ascii="Goudy Old Style" w:hAnsi="Goudy Old Style"/>
                <w:sz w:val="44"/>
                <w:szCs w:val="42"/>
              </w:rPr>
              <w:t xml:space="preserve"> </w:t>
            </w:r>
            <w:r w:rsidR="009E3BF4" w:rsidRPr="0058140E">
              <w:rPr>
                <w:rFonts w:ascii="Goudy Old Style" w:hAnsi="Goudy Old Style"/>
                <w:sz w:val="44"/>
                <w:szCs w:val="42"/>
              </w:rPr>
              <w:t>Sprint</w:t>
            </w:r>
            <w:r w:rsidR="00F16F90">
              <w:rPr>
                <w:rFonts w:ascii="Goudy Old Style" w:hAnsi="Goudy Old Style"/>
                <w:sz w:val="44"/>
                <w:szCs w:val="42"/>
              </w:rPr>
              <w:t xml:space="preserve"> planner</w:t>
            </w:r>
            <w:bookmarkStart w:id="0" w:name="_GoBack"/>
            <w:bookmarkEnd w:id="0"/>
          </w:p>
        </w:tc>
      </w:tr>
      <w:tr w:rsidR="007E7F36" w:rsidRPr="0041428F" w:rsidTr="00E73D07">
        <w:trPr>
          <w:trHeight w:val="900"/>
          <w:jc w:val="center"/>
        </w:trPr>
        <w:tc>
          <w:tcPr>
            <w:tcW w:w="10800" w:type="dxa"/>
            <w:gridSpan w:val="3"/>
            <w:vAlign w:val="bottom"/>
          </w:tcPr>
          <w:p w:rsidR="007E7F36" w:rsidRDefault="007E7F36" w:rsidP="00A66B18">
            <w:pPr>
              <w:pStyle w:val="ContactInfo"/>
            </w:pPr>
          </w:p>
        </w:tc>
      </w:tr>
      <w:tr w:rsidR="007E7F36" w:rsidRPr="0041428F" w:rsidTr="00117D8E">
        <w:trPr>
          <w:trHeight w:val="492"/>
          <w:jc w:val="center"/>
        </w:trPr>
        <w:tc>
          <w:tcPr>
            <w:tcW w:w="1440" w:type="dxa"/>
          </w:tcPr>
          <w:p w:rsidR="007E7F36" w:rsidRPr="00E73D07" w:rsidRDefault="007E7F36" w:rsidP="00117D8E">
            <w:pPr>
              <w:pStyle w:val="MeetingInfo"/>
              <w:ind w:left="0"/>
              <w:rPr>
                <w:rFonts w:ascii="Goudy Old Style" w:hAnsi="Goudy Old Style" w:cs="Arial"/>
                <w:b/>
                <w:sz w:val="28"/>
              </w:rPr>
            </w:pPr>
            <w:r w:rsidRPr="00E73D07">
              <w:rPr>
                <w:rFonts w:ascii="Goudy Old Style" w:hAnsi="Goudy Old Style" w:cs="Arial"/>
                <w:b/>
                <w:sz w:val="28"/>
              </w:rPr>
              <w:t>Location:</w:t>
            </w:r>
          </w:p>
        </w:tc>
        <w:tc>
          <w:tcPr>
            <w:tcW w:w="5760" w:type="dxa"/>
          </w:tcPr>
          <w:p w:rsidR="007E7F36" w:rsidRPr="00E73D07" w:rsidRDefault="00887235" w:rsidP="00887235">
            <w:pPr>
              <w:pStyle w:val="ContactInfo"/>
              <w:rPr>
                <w:rFonts w:ascii="Goudy Old Style" w:hAnsi="Goudy Old Style" w:cs="Arial"/>
                <w:sz w:val="28"/>
              </w:rPr>
            </w:pPr>
            <w:r w:rsidRPr="00E73D07">
              <w:rPr>
                <w:rFonts w:ascii="Goudy Old Style" w:hAnsi="Goudy Old Style" w:cs="Arial"/>
                <w:sz w:val="28"/>
              </w:rPr>
              <w:t>On-Line Group Call via Facebook Messenger</w:t>
            </w:r>
          </w:p>
        </w:tc>
        <w:tc>
          <w:tcPr>
            <w:tcW w:w="3600" w:type="dxa"/>
            <w:vAlign w:val="bottom"/>
          </w:tcPr>
          <w:p w:rsidR="007E7F36" w:rsidRDefault="007E7F36" w:rsidP="00A66B18">
            <w:pPr>
              <w:pStyle w:val="ContactInfo"/>
            </w:pPr>
          </w:p>
        </w:tc>
      </w:tr>
      <w:tr w:rsidR="007E7F36" w:rsidRPr="0041428F" w:rsidTr="00117D8E">
        <w:trPr>
          <w:trHeight w:val="492"/>
          <w:jc w:val="center"/>
        </w:trPr>
        <w:tc>
          <w:tcPr>
            <w:tcW w:w="1440" w:type="dxa"/>
          </w:tcPr>
          <w:p w:rsidR="007E7F36" w:rsidRPr="00E73D07" w:rsidRDefault="007E7F36" w:rsidP="00117D8E">
            <w:pPr>
              <w:pStyle w:val="MeetingInfo"/>
              <w:ind w:left="0"/>
              <w:rPr>
                <w:rFonts w:ascii="Goudy Old Style" w:hAnsi="Goudy Old Style" w:cs="Arial"/>
                <w:b/>
                <w:sz w:val="28"/>
              </w:rPr>
            </w:pPr>
            <w:r w:rsidRPr="00E73D07">
              <w:rPr>
                <w:rFonts w:ascii="Goudy Old Style" w:hAnsi="Goudy Old Style" w:cs="Arial"/>
                <w:b/>
                <w:sz w:val="28"/>
              </w:rPr>
              <w:t>Date:</w:t>
            </w:r>
          </w:p>
        </w:tc>
        <w:tc>
          <w:tcPr>
            <w:tcW w:w="5760" w:type="dxa"/>
          </w:tcPr>
          <w:p w:rsidR="007E7F36" w:rsidRPr="00E73D07" w:rsidRDefault="00117D8E" w:rsidP="00BF48CA">
            <w:pPr>
              <w:pStyle w:val="ContactInfo"/>
              <w:rPr>
                <w:rFonts w:ascii="Goudy Old Style" w:hAnsi="Goudy Old Style" w:cs="Arial"/>
                <w:sz w:val="28"/>
              </w:rPr>
            </w:pPr>
            <w:r w:rsidRPr="00E73D07">
              <w:rPr>
                <w:rFonts w:ascii="Goudy Old Style" w:hAnsi="Goudy Old Style" w:cs="Arial"/>
                <w:sz w:val="28"/>
              </w:rPr>
              <w:t xml:space="preserve">October </w:t>
            </w:r>
            <w:r w:rsidR="00FA1703" w:rsidRPr="00E73D07">
              <w:rPr>
                <w:rFonts w:ascii="Goudy Old Style" w:hAnsi="Goudy Old Style" w:cs="Arial"/>
                <w:sz w:val="28"/>
              </w:rPr>
              <w:t>17</w:t>
            </w:r>
            <w:r w:rsidRPr="00E73D07">
              <w:rPr>
                <w:rFonts w:ascii="Goudy Old Style" w:hAnsi="Goudy Old Style" w:cs="Arial"/>
                <w:sz w:val="28"/>
              </w:rPr>
              <w:t>, 2020</w:t>
            </w:r>
          </w:p>
        </w:tc>
        <w:tc>
          <w:tcPr>
            <w:tcW w:w="3600" w:type="dxa"/>
            <w:vAlign w:val="bottom"/>
          </w:tcPr>
          <w:p w:rsidR="007E7F36" w:rsidRDefault="007E7F36" w:rsidP="00A66B18">
            <w:pPr>
              <w:pStyle w:val="ContactInfo"/>
            </w:pPr>
          </w:p>
        </w:tc>
      </w:tr>
      <w:tr w:rsidR="007E7F36" w:rsidRPr="0041428F" w:rsidTr="00117D8E">
        <w:trPr>
          <w:trHeight w:val="492"/>
          <w:jc w:val="center"/>
        </w:trPr>
        <w:tc>
          <w:tcPr>
            <w:tcW w:w="1440" w:type="dxa"/>
          </w:tcPr>
          <w:p w:rsidR="007E7F36" w:rsidRPr="00E73D07" w:rsidRDefault="007E7F36" w:rsidP="00117D8E">
            <w:pPr>
              <w:pStyle w:val="MeetingInfo"/>
              <w:ind w:left="0"/>
              <w:rPr>
                <w:rFonts w:ascii="Goudy Old Style" w:hAnsi="Goudy Old Style" w:cs="Arial"/>
                <w:b/>
                <w:sz w:val="28"/>
              </w:rPr>
            </w:pPr>
            <w:r w:rsidRPr="00E73D07">
              <w:rPr>
                <w:rFonts w:ascii="Goudy Old Style" w:hAnsi="Goudy Old Style" w:cs="Arial"/>
                <w:b/>
                <w:sz w:val="28"/>
              </w:rPr>
              <w:t>Time:</w:t>
            </w:r>
          </w:p>
        </w:tc>
        <w:tc>
          <w:tcPr>
            <w:tcW w:w="5760" w:type="dxa"/>
          </w:tcPr>
          <w:p w:rsidR="007E7F36" w:rsidRPr="00E73D07" w:rsidRDefault="00C13E1D" w:rsidP="00117D8E">
            <w:pPr>
              <w:pStyle w:val="ContactInfo"/>
              <w:rPr>
                <w:rFonts w:ascii="Goudy Old Style" w:hAnsi="Goudy Old Style" w:cs="Arial"/>
                <w:sz w:val="28"/>
              </w:rPr>
            </w:pPr>
            <w:r w:rsidRPr="00E73D07">
              <w:rPr>
                <w:rStyle w:val="Strong"/>
                <w:rFonts w:ascii="Goudy Old Style" w:hAnsi="Goudy Old Style" w:cs="Arial"/>
                <w:b w:val="0"/>
                <w:bCs w:val="0"/>
                <w:sz w:val="28"/>
              </w:rPr>
              <w:t>8</w:t>
            </w:r>
            <w:r w:rsidR="007A66E7" w:rsidRPr="00E73D07">
              <w:rPr>
                <w:rStyle w:val="Strong"/>
                <w:rFonts w:ascii="Goudy Old Style" w:hAnsi="Goudy Old Style" w:cs="Arial"/>
                <w:b w:val="0"/>
                <w:bCs w:val="0"/>
                <w:sz w:val="28"/>
              </w:rPr>
              <w:t>:00 A</w:t>
            </w:r>
            <w:r w:rsidR="00117D8E" w:rsidRPr="00E73D07">
              <w:rPr>
                <w:rStyle w:val="Strong"/>
                <w:rFonts w:ascii="Goudy Old Style" w:hAnsi="Goudy Old Style" w:cs="Arial"/>
                <w:b w:val="0"/>
                <w:bCs w:val="0"/>
                <w:sz w:val="28"/>
              </w:rPr>
              <w:t>M</w:t>
            </w:r>
          </w:p>
        </w:tc>
        <w:tc>
          <w:tcPr>
            <w:tcW w:w="3600" w:type="dxa"/>
            <w:vAlign w:val="bottom"/>
          </w:tcPr>
          <w:p w:rsidR="007E7F36" w:rsidRDefault="007E7F36" w:rsidP="00A66B18">
            <w:pPr>
              <w:pStyle w:val="ContactInfo"/>
            </w:pPr>
          </w:p>
        </w:tc>
      </w:tr>
      <w:tr w:rsidR="007E7F36" w:rsidRPr="0041428F" w:rsidTr="00117D8E">
        <w:trPr>
          <w:trHeight w:val="492"/>
          <w:jc w:val="center"/>
        </w:trPr>
        <w:tc>
          <w:tcPr>
            <w:tcW w:w="1440" w:type="dxa"/>
          </w:tcPr>
          <w:p w:rsidR="00B826AB" w:rsidRPr="00E73D07" w:rsidRDefault="007E7F36" w:rsidP="00117D8E">
            <w:pPr>
              <w:pStyle w:val="MeetingInfo"/>
              <w:ind w:left="0"/>
              <w:rPr>
                <w:rFonts w:ascii="Goudy Old Style" w:hAnsi="Goudy Old Style" w:cs="Arial"/>
                <w:b/>
                <w:sz w:val="28"/>
              </w:rPr>
            </w:pPr>
            <w:r w:rsidRPr="00E73D07">
              <w:rPr>
                <w:rFonts w:ascii="Goudy Old Style" w:hAnsi="Goudy Old Style" w:cs="Arial"/>
                <w:b/>
                <w:sz w:val="28"/>
              </w:rPr>
              <w:t>Facilitator:</w:t>
            </w:r>
          </w:p>
        </w:tc>
        <w:tc>
          <w:tcPr>
            <w:tcW w:w="5760" w:type="dxa"/>
          </w:tcPr>
          <w:p w:rsidR="00117D8E" w:rsidRPr="00E73D07" w:rsidRDefault="00117D8E" w:rsidP="00117D8E">
            <w:pPr>
              <w:pStyle w:val="ContactInfo"/>
              <w:rPr>
                <w:rFonts w:ascii="Goudy Old Style" w:hAnsi="Goudy Old Style" w:cs="Arial"/>
                <w:sz w:val="28"/>
              </w:rPr>
            </w:pPr>
            <w:r w:rsidRPr="00E73D07">
              <w:rPr>
                <w:rFonts w:ascii="Goudy Old Style" w:hAnsi="Goudy Old Style" w:cs="Arial"/>
                <w:sz w:val="28"/>
              </w:rPr>
              <w:t>Baheshta Abed</w:t>
            </w:r>
          </w:p>
          <w:p w:rsidR="00BB3942" w:rsidRPr="00E73D07" w:rsidRDefault="00BB3942" w:rsidP="00117D8E">
            <w:pPr>
              <w:pStyle w:val="ContactInfo"/>
              <w:rPr>
                <w:rFonts w:ascii="Goudy Old Style" w:hAnsi="Goudy Old Style" w:cs="Arial"/>
                <w:sz w:val="28"/>
              </w:rPr>
            </w:pPr>
          </w:p>
        </w:tc>
        <w:tc>
          <w:tcPr>
            <w:tcW w:w="3600" w:type="dxa"/>
            <w:vAlign w:val="bottom"/>
          </w:tcPr>
          <w:p w:rsidR="007E7F36" w:rsidRDefault="007E7F36" w:rsidP="00A66B18">
            <w:pPr>
              <w:pStyle w:val="ContactInfo"/>
            </w:pPr>
          </w:p>
        </w:tc>
      </w:tr>
    </w:tbl>
    <w:p w:rsidR="00E73D07" w:rsidRDefault="00E73D07" w:rsidP="007A66E7">
      <w:pPr>
        <w:pStyle w:val="Heading1"/>
        <w:spacing w:before="0" w:after="0"/>
        <w:ind w:left="0"/>
        <w:jc w:val="both"/>
        <w:rPr>
          <w:rFonts w:ascii="Times New Roman" w:hAnsi="Times New Roman" w:cs="Times New Roman"/>
          <w:sz w:val="36"/>
        </w:rPr>
      </w:pPr>
    </w:p>
    <w:p w:rsidR="007A66E7" w:rsidRPr="00E73D07" w:rsidRDefault="007A66E7" w:rsidP="007A66E7">
      <w:pPr>
        <w:pStyle w:val="Heading1"/>
        <w:spacing w:before="0" w:after="0"/>
        <w:ind w:left="0"/>
        <w:jc w:val="both"/>
        <w:rPr>
          <w:rFonts w:ascii="Times New Roman" w:hAnsi="Times New Roman" w:cs="Times New Roman"/>
          <w:sz w:val="36"/>
        </w:rPr>
      </w:pPr>
      <w:r w:rsidRPr="00E73D07">
        <w:rPr>
          <w:rFonts w:ascii="Times New Roman" w:hAnsi="Times New Roman" w:cs="Times New Roman"/>
          <w:sz w:val="36"/>
        </w:rPr>
        <w:t>Attendees:</w:t>
      </w:r>
    </w:p>
    <w:p w:rsidR="007A66E7" w:rsidRPr="00E73D07" w:rsidRDefault="007A66E7" w:rsidP="007A66E7">
      <w:pPr>
        <w:spacing w:after="0"/>
        <w:ind w:left="0"/>
        <w:jc w:val="both"/>
        <w:rPr>
          <w:rFonts w:ascii="Times New Roman" w:hAnsi="Times New Roman" w:cs="Times New Roman"/>
          <w:sz w:val="28"/>
        </w:rPr>
      </w:pPr>
      <w:r w:rsidRPr="00E73D07">
        <w:rPr>
          <w:rFonts w:ascii="Times New Roman" w:hAnsi="Times New Roman" w:cs="Times New Roman"/>
          <w:sz w:val="28"/>
        </w:rPr>
        <w:t>Mashall Addeel, Sayed Manshour Sadat, Masuoma Tajik and Mahdi Alizada.</w:t>
      </w:r>
    </w:p>
    <w:p w:rsidR="007A66E7" w:rsidRPr="00E73D07" w:rsidRDefault="007A66E7" w:rsidP="00887235">
      <w:pPr>
        <w:spacing w:after="0"/>
        <w:ind w:left="0"/>
        <w:jc w:val="both"/>
        <w:rPr>
          <w:rFonts w:ascii="Times New Roman" w:hAnsi="Times New Roman" w:cs="Times New Roman"/>
          <w:sz w:val="28"/>
        </w:rPr>
      </w:pPr>
    </w:p>
    <w:p w:rsidR="007A66E7" w:rsidRPr="00E73D07" w:rsidRDefault="007A66E7" w:rsidP="007A66E7">
      <w:pPr>
        <w:spacing w:after="0"/>
        <w:ind w:left="0"/>
        <w:jc w:val="both"/>
        <w:rPr>
          <w:rFonts w:ascii="Times New Roman" w:hAnsi="Times New Roman" w:cs="Times New Roman"/>
          <w:b/>
          <w:bCs/>
          <w:color w:val="17406D" w:themeColor="text2"/>
          <w:sz w:val="36"/>
        </w:rPr>
      </w:pPr>
      <w:r w:rsidRPr="00E73D07">
        <w:rPr>
          <w:rFonts w:ascii="Times New Roman" w:hAnsi="Times New Roman" w:cs="Times New Roman"/>
          <w:b/>
          <w:bCs/>
          <w:color w:val="17406D" w:themeColor="text2"/>
          <w:sz w:val="36"/>
        </w:rPr>
        <w:t>Meeting Purpose:</w:t>
      </w:r>
    </w:p>
    <w:p w:rsidR="00FB6625" w:rsidRPr="00E73D07" w:rsidRDefault="007A66E7" w:rsidP="00FA1703">
      <w:pPr>
        <w:tabs>
          <w:tab w:val="center" w:pos="0"/>
          <w:tab w:val="left" w:pos="540"/>
        </w:tabs>
        <w:spacing w:before="0" w:after="0"/>
        <w:ind w:left="0"/>
        <w:jc w:val="both"/>
        <w:rPr>
          <w:rFonts w:ascii="Times New Roman" w:hAnsi="Times New Roman" w:cs="Times New Roman"/>
          <w:sz w:val="28"/>
        </w:rPr>
      </w:pPr>
      <w:r w:rsidRPr="00E73D07">
        <w:rPr>
          <w:rFonts w:ascii="Times New Roman" w:hAnsi="Times New Roman" w:cs="Times New Roman"/>
          <w:sz w:val="28"/>
        </w:rPr>
        <w:t xml:space="preserve">The purpose of this meeting was for the Scrum Master and the Development Team to discuss the </w:t>
      </w:r>
      <w:r w:rsidR="00FA1703" w:rsidRPr="00E73D07">
        <w:rPr>
          <w:rFonts w:ascii="Times New Roman" w:hAnsi="Times New Roman" w:cs="Times New Roman"/>
          <w:sz w:val="28"/>
        </w:rPr>
        <w:t>third</w:t>
      </w:r>
      <w:r w:rsidRPr="00E73D07">
        <w:rPr>
          <w:rFonts w:ascii="Times New Roman" w:hAnsi="Times New Roman" w:cs="Times New Roman"/>
          <w:sz w:val="28"/>
        </w:rPr>
        <w:t xml:space="preserve"> increment, the tasks that needs to be acquired, the time that needs to be spent on a particular task an</w:t>
      </w:r>
      <w:r w:rsidR="001D5022" w:rsidRPr="00E73D07">
        <w:rPr>
          <w:rFonts w:ascii="Times New Roman" w:hAnsi="Times New Roman" w:cs="Times New Roman"/>
          <w:sz w:val="28"/>
        </w:rPr>
        <w:t>d the overall approach of work, in the presence of the Product Owner.</w:t>
      </w:r>
    </w:p>
    <w:p w:rsidR="00FA1703" w:rsidRPr="00E73D07" w:rsidRDefault="00FA1703" w:rsidP="00FA1703">
      <w:pPr>
        <w:tabs>
          <w:tab w:val="center" w:pos="0"/>
          <w:tab w:val="left" w:pos="540"/>
        </w:tabs>
        <w:spacing w:before="0" w:after="0"/>
        <w:ind w:left="0"/>
        <w:jc w:val="both"/>
        <w:rPr>
          <w:rFonts w:ascii="Times New Roman" w:hAnsi="Times New Roman" w:cs="Times New Roman"/>
          <w:sz w:val="28"/>
        </w:rPr>
      </w:pPr>
    </w:p>
    <w:p w:rsidR="00041FCC" w:rsidRDefault="007A66E7" w:rsidP="00041FCC">
      <w:pPr>
        <w:spacing w:after="0"/>
        <w:ind w:left="0"/>
        <w:jc w:val="both"/>
        <w:rPr>
          <w:rFonts w:ascii="Times New Roman" w:hAnsi="Times New Roman" w:cs="Times New Roman"/>
          <w:b/>
          <w:bCs/>
          <w:color w:val="17406D" w:themeColor="text2"/>
          <w:sz w:val="36"/>
        </w:rPr>
      </w:pPr>
      <w:r w:rsidRPr="00E73D07">
        <w:rPr>
          <w:rFonts w:ascii="Times New Roman" w:hAnsi="Times New Roman" w:cs="Times New Roman"/>
          <w:b/>
          <w:bCs/>
          <w:color w:val="17406D" w:themeColor="text2"/>
          <w:sz w:val="36"/>
        </w:rPr>
        <w:t>Below are the events that took place in the meeting:</w:t>
      </w:r>
    </w:p>
    <w:p w:rsidR="00E73D07" w:rsidRPr="00E73D07" w:rsidRDefault="00E73D07" w:rsidP="00041FCC">
      <w:pPr>
        <w:spacing w:after="0"/>
        <w:ind w:left="0"/>
        <w:jc w:val="both"/>
        <w:rPr>
          <w:rFonts w:ascii="Times New Roman" w:hAnsi="Times New Roman" w:cs="Times New Roman"/>
          <w:b/>
          <w:bCs/>
          <w:color w:val="17406D" w:themeColor="text2"/>
          <w:sz w:val="36"/>
        </w:rPr>
      </w:pPr>
    </w:p>
    <w:tbl>
      <w:tblPr>
        <w:tblStyle w:val="TableGrid"/>
        <w:tblW w:w="10890" w:type="dxa"/>
        <w:tblInd w:w="-5" w:type="dxa"/>
        <w:tblLook w:val="04A0" w:firstRow="1" w:lastRow="0" w:firstColumn="1" w:lastColumn="0" w:noHBand="0" w:noVBand="1"/>
      </w:tblPr>
      <w:tblGrid>
        <w:gridCol w:w="3870"/>
        <w:gridCol w:w="2970"/>
        <w:gridCol w:w="4050"/>
      </w:tblGrid>
      <w:tr w:rsidR="00086D74" w:rsidRPr="00E73D07" w:rsidTr="00E73D07">
        <w:trPr>
          <w:trHeight w:val="962"/>
        </w:trPr>
        <w:tc>
          <w:tcPr>
            <w:tcW w:w="3870" w:type="dxa"/>
            <w:vAlign w:val="center"/>
          </w:tcPr>
          <w:p w:rsidR="00DB7E39" w:rsidRPr="00E73D07" w:rsidRDefault="00DB7E39" w:rsidP="000C07E2">
            <w:pPr>
              <w:spacing w:after="0"/>
              <w:ind w:left="0" w:right="-106"/>
              <w:jc w:val="center"/>
              <w:rPr>
                <w:rFonts w:ascii="Times New Roman" w:hAnsi="Times New Roman" w:cs="Times New Roman"/>
                <w:b/>
                <w:bCs/>
                <w:color w:val="17406D" w:themeColor="text2"/>
                <w:sz w:val="36"/>
              </w:rPr>
            </w:pPr>
            <w:r w:rsidRPr="00E73D07">
              <w:rPr>
                <w:rFonts w:ascii="Times New Roman" w:hAnsi="Times New Roman" w:cs="Times New Roman"/>
                <w:b/>
                <w:bCs/>
                <w:color w:val="17406D" w:themeColor="text2"/>
                <w:sz w:val="36"/>
              </w:rPr>
              <w:t>Agenda</w:t>
            </w:r>
          </w:p>
        </w:tc>
        <w:tc>
          <w:tcPr>
            <w:tcW w:w="2970" w:type="dxa"/>
            <w:vAlign w:val="center"/>
          </w:tcPr>
          <w:p w:rsidR="00DB7E39" w:rsidRPr="00E73D07" w:rsidRDefault="00DB7E39" w:rsidP="00DC2D8D">
            <w:pPr>
              <w:spacing w:after="0"/>
              <w:ind w:left="0" w:right="-129"/>
              <w:rPr>
                <w:rFonts w:ascii="Times New Roman" w:hAnsi="Times New Roman" w:cs="Times New Roman"/>
                <w:b/>
                <w:bCs/>
                <w:color w:val="17406D" w:themeColor="text2"/>
                <w:sz w:val="36"/>
              </w:rPr>
            </w:pPr>
            <w:r w:rsidRPr="00E73D07">
              <w:rPr>
                <w:rFonts w:ascii="Times New Roman" w:hAnsi="Times New Roman" w:cs="Times New Roman"/>
                <w:b/>
                <w:bCs/>
                <w:color w:val="17406D" w:themeColor="text2"/>
                <w:sz w:val="36"/>
              </w:rPr>
              <w:t>Topics Discussed</w:t>
            </w:r>
          </w:p>
        </w:tc>
        <w:tc>
          <w:tcPr>
            <w:tcW w:w="4050" w:type="dxa"/>
            <w:vAlign w:val="center"/>
          </w:tcPr>
          <w:p w:rsidR="00DB7E39" w:rsidRPr="00E73D07" w:rsidRDefault="00DB7E39" w:rsidP="000C07E2">
            <w:pPr>
              <w:spacing w:after="0"/>
              <w:ind w:left="0" w:right="-117"/>
              <w:jc w:val="center"/>
              <w:rPr>
                <w:rFonts w:ascii="Times New Roman" w:hAnsi="Times New Roman" w:cs="Times New Roman"/>
                <w:b/>
                <w:bCs/>
                <w:color w:val="17406D" w:themeColor="text2"/>
                <w:sz w:val="36"/>
              </w:rPr>
            </w:pPr>
            <w:r w:rsidRPr="00E73D07">
              <w:rPr>
                <w:rFonts w:ascii="Times New Roman" w:hAnsi="Times New Roman" w:cs="Times New Roman"/>
                <w:b/>
                <w:bCs/>
                <w:color w:val="17406D" w:themeColor="text2"/>
                <w:sz w:val="36"/>
              </w:rPr>
              <w:t>Decisions Made</w:t>
            </w:r>
          </w:p>
        </w:tc>
      </w:tr>
      <w:tr w:rsidR="00086D74" w:rsidRPr="00E73D07" w:rsidTr="00E73D07">
        <w:trPr>
          <w:trHeight w:val="2780"/>
        </w:trPr>
        <w:tc>
          <w:tcPr>
            <w:tcW w:w="3870" w:type="dxa"/>
            <w:vAlign w:val="center"/>
          </w:tcPr>
          <w:p w:rsidR="00DB7E39" w:rsidRPr="00E73D07" w:rsidRDefault="00041FCC" w:rsidP="00041FCC">
            <w:pPr>
              <w:pStyle w:val="ItemDescription"/>
              <w:rPr>
                <w:rFonts w:ascii="Times New Roman" w:hAnsi="Times New Roman" w:cs="Times New Roman"/>
                <w:sz w:val="28"/>
              </w:rPr>
            </w:pPr>
            <w:r w:rsidRPr="00E73D07">
              <w:rPr>
                <w:rFonts w:ascii="Times New Roman" w:hAnsi="Times New Roman" w:cs="Times New Roman"/>
                <w:sz w:val="28"/>
              </w:rPr>
              <w:t xml:space="preserve">The Product Owner spoke of the upcoming increment and reiterated the user stories and mentioned their requirements and asked with the Team if they will be done by the date set i.e. October 20, 2020. </w:t>
            </w:r>
          </w:p>
        </w:tc>
        <w:tc>
          <w:tcPr>
            <w:tcW w:w="2970" w:type="dxa"/>
            <w:vAlign w:val="center"/>
          </w:tcPr>
          <w:p w:rsidR="00DB7E39" w:rsidRPr="00E73D07" w:rsidRDefault="00041FCC" w:rsidP="0021442C">
            <w:pPr>
              <w:pStyle w:val="ItemDescription"/>
              <w:rPr>
                <w:rFonts w:ascii="Times New Roman" w:hAnsi="Times New Roman" w:cs="Times New Roman"/>
                <w:sz w:val="28"/>
              </w:rPr>
            </w:pPr>
            <w:r w:rsidRPr="00E73D07">
              <w:rPr>
                <w:rFonts w:ascii="Times New Roman" w:hAnsi="Times New Roman" w:cs="Times New Roman"/>
                <w:sz w:val="28"/>
              </w:rPr>
              <w:t>Tasks of the upcoming increment and the due date</w:t>
            </w:r>
          </w:p>
        </w:tc>
        <w:tc>
          <w:tcPr>
            <w:tcW w:w="4050" w:type="dxa"/>
            <w:vAlign w:val="center"/>
          </w:tcPr>
          <w:p w:rsidR="00DB7E39" w:rsidRPr="00E73D07" w:rsidRDefault="00086D74" w:rsidP="005F03E9">
            <w:pPr>
              <w:pStyle w:val="ItemDescription"/>
              <w:rPr>
                <w:rFonts w:ascii="Times New Roman" w:hAnsi="Times New Roman" w:cs="Times New Roman"/>
                <w:sz w:val="28"/>
              </w:rPr>
            </w:pPr>
            <w:r w:rsidRPr="00E73D07">
              <w:rPr>
                <w:rFonts w:ascii="Times New Roman" w:hAnsi="Times New Roman" w:cs="Times New Roman"/>
                <w:sz w:val="28"/>
              </w:rPr>
              <w:t>The Team divided the tasks and the number of hours they will be working on and the Scrum Master</w:t>
            </w:r>
            <w:r w:rsidR="005F03E9" w:rsidRPr="00E73D07">
              <w:rPr>
                <w:rFonts w:ascii="Times New Roman" w:hAnsi="Times New Roman" w:cs="Times New Roman"/>
                <w:sz w:val="28"/>
              </w:rPr>
              <w:t>, as per usually,</w:t>
            </w:r>
            <w:r w:rsidRPr="00E73D07">
              <w:rPr>
                <w:rFonts w:ascii="Times New Roman" w:hAnsi="Times New Roman" w:cs="Times New Roman"/>
                <w:sz w:val="28"/>
              </w:rPr>
              <w:t xml:space="preserve"> made the </w:t>
            </w:r>
            <w:r w:rsidR="005F03E9" w:rsidRPr="00E73D07">
              <w:rPr>
                <w:rFonts w:ascii="Times New Roman" w:hAnsi="Times New Roman" w:cs="Times New Roman"/>
                <w:sz w:val="28"/>
              </w:rPr>
              <w:t>Sprint Backlog at the moment, in order it is clear for everyone and</w:t>
            </w:r>
            <w:r w:rsidRPr="00E73D07">
              <w:rPr>
                <w:rFonts w:ascii="Times New Roman" w:hAnsi="Times New Roman" w:cs="Times New Roman"/>
                <w:sz w:val="28"/>
              </w:rPr>
              <w:t xml:space="preserve"> i</w:t>
            </w:r>
            <w:r w:rsidR="00041FCC" w:rsidRPr="00E73D07">
              <w:rPr>
                <w:rFonts w:ascii="Times New Roman" w:hAnsi="Times New Roman" w:cs="Times New Roman"/>
                <w:sz w:val="28"/>
              </w:rPr>
              <w:t>n addition to that, t</w:t>
            </w:r>
            <w:r w:rsidR="00F97ADF" w:rsidRPr="00E73D07">
              <w:rPr>
                <w:rFonts w:ascii="Times New Roman" w:hAnsi="Times New Roman" w:cs="Times New Roman"/>
                <w:sz w:val="28"/>
              </w:rPr>
              <w:t xml:space="preserve">he Team </w:t>
            </w:r>
            <w:r w:rsidR="00041FCC" w:rsidRPr="00E73D07">
              <w:rPr>
                <w:rFonts w:ascii="Times New Roman" w:hAnsi="Times New Roman" w:cs="Times New Roman"/>
                <w:sz w:val="28"/>
              </w:rPr>
              <w:t xml:space="preserve">mentioned that the due date is their standard working time for this project so it is no issue at all and confirmed that they will be done on October 20, 2020. </w:t>
            </w:r>
          </w:p>
        </w:tc>
      </w:tr>
    </w:tbl>
    <w:p w:rsidR="00041FCC" w:rsidRPr="00DB7E39" w:rsidRDefault="00041FCC" w:rsidP="00DB7E39">
      <w:pPr>
        <w:spacing w:before="0" w:after="0"/>
        <w:ind w:left="0"/>
        <w:jc w:val="both"/>
        <w:rPr>
          <w:rFonts w:ascii="Times New Roman" w:hAnsi="Times New Roman" w:cs="Times New Roman"/>
        </w:rPr>
      </w:pPr>
    </w:p>
    <w:sectPr w:rsidR="00041FCC" w:rsidRPr="00DB7E39" w:rsidSect="00A66B18">
      <w:head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9FC" w:rsidRDefault="00EC49FC" w:rsidP="00A66B18">
      <w:pPr>
        <w:spacing w:before="0" w:after="0"/>
      </w:pPr>
      <w:r>
        <w:separator/>
      </w:r>
    </w:p>
  </w:endnote>
  <w:endnote w:type="continuationSeparator" w:id="0">
    <w:p w:rsidR="00EC49FC" w:rsidRDefault="00EC49F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9FC" w:rsidRDefault="00EC49FC" w:rsidP="00A66B18">
      <w:pPr>
        <w:spacing w:before="0" w:after="0"/>
      </w:pPr>
      <w:r>
        <w:separator/>
      </w:r>
    </w:p>
  </w:footnote>
  <w:footnote w:type="continuationSeparator" w:id="0">
    <w:p w:rsidR="00EC49FC" w:rsidRDefault="00EC49FC"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18" w:rsidRDefault="00A66B18">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DCF6C2"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30B87"/>
    <w:multiLevelType w:val="hybridMultilevel"/>
    <w:tmpl w:val="D8000D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92F16"/>
    <w:multiLevelType w:val="hybridMultilevel"/>
    <w:tmpl w:val="5C4C4F9A"/>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703EA"/>
    <w:multiLevelType w:val="hybridMultilevel"/>
    <w:tmpl w:val="BF62B5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771061"/>
    <w:multiLevelType w:val="hybridMultilevel"/>
    <w:tmpl w:val="9F8E89D2"/>
    <w:lvl w:ilvl="0" w:tplc="19EE04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EF20F5"/>
    <w:multiLevelType w:val="hybridMultilevel"/>
    <w:tmpl w:val="2A4886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97B0D4D"/>
    <w:multiLevelType w:val="hybridMultilevel"/>
    <w:tmpl w:val="EBBAC71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E260196"/>
    <w:multiLevelType w:val="hybridMultilevel"/>
    <w:tmpl w:val="20408BE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8E"/>
    <w:rsid w:val="0003735A"/>
    <w:rsid w:val="00041FCC"/>
    <w:rsid w:val="00083BAA"/>
    <w:rsid w:val="00086D74"/>
    <w:rsid w:val="000F52F7"/>
    <w:rsid w:val="0010680C"/>
    <w:rsid w:val="00117D8E"/>
    <w:rsid w:val="001227F5"/>
    <w:rsid w:val="001766D6"/>
    <w:rsid w:val="001D5022"/>
    <w:rsid w:val="001E2320"/>
    <w:rsid w:val="0021442C"/>
    <w:rsid w:val="00214E28"/>
    <w:rsid w:val="002527E5"/>
    <w:rsid w:val="00352B81"/>
    <w:rsid w:val="003A0150"/>
    <w:rsid w:val="003E24DF"/>
    <w:rsid w:val="0041428F"/>
    <w:rsid w:val="00414DC2"/>
    <w:rsid w:val="004321B6"/>
    <w:rsid w:val="004A2B0D"/>
    <w:rsid w:val="004C0697"/>
    <w:rsid w:val="00506E40"/>
    <w:rsid w:val="00527D67"/>
    <w:rsid w:val="0058140E"/>
    <w:rsid w:val="005C2210"/>
    <w:rsid w:val="005F03E9"/>
    <w:rsid w:val="00615018"/>
    <w:rsid w:val="0062123A"/>
    <w:rsid w:val="00646E75"/>
    <w:rsid w:val="00650028"/>
    <w:rsid w:val="006E6F71"/>
    <w:rsid w:val="006F4562"/>
    <w:rsid w:val="006F5542"/>
    <w:rsid w:val="006F5D3C"/>
    <w:rsid w:val="006F6F10"/>
    <w:rsid w:val="00783E79"/>
    <w:rsid w:val="007A66E7"/>
    <w:rsid w:val="007B5AE8"/>
    <w:rsid w:val="007C4E3B"/>
    <w:rsid w:val="007D68DC"/>
    <w:rsid w:val="007E7F36"/>
    <w:rsid w:val="007F5192"/>
    <w:rsid w:val="00802CB1"/>
    <w:rsid w:val="00887235"/>
    <w:rsid w:val="008A617A"/>
    <w:rsid w:val="00946C09"/>
    <w:rsid w:val="009D6E13"/>
    <w:rsid w:val="009E3BF4"/>
    <w:rsid w:val="009F7F5F"/>
    <w:rsid w:val="00A66B18"/>
    <w:rsid w:val="00A6783B"/>
    <w:rsid w:val="00A75DD8"/>
    <w:rsid w:val="00A96CF8"/>
    <w:rsid w:val="00AE1388"/>
    <w:rsid w:val="00AF3982"/>
    <w:rsid w:val="00B361FC"/>
    <w:rsid w:val="00B50294"/>
    <w:rsid w:val="00B57D6E"/>
    <w:rsid w:val="00B6277E"/>
    <w:rsid w:val="00B826AB"/>
    <w:rsid w:val="00BB3942"/>
    <w:rsid w:val="00BD4A1A"/>
    <w:rsid w:val="00BE021F"/>
    <w:rsid w:val="00BF48CA"/>
    <w:rsid w:val="00C13E1D"/>
    <w:rsid w:val="00C1407E"/>
    <w:rsid w:val="00C34221"/>
    <w:rsid w:val="00C47EC7"/>
    <w:rsid w:val="00C65BBB"/>
    <w:rsid w:val="00C701F7"/>
    <w:rsid w:val="00C70786"/>
    <w:rsid w:val="00D41084"/>
    <w:rsid w:val="00D4510B"/>
    <w:rsid w:val="00D66593"/>
    <w:rsid w:val="00D97CCD"/>
    <w:rsid w:val="00DB7E39"/>
    <w:rsid w:val="00DC2D8D"/>
    <w:rsid w:val="00DE6DA2"/>
    <w:rsid w:val="00DF2D30"/>
    <w:rsid w:val="00E053DD"/>
    <w:rsid w:val="00E21240"/>
    <w:rsid w:val="00E30423"/>
    <w:rsid w:val="00E55D74"/>
    <w:rsid w:val="00E6540C"/>
    <w:rsid w:val="00E73D07"/>
    <w:rsid w:val="00E81E2A"/>
    <w:rsid w:val="00E878B2"/>
    <w:rsid w:val="00E879C0"/>
    <w:rsid w:val="00EC49FC"/>
    <w:rsid w:val="00EC734C"/>
    <w:rsid w:val="00EE0952"/>
    <w:rsid w:val="00F16F90"/>
    <w:rsid w:val="00F407B6"/>
    <w:rsid w:val="00F97ADF"/>
    <w:rsid w:val="00FA1703"/>
    <w:rsid w:val="00FB6625"/>
    <w:rsid w:val="00FC4207"/>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CF77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paragraph" w:styleId="ListParagraph">
    <w:name w:val="List Paragraph"/>
    <w:basedOn w:val="Normal"/>
    <w:uiPriority w:val="34"/>
    <w:semiHidden/>
    <w:rsid w:val="00117D8E"/>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440109">
      <w:bodyDiv w:val="1"/>
      <w:marLeft w:val="0"/>
      <w:marRight w:val="0"/>
      <w:marTop w:val="0"/>
      <w:marBottom w:val="0"/>
      <w:divBdr>
        <w:top w:val="none" w:sz="0" w:space="0" w:color="auto"/>
        <w:left w:val="none" w:sz="0" w:space="0" w:color="auto"/>
        <w:bottom w:val="none" w:sz="0" w:space="0" w:color="auto"/>
        <w:right w:val="none" w:sz="0" w:space="0" w:color="auto"/>
      </w:divBdr>
    </w:div>
    <w:div w:id="1129125077">
      <w:bodyDiv w:val="1"/>
      <w:marLeft w:val="0"/>
      <w:marRight w:val="0"/>
      <w:marTop w:val="0"/>
      <w:marBottom w:val="0"/>
      <w:divBdr>
        <w:top w:val="none" w:sz="0" w:space="0" w:color="auto"/>
        <w:left w:val="none" w:sz="0" w:space="0" w:color="auto"/>
        <w:bottom w:val="none" w:sz="0" w:space="0" w:color="auto"/>
        <w:right w:val="none" w:sz="0" w:space="0" w:color="auto"/>
      </w:divBdr>
    </w:div>
    <w:div w:id="199629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heshta\AppData\Roaming\Microsoft\Templates\Blue%20curve%20meeting%20agenda.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107847C-DB17-41AF-B3F8-A12FC97D3A4B}">
  <ds:schemaRefs>
    <ds:schemaRef ds:uri="http://schemas.microsoft.com/sharepoint/v3/contenttype/forms"/>
  </ds:schemaRefs>
</ds:datastoreItem>
</file>

<file path=customXml/itemProps2.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08A579-C47E-48D8-BAD9-ACFAB83DC98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Blue curve meeting agenda</Template>
  <TotalTime>0</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2020-10-27T07:15:00Z</dcterms:created>
  <dcterms:modified xsi:type="dcterms:W3CDTF">2020-10-29T08:37:00Z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