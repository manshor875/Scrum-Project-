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1440"/>
        <w:gridCol w:w="5760"/>
        <w:gridCol w:w="3600"/>
      </w:tblGrid>
      <w:tr w:rsidR="00A66B18" w:rsidRPr="0041428F" w:rsidTr="00A6783B">
        <w:trPr>
          <w:trHeight w:val="270"/>
          <w:jc w:val="center"/>
        </w:trPr>
        <w:tc>
          <w:tcPr>
            <w:tcW w:w="10800" w:type="dxa"/>
            <w:gridSpan w:val="3"/>
          </w:tcPr>
          <w:p w:rsidR="00A66B18" w:rsidRPr="006B3AFF" w:rsidRDefault="00874509" w:rsidP="006B3AFF">
            <w:pPr>
              <w:pStyle w:val="Title"/>
              <w:ind w:left="0"/>
              <w:rPr>
                <w:rFonts w:ascii="Goudy Old Style" w:hAnsi="Goudy Old Style"/>
                <w:sz w:val="44"/>
              </w:rPr>
            </w:pPr>
            <w:r w:rsidRPr="006B3AFF">
              <w:rPr>
                <w:rFonts w:ascii="Goudy Old Style" w:hAnsi="Goudy Old Style"/>
                <w:sz w:val="44"/>
              </w:rPr>
              <w:t>Fifth</w:t>
            </w:r>
            <w:r w:rsidR="00FB6625" w:rsidRPr="006B3AFF">
              <w:rPr>
                <w:rFonts w:ascii="Goudy Old Style" w:hAnsi="Goudy Old Style"/>
                <w:sz w:val="44"/>
              </w:rPr>
              <w:t xml:space="preserve"> </w:t>
            </w:r>
            <w:r w:rsidR="009E3BF4" w:rsidRPr="006B3AFF">
              <w:rPr>
                <w:rFonts w:ascii="Goudy Old Style" w:hAnsi="Goudy Old Style"/>
                <w:sz w:val="44"/>
              </w:rPr>
              <w:t>Sprint</w:t>
            </w:r>
            <w:r w:rsidR="007E7F36" w:rsidRPr="006B3AFF">
              <w:rPr>
                <w:rFonts w:ascii="Goudy Old Style" w:hAnsi="Goudy Old Style"/>
                <w:sz w:val="44"/>
              </w:rPr>
              <w:t xml:space="preserve"> </w:t>
            </w:r>
            <w:r w:rsidR="006B3AFF" w:rsidRPr="006B3AFF">
              <w:rPr>
                <w:rFonts w:ascii="Goudy Old Style" w:hAnsi="Goudy Old Style"/>
                <w:sz w:val="44"/>
              </w:rPr>
              <w:t>Planner</w:t>
            </w:r>
          </w:p>
        </w:tc>
      </w:tr>
      <w:tr w:rsidR="007E7F36" w:rsidRPr="00195546" w:rsidTr="00E3777C">
        <w:trPr>
          <w:trHeight w:val="927"/>
          <w:jc w:val="center"/>
        </w:trPr>
        <w:tc>
          <w:tcPr>
            <w:tcW w:w="10800" w:type="dxa"/>
            <w:gridSpan w:val="3"/>
            <w:vAlign w:val="bottom"/>
          </w:tcPr>
          <w:p w:rsidR="007E7F36" w:rsidRPr="00195546" w:rsidRDefault="007E7F36" w:rsidP="00A66B18">
            <w:pPr>
              <w:pStyle w:val="ContactInfo"/>
              <w:rPr>
                <w:sz w:val="28"/>
              </w:rPr>
            </w:pPr>
          </w:p>
        </w:tc>
      </w:tr>
      <w:tr w:rsidR="007E7F36" w:rsidRPr="00195546" w:rsidTr="00117D8E">
        <w:trPr>
          <w:trHeight w:val="492"/>
          <w:jc w:val="center"/>
        </w:trPr>
        <w:tc>
          <w:tcPr>
            <w:tcW w:w="1440" w:type="dxa"/>
          </w:tcPr>
          <w:p w:rsidR="007E7F36" w:rsidRPr="00195546" w:rsidRDefault="007E7F36" w:rsidP="00117D8E">
            <w:pPr>
              <w:pStyle w:val="MeetingInfo"/>
              <w:ind w:left="0"/>
              <w:rPr>
                <w:rFonts w:ascii="Goudy Old Style" w:hAnsi="Goudy Old Style" w:cs="Arial"/>
                <w:b/>
                <w:sz w:val="28"/>
              </w:rPr>
            </w:pPr>
            <w:r w:rsidRPr="00195546">
              <w:rPr>
                <w:rFonts w:ascii="Goudy Old Style" w:hAnsi="Goudy Old Style" w:cs="Arial"/>
                <w:b/>
                <w:sz w:val="28"/>
              </w:rPr>
              <w:t>Location:</w:t>
            </w:r>
          </w:p>
        </w:tc>
        <w:tc>
          <w:tcPr>
            <w:tcW w:w="5760" w:type="dxa"/>
          </w:tcPr>
          <w:p w:rsidR="007E7F36" w:rsidRPr="00195546" w:rsidRDefault="00874509" w:rsidP="00874509">
            <w:pPr>
              <w:pStyle w:val="ContactInfo"/>
              <w:rPr>
                <w:rFonts w:ascii="Goudy Old Style" w:hAnsi="Goudy Old Style" w:cs="Arial"/>
                <w:sz w:val="28"/>
              </w:rPr>
            </w:pPr>
            <w:r w:rsidRPr="00195546">
              <w:rPr>
                <w:rFonts w:ascii="Goudy Old Style" w:hAnsi="Goudy Old Style" w:cs="Arial"/>
                <w:sz w:val="28"/>
              </w:rPr>
              <w:t>On-Line Group Call via Facebook Messenger</w:t>
            </w:r>
          </w:p>
        </w:tc>
        <w:tc>
          <w:tcPr>
            <w:tcW w:w="3600" w:type="dxa"/>
            <w:vAlign w:val="bottom"/>
          </w:tcPr>
          <w:p w:rsidR="007E7F36" w:rsidRPr="00195546" w:rsidRDefault="007E7F36" w:rsidP="00A66B18">
            <w:pPr>
              <w:pStyle w:val="ContactInfo"/>
              <w:rPr>
                <w:sz w:val="28"/>
              </w:rPr>
            </w:pPr>
          </w:p>
        </w:tc>
      </w:tr>
      <w:tr w:rsidR="007E7F36" w:rsidRPr="00195546" w:rsidTr="00117D8E">
        <w:trPr>
          <w:trHeight w:val="492"/>
          <w:jc w:val="center"/>
        </w:trPr>
        <w:tc>
          <w:tcPr>
            <w:tcW w:w="1440" w:type="dxa"/>
          </w:tcPr>
          <w:p w:rsidR="007E7F36" w:rsidRPr="00195546" w:rsidRDefault="007E7F36" w:rsidP="00117D8E">
            <w:pPr>
              <w:pStyle w:val="MeetingInfo"/>
              <w:ind w:left="0"/>
              <w:rPr>
                <w:rFonts w:ascii="Goudy Old Style" w:hAnsi="Goudy Old Style" w:cs="Arial"/>
                <w:b/>
                <w:sz w:val="28"/>
              </w:rPr>
            </w:pPr>
            <w:r w:rsidRPr="00195546">
              <w:rPr>
                <w:rFonts w:ascii="Goudy Old Style" w:hAnsi="Goudy Old Style" w:cs="Arial"/>
                <w:b/>
                <w:sz w:val="28"/>
              </w:rPr>
              <w:t>Date:</w:t>
            </w:r>
          </w:p>
        </w:tc>
        <w:tc>
          <w:tcPr>
            <w:tcW w:w="5760" w:type="dxa"/>
          </w:tcPr>
          <w:p w:rsidR="007E7F36" w:rsidRPr="00195546" w:rsidRDefault="00117D8E" w:rsidP="00BF48CA">
            <w:pPr>
              <w:pStyle w:val="ContactInfo"/>
              <w:rPr>
                <w:rFonts w:ascii="Goudy Old Style" w:hAnsi="Goudy Old Style" w:cs="Arial"/>
                <w:sz w:val="28"/>
              </w:rPr>
            </w:pPr>
            <w:r w:rsidRPr="00195546">
              <w:rPr>
                <w:rFonts w:ascii="Goudy Old Style" w:hAnsi="Goudy Old Style" w:cs="Arial"/>
                <w:sz w:val="28"/>
              </w:rPr>
              <w:t xml:space="preserve">October </w:t>
            </w:r>
            <w:r w:rsidR="00C21E6E" w:rsidRPr="00195546">
              <w:rPr>
                <w:rFonts w:ascii="Goudy Old Style" w:hAnsi="Goudy Old Style" w:cs="Arial"/>
                <w:sz w:val="28"/>
              </w:rPr>
              <w:t>25</w:t>
            </w:r>
            <w:r w:rsidRPr="00195546">
              <w:rPr>
                <w:rFonts w:ascii="Goudy Old Style" w:hAnsi="Goudy Old Style" w:cs="Arial"/>
                <w:sz w:val="28"/>
              </w:rPr>
              <w:t>, 2020</w:t>
            </w:r>
          </w:p>
        </w:tc>
        <w:tc>
          <w:tcPr>
            <w:tcW w:w="3600" w:type="dxa"/>
            <w:vAlign w:val="bottom"/>
          </w:tcPr>
          <w:p w:rsidR="007E7F36" w:rsidRPr="00195546" w:rsidRDefault="007E7F36" w:rsidP="00A66B18">
            <w:pPr>
              <w:pStyle w:val="ContactInfo"/>
              <w:rPr>
                <w:sz w:val="28"/>
              </w:rPr>
            </w:pPr>
          </w:p>
        </w:tc>
      </w:tr>
      <w:tr w:rsidR="007E7F36" w:rsidRPr="00195546" w:rsidTr="00117D8E">
        <w:trPr>
          <w:trHeight w:val="492"/>
          <w:jc w:val="center"/>
        </w:trPr>
        <w:tc>
          <w:tcPr>
            <w:tcW w:w="1440" w:type="dxa"/>
          </w:tcPr>
          <w:p w:rsidR="007E7F36" w:rsidRPr="00195546" w:rsidRDefault="007E7F36" w:rsidP="00117D8E">
            <w:pPr>
              <w:pStyle w:val="MeetingInfo"/>
              <w:ind w:left="0"/>
              <w:rPr>
                <w:rFonts w:ascii="Goudy Old Style" w:hAnsi="Goudy Old Style" w:cs="Arial"/>
                <w:b/>
                <w:sz w:val="28"/>
              </w:rPr>
            </w:pPr>
            <w:r w:rsidRPr="00195546">
              <w:rPr>
                <w:rFonts w:ascii="Goudy Old Style" w:hAnsi="Goudy Old Style" w:cs="Arial"/>
                <w:b/>
                <w:sz w:val="28"/>
              </w:rPr>
              <w:t>Time:</w:t>
            </w:r>
          </w:p>
        </w:tc>
        <w:tc>
          <w:tcPr>
            <w:tcW w:w="5760" w:type="dxa"/>
          </w:tcPr>
          <w:p w:rsidR="007E7F36" w:rsidRPr="00195546" w:rsidRDefault="00C21E6E" w:rsidP="00117D8E">
            <w:pPr>
              <w:pStyle w:val="ContactInfo"/>
              <w:rPr>
                <w:rFonts w:ascii="Goudy Old Style" w:hAnsi="Goudy Old Style" w:cs="Arial"/>
                <w:sz w:val="28"/>
              </w:rPr>
            </w:pPr>
            <w:r w:rsidRPr="00195546">
              <w:rPr>
                <w:rStyle w:val="Strong"/>
                <w:rFonts w:ascii="Goudy Old Style" w:hAnsi="Goudy Old Style" w:cs="Arial"/>
                <w:b w:val="0"/>
                <w:bCs w:val="0"/>
                <w:sz w:val="28"/>
              </w:rPr>
              <w:t>8</w:t>
            </w:r>
            <w:r w:rsidR="007A66E7" w:rsidRPr="00195546">
              <w:rPr>
                <w:rStyle w:val="Strong"/>
                <w:rFonts w:ascii="Goudy Old Style" w:hAnsi="Goudy Old Style" w:cs="Arial"/>
                <w:b w:val="0"/>
                <w:bCs w:val="0"/>
                <w:sz w:val="28"/>
              </w:rPr>
              <w:t>:00 A</w:t>
            </w:r>
            <w:r w:rsidR="00117D8E" w:rsidRPr="00195546">
              <w:rPr>
                <w:rStyle w:val="Strong"/>
                <w:rFonts w:ascii="Goudy Old Style" w:hAnsi="Goudy Old Style" w:cs="Arial"/>
                <w:b w:val="0"/>
                <w:bCs w:val="0"/>
                <w:sz w:val="28"/>
              </w:rPr>
              <w:t>M</w:t>
            </w:r>
          </w:p>
        </w:tc>
        <w:tc>
          <w:tcPr>
            <w:tcW w:w="3600" w:type="dxa"/>
            <w:vAlign w:val="bottom"/>
          </w:tcPr>
          <w:p w:rsidR="007E7F36" w:rsidRPr="00195546" w:rsidRDefault="007E7F36" w:rsidP="00A66B18">
            <w:pPr>
              <w:pStyle w:val="ContactInfo"/>
              <w:rPr>
                <w:sz w:val="28"/>
              </w:rPr>
            </w:pPr>
          </w:p>
        </w:tc>
      </w:tr>
      <w:tr w:rsidR="007E7F36" w:rsidRPr="00195546" w:rsidTr="00117D8E">
        <w:trPr>
          <w:trHeight w:val="492"/>
          <w:jc w:val="center"/>
        </w:trPr>
        <w:tc>
          <w:tcPr>
            <w:tcW w:w="1440" w:type="dxa"/>
          </w:tcPr>
          <w:p w:rsidR="00B826AB" w:rsidRPr="00195546" w:rsidRDefault="007E7F36" w:rsidP="00117D8E">
            <w:pPr>
              <w:pStyle w:val="MeetingInfo"/>
              <w:ind w:left="0"/>
              <w:rPr>
                <w:rFonts w:ascii="Goudy Old Style" w:hAnsi="Goudy Old Style" w:cs="Arial"/>
                <w:b/>
                <w:sz w:val="28"/>
              </w:rPr>
            </w:pPr>
            <w:r w:rsidRPr="00195546">
              <w:rPr>
                <w:rFonts w:ascii="Goudy Old Style" w:hAnsi="Goudy Old Style" w:cs="Arial"/>
                <w:b/>
                <w:sz w:val="28"/>
              </w:rPr>
              <w:t>Facilitator:</w:t>
            </w:r>
          </w:p>
        </w:tc>
        <w:tc>
          <w:tcPr>
            <w:tcW w:w="5760" w:type="dxa"/>
          </w:tcPr>
          <w:p w:rsidR="00117D8E" w:rsidRPr="00195546" w:rsidRDefault="00117D8E" w:rsidP="00117D8E">
            <w:pPr>
              <w:pStyle w:val="ContactInfo"/>
              <w:rPr>
                <w:rFonts w:ascii="Goudy Old Style" w:hAnsi="Goudy Old Style" w:cs="Arial"/>
                <w:sz w:val="28"/>
              </w:rPr>
            </w:pPr>
            <w:proofErr w:type="spellStart"/>
            <w:r w:rsidRPr="00195546">
              <w:rPr>
                <w:rFonts w:ascii="Goudy Old Style" w:hAnsi="Goudy Old Style" w:cs="Arial"/>
                <w:sz w:val="28"/>
              </w:rPr>
              <w:t>Baheshta</w:t>
            </w:r>
            <w:proofErr w:type="spellEnd"/>
            <w:r w:rsidRPr="00195546">
              <w:rPr>
                <w:rFonts w:ascii="Goudy Old Style" w:hAnsi="Goudy Old Style" w:cs="Arial"/>
                <w:sz w:val="28"/>
              </w:rPr>
              <w:t xml:space="preserve"> Abed</w:t>
            </w:r>
          </w:p>
          <w:p w:rsidR="00BB3942" w:rsidRPr="00195546" w:rsidRDefault="00BB3942" w:rsidP="00117D8E">
            <w:pPr>
              <w:pStyle w:val="ContactInfo"/>
              <w:rPr>
                <w:rFonts w:ascii="Goudy Old Style" w:hAnsi="Goudy Old Style" w:cs="Arial"/>
                <w:sz w:val="28"/>
              </w:rPr>
            </w:pPr>
          </w:p>
        </w:tc>
        <w:tc>
          <w:tcPr>
            <w:tcW w:w="3600" w:type="dxa"/>
            <w:vAlign w:val="bottom"/>
          </w:tcPr>
          <w:p w:rsidR="007E7F36" w:rsidRPr="00195546" w:rsidRDefault="007E7F36" w:rsidP="00A66B18">
            <w:pPr>
              <w:pStyle w:val="ContactInfo"/>
              <w:rPr>
                <w:sz w:val="28"/>
              </w:rPr>
            </w:pPr>
          </w:p>
        </w:tc>
      </w:tr>
    </w:tbl>
    <w:p w:rsidR="007A66E7" w:rsidRPr="00195546" w:rsidRDefault="00E3777C" w:rsidP="007A66E7">
      <w:pPr>
        <w:pStyle w:val="Heading1"/>
        <w:spacing w:before="0" w:after="0"/>
        <w:ind w:left="0"/>
        <w:jc w:val="both"/>
        <w:rPr>
          <w:rFonts w:ascii="Times New Roman" w:hAnsi="Times New Roman" w:cs="Times New Roman"/>
          <w:sz w:val="36"/>
          <w:szCs w:val="36"/>
        </w:rPr>
      </w:pPr>
      <w:r>
        <w:rPr>
          <w:rFonts w:ascii="Times New Roman" w:hAnsi="Times New Roman" w:cs="Times New Roman"/>
          <w:sz w:val="36"/>
        </w:rPr>
        <w:br/>
      </w:r>
      <w:r w:rsidR="007A66E7" w:rsidRPr="00195546">
        <w:rPr>
          <w:rFonts w:ascii="Times New Roman" w:hAnsi="Times New Roman" w:cs="Times New Roman"/>
          <w:sz w:val="36"/>
          <w:szCs w:val="36"/>
        </w:rPr>
        <w:t>Attendees:</w:t>
      </w:r>
    </w:p>
    <w:p w:rsidR="007A66E7" w:rsidRPr="00195546" w:rsidRDefault="007A66E7" w:rsidP="007A66E7">
      <w:pPr>
        <w:spacing w:after="0"/>
        <w:ind w:left="0"/>
        <w:jc w:val="both"/>
        <w:rPr>
          <w:rFonts w:ascii="Times New Roman" w:hAnsi="Times New Roman" w:cs="Times New Roman"/>
          <w:sz w:val="26"/>
          <w:szCs w:val="26"/>
        </w:rPr>
      </w:pPr>
      <w:proofErr w:type="spellStart"/>
      <w:r w:rsidRPr="00195546">
        <w:rPr>
          <w:rFonts w:ascii="Times New Roman" w:hAnsi="Times New Roman" w:cs="Times New Roman"/>
          <w:sz w:val="26"/>
          <w:szCs w:val="26"/>
        </w:rPr>
        <w:t>Mashall</w:t>
      </w:r>
      <w:proofErr w:type="spellEnd"/>
      <w:r w:rsidRPr="00195546">
        <w:rPr>
          <w:rFonts w:ascii="Times New Roman" w:hAnsi="Times New Roman" w:cs="Times New Roman"/>
          <w:sz w:val="26"/>
          <w:szCs w:val="26"/>
        </w:rPr>
        <w:t xml:space="preserve"> </w:t>
      </w:r>
      <w:proofErr w:type="spellStart"/>
      <w:r w:rsidRPr="00195546">
        <w:rPr>
          <w:rFonts w:ascii="Times New Roman" w:hAnsi="Times New Roman" w:cs="Times New Roman"/>
          <w:sz w:val="26"/>
          <w:szCs w:val="26"/>
        </w:rPr>
        <w:t>Addeel</w:t>
      </w:r>
      <w:proofErr w:type="spellEnd"/>
      <w:r w:rsidRPr="00195546">
        <w:rPr>
          <w:rFonts w:ascii="Times New Roman" w:hAnsi="Times New Roman" w:cs="Times New Roman"/>
          <w:sz w:val="26"/>
          <w:szCs w:val="26"/>
        </w:rPr>
        <w:t xml:space="preserve">, Sayed </w:t>
      </w:r>
      <w:proofErr w:type="spellStart"/>
      <w:r w:rsidRPr="00195546">
        <w:rPr>
          <w:rFonts w:ascii="Times New Roman" w:hAnsi="Times New Roman" w:cs="Times New Roman"/>
          <w:sz w:val="26"/>
          <w:szCs w:val="26"/>
        </w:rPr>
        <w:t>Manshour</w:t>
      </w:r>
      <w:proofErr w:type="spellEnd"/>
      <w:r w:rsidRPr="00195546">
        <w:rPr>
          <w:rFonts w:ascii="Times New Roman" w:hAnsi="Times New Roman" w:cs="Times New Roman"/>
          <w:sz w:val="26"/>
          <w:szCs w:val="26"/>
        </w:rPr>
        <w:t xml:space="preserve"> Sadat, </w:t>
      </w:r>
      <w:proofErr w:type="spellStart"/>
      <w:r w:rsidRPr="00195546">
        <w:rPr>
          <w:rFonts w:ascii="Times New Roman" w:hAnsi="Times New Roman" w:cs="Times New Roman"/>
          <w:sz w:val="26"/>
          <w:szCs w:val="26"/>
        </w:rPr>
        <w:t>Masuoma</w:t>
      </w:r>
      <w:proofErr w:type="spellEnd"/>
      <w:r w:rsidRPr="00195546">
        <w:rPr>
          <w:rFonts w:ascii="Times New Roman" w:hAnsi="Times New Roman" w:cs="Times New Roman"/>
          <w:sz w:val="26"/>
          <w:szCs w:val="26"/>
        </w:rPr>
        <w:t xml:space="preserve"> Tajik and Mahdi Alizada.</w:t>
      </w:r>
    </w:p>
    <w:p w:rsidR="007A66E7" w:rsidRPr="00195546" w:rsidRDefault="007A66E7" w:rsidP="007A66E7">
      <w:pPr>
        <w:spacing w:after="0"/>
        <w:jc w:val="both"/>
        <w:rPr>
          <w:rFonts w:ascii="Times New Roman" w:hAnsi="Times New Roman" w:cs="Times New Roman"/>
        </w:rPr>
      </w:pPr>
    </w:p>
    <w:p w:rsidR="007A66E7" w:rsidRPr="00195546" w:rsidRDefault="007A66E7" w:rsidP="007A66E7">
      <w:pPr>
        <w:spacing w:after="0"/>
        <w:ind w:left="0"/>
        <w:jc w:val="both"/>
        <w:rPr>
          <w:rFonts w:ascii="Times New Roman" w:hAnsi="Times New Roman" w:cs="Times New Roman"/>
          <w:b/>
          <w:bCs/>
          <w:color w:val="17406D" w:themeColor="text2"/>
          <w:sz w:val="36"/>
          <w:szCs w:val="36"/>
        </w:rPr>
      </w:pPr>
      <w:r w:rsidRPr="00195546">
        <w:rPr>
          <w:rFonts w:ascii="Times New Roman" w:hAnsi="Times New Roman" w:cs="Times New Roman"/>
          <w:b/>
          <w:bCs/>
          <w:color w:val="17406D" w:themeColor="text2"/>
          <w:sz w:val="36"/>
          <w:szCs w:val="36"/>
        </w:rPr>
        <w:t>Meeting Purpose:</w:t>
      </w:r>
    </w:p>
    <w:p w:rsidR="00FB6625" w:rsidRPr="00195546" w:rsidRDefault="007A66E7" w:rsidP="00FA1703">
      <w:pPr>
        <w:tabs>
          <w:tab w:val="center" w:pos="0"/>
          <w:tab w:val="left" w:pos="540"/>
        </w:tabs>
        <w:spacing w:before="0" w:after="0"/>
        <w:ind w:left="0"/>
        <w:jc w:val="both"/>
        <w:rPr>
          <w:rFonts w:ascii="Times New Roman" w:hAnsi="Times New Roman" w:cs="Times New Roman"/>
          <w:sz w:val="26"/>
          <w:szCs w:val="26"/>
        </w:rPr>
      </w:pPr>
      <w:r w:rsidRPr="00195546">
        <w:rPr>
          <w:rFonts w:ascii="Times New Roman" w:hAnsi="Times New Roman" w:cs="Times New Roman"/>
          <w:sz w:val="26"/>
          <w:szCs w:val="26"/>
        </w:rPr>
        <w:t>The purpose of this meeting was for the</w:t>
      </w:r>
      <w:r w:rsidR="00CD6C1A" w:rsidRPr="00195546">
        <w:rPr>
          <w:rFonts w:ascii="Times New Roman" w:hAnsi="Times New Roman" w:cs="Times New Roman"/>
          <w:sz w:val="26"/>
          <w:szCs w:val="26"/>
        </w:rPr>
        <w:t xml:space="preserve"> Product Owner, the</w:t>
      </w:r>
      <w:r w:rsidRPr="00195546">
        <w:rPr>
          <w:rFonts w:ascii="Times New Roman" w:hAnsi="Times New Roman" w:cs="Times New Roman"/>
          <w:sz w:val="26"/>
          <w:szCs w:val="26"/>
        </w:rPr>
        <w:t xml:space="preserve"> Scrum Master and the Development Team to discuss the </w:t>
      </w:r>
      <w:r w:rsidR="00C21E6E" w:rsidRPr="00195546">
        <w:rPr>
          <w:rFonts w:ascii="Times New Roman" w:hAnsi="Times New Roman" w:cs="Times New Roman"/>
          <w:sz w:val="26"/>
          <w:szCs w:val="26"/>
        </w:rPr>
        <w:t>fifth</w:t>
      </w:r>
      <w:r w:rsidRPr="00195546">
        <w:rPr>
          <w:rFonts w:ascii="Times New Roman" w:hAnsi="Times New Roman" w:cs="Times New Roman"/>
          <w:sz w:val="26"/>
          <w:szCs w:val="26"/>
        </w:rPr>
        <w:t xml:space="preserve"> increment, the ta</w:t>
      </w:r>
      <w:bookmarkStart w:id="0" w:name="_GoBack"/>
      <w:bookmarkEnd w:id="0"/>
      <w:r w:rsidRPr="00195546">
        <w:rPr>
          <w:rFonts w:ascii="Times New Roman" w:hAnsi="Times New Roman" w:cs="Times New Roman"/>
          <w:sz w:val="26"/>
          <w:szCs w:val="26"/>
        </w:rPr>
        <w:t>sks that needs to be acquired, the time that needs to be spent on a particular task an</w:t>
      </w:r>
      <w:r w:rsidR="00240B12" w:rsidRPr="00195546">
        <w:rPr>
          <w:rFonts w:ascii="Times New Roman" w:hAnsi="Times New Roman" w:cs="Times New Roman"/>
          <w:sz w:val="26"/>
          <w:szCs w:val="26"/>
        </w:rPr>
        <w:t>d</w:t>
      </w:r>
      <w:r w:rsidR="00DF4E3A" w:rsidRPr="00195546">
        <w:rPr>
          <w:rFonts w:ascii="Times New Roman" w:hAnsi="Times New Roman" w:cs="Times New Roman"/>
          <w:sz w:val="26"/>
          <w:szCs w:val="26"/>
        </w:rPr>
        <w:t xml:space="preserve"> the overall approach of work, in the presence of the Product Owner.</w:t>
      </w:r>
    </w:p>
    <w:p w:rsidR="00FA1703" w:rsidRPr="00195546" w:rsidRDefault="00FA1703" w:rsidP="00FA1703">
      <w:pPr>
        <w:tabs>
          <w:tab w:val="center" w:pos="0"/>
          <w:tab w:val="left" w:pos="540"/>
        </w:tabs>
        <w:spacing w:before="0" w:after="0"/>
        <w:ind w:left="0"/>
        <w:jc w:val="both"/>
        <w:rPr>
          <w:rFonts w:ascii="Times New Roman" w:hAnsi="Times New Roman" w:cs="Times New Roman"/>
        </w:rPr>
      </w:pPr>
    </w:p>
    <w:p w:rsidR="00BD4A1A" w:rsidRPr="00195546" w:rsidRDefault="007A66E7" w:rsidP="00041FCC">
      <w:pPr>
        <w:spacing w:after="0"/>
        <w:ind w:left="0"/>
        <w:jc w:val="both"/>
        <w:rPr>
          <w:rFonts w:ascii="Times New Roman" w:hAnsi="Times New Roman" w:cs="Times New Roman"/>
          <w:b/>
          <w:bCs/>
          <w:color w:val="17406D" w:themeColor="text2"/>
          <w:sz w:val="36"/>
          <w:szCs w:val="36"/>
        </w:rPr>
      </w:pPr>
      <w:r w:rsidRPr="00195546">
        <w:rPr>
          <w:rFonts w:ascii="Times New Roman" w:hAnsi="Times New Roman" w:cs="Times New Roman"/>
          <w:b/>
          <w:bCs/>
          <w:color w:val="17406D" w:themeColor="text2"/>
          <w:sz w:val="36"/>
          <w:szCs w:val="36"/>
        </w:rPr>
        <w:t>Below are the events that took place in the meeting:</w:t>
      </w:r>
    </w:p>
    <w:p w:rsidR="00041FCC" w:rsidRPr="00195546" w:rsidRDefault="00041FCC" w:rsidP="00041FCC">
      <w:pPr>
        <w:spacing w:after="0"/>
        <w:ind w:left="0"/>
        <w:jc w:val="both"/>
        <w:rPr>
          <w:rFonts w:ascii="Times New Roman" w:hAnsi="Times New Roman" w:cs="Times New Roman"/>
          <w:b/>
          <w:bCs/>
          <w:color w:val="17406D" w:themeColor="text2"/>
          <w:sz w:val="36"/>
        </w:rPr>
      </w:pPr>
    </w:p>
    <w:tbl>
      <w:tblPr>
        <w:tblStyle w:val="TableGrid"/>
        <w:tblW w:w="10890" w:type="dxa"/>
        <w:tblInd w:w="-5" w:type="dxa"/>
        <w:tblLook w:val="04A0" w:firstRow="1" w:lastRow="0" w:firstColumn="1" w:lastColumn="0" w:noHBand="0" w:noVBand="1"/>
      </w:tblPr>
      <w:tblGrid>
        <w:gridCol w:w="3893"/>
        <w:gridCol w:w="1717"/>
        <w:gridCol w:w="5280"/>
      </w:tblGrid>
      <w:tr w:rsidR="00086D74" w:rsidRPr="00195546" w:rsidTr="00031AE8">
        <w:trPr>
          <w:trHeight w:val="962"/>
        </w:trPr>
        <w:tc>
          <w:tcPr>
            <w:tcW w:w="3960" w:type="dxa"/>
            <w:vAlign w:val="center"/>
          </w:tcPr>
          <w:p w:rsidR="00DB7E39" w:rsidRPr="00195546" w:rsidRDefault="00DB7E39" w:rsidP="000C07E2">
            <w:pPr>
              <w:spacing w:after="0"/>
              <w:ind w:left="0" w:right="-106"/>
              <w:jc w:val="center"/>
              <w:rPr>
                <w:rFonts w:ascii="Times New Roman" w:hAnsi="Times New Roman" w:cs="Times New Roman"/>
                <w:b/>
                <w:bCs/>
                <w:color w:val="17406D" w:themeColor="text2"/>
                <w:sz w:val="36"/>
              </w:rPr>
            </w:pPr>
            <w:r w:rsidRPr="00195546">
              <w:rPr>
                <w:rFonts w:ascii="Times New Roman" w:hAnsi="Times New Roman" w:cs="Times New Roman"/>
                <w:b/>
                <w:bCs/>
                <w:color w:val="17406D" w:themeColor="text2"/>
                <w:sz w:val="36"/>
              </w:rPr>
              <w:t>Agenda</w:t>
            </w:r>
          </w:p>
        </w:tc>
        <w:tc>
          <w:tcPr>
            <w:tcW w:w="1535" w:type="dxa"/>
            <w:vAlign w:val="center"/>
          </w:tcPr>
          <w:p w:rsidR="00DB7E39" w:rsidRPr="00195546" w:rsidRDefault="00DB7E39" w:rsidP="00DC2D8D">
            <w:pPr>
              <w:spacing w:after="0"/>
              <w:ind w:left="0" w:right="-129"/>
              <w:rPr>
                <w:rFonts w:ascii="Times New Roman" w:hAnsi="Times New Roman" w:cs="Times New Roman"/>
                <w:b/>
                <w:bCs/>
                <w:color w:val="17406D" w:themeColor="text2"/>
                <w:sz w:val="36"/>
              </w:rPr>
            </w:pPr>
            <w:r w:rsidRPr="00195546">
              <w:rPr>
                <w:rFonts w:ascii="Times New Roman" w:hAnsi="Times New Roman" w:cs="Times New Roman"/>
                <w:b/>
                <w:bCs/>
                <w:color w:val="17406D" w:themeColor="text2"/>
                <w:sz w:val="36"/>
              </w:rPr>
              <w:t>Topics Discussed</w:t>
            </w:r>
          </w:p>
        </w:tc>
        <w:tc>
          <w:tcPr>
            <w:tcW w:w="5395" w:type="dxa"/>
            <w:vAlign w:val="center"/>
          </w:tcPr>
          <w:p w:rsidR="00DB7E39" w:rsidRPr="00195546" w:rsidRDefault="00DB7E39" w:rsidP="000C07E2">
            <w:pPr>
              <w:spacing w:after="0"/>
              <w:ind w:left="0" w:right="-117"/>
              <w:jc w:val="center"/>
              <w:rPr>
                <w:rFonts w:ascii="Times New Roman" w:hAnsi="Times New Roman" w:cs="Times New Roman"/>
                <w:b/>
                <w:bCs/>
                <w:color w:val="17406D" w:themeColor="text2"/>
                <w:sz w:val="36"/>
              </w:rPr>
            </w:pPr>
            <w:r w:rsidRPr="00195546">
              <w:rPr>
                <w:rFonts w:ascii="Times New Roman" w:hAnsi="Times New Roman" w:cs="Times New Roman"/>
                <w:b/>
                <w:bCs/>
                <w:color w:val="17406D" w:themeColor="text2"/>
                <w:sz w:val="36"/>
              </w:rPr>
              <w:t>Decisions Made</w:t>
            </w:r>
          </w:p>
        </w:tc>
      </w:tr>
      <w:tr w:rsidR="00086D74" w:rsidRPr="00195546" w:rsidTr="00031AE8">
        <w:trPr>
          <w:trHeight w:val="1367"/>
        </w:trPr>
        <w:tc>
          <w:tcPr>
            <w:tcW w:w="3960" w:type="dxa"/>
            <w:vAlign w:val="center"/>
          </w:tcPr>
          <w:p w:rsidR="00DB7E39" w:rsidRPr="00195546" w:rsidRDefault="00874509" w:rsidP="00874509">
            <w:pPr>
              <w:pStyle w:val="ItemDescription"/>
              <w:rPr>
                <w:rFonts w:ascii="Times New Roman" w:hAnsi="Times New Roman" w:cs="Times New Roman"/>
                <w:sz w:val="26"/>
                <w:szCs w:val="26"/>
              </w:rPr>
            </w:pPr>
            <w:r w:rsidRPr="00195546">
              <w:rPr>
                <w:rFonts w:ascii="Times New Roman" w:hAnsi="Times New Roman" w:cs="Times New Roman"/>
                <w:sz w:val="26"/>
                <w:szCs w:val="26"/>
              </w:rPr>
              <w:t>In the opening note, the Product Owner briefed the team of what her expectations are for this final increment</w:t>
            </w:r>
          </w:p>
        </w:tc>
        <w:tc>
          <w:tcPr>
            <w:tcW w:w="1535" w:type="dxa"/>
            <w:vAlign w:val="center"/>
          </w:tcPr>
          <w:p w:rsidR="00DB7E39" w:rsidRPr="00195546" w:rsidRDefault="00874509" w:rsidP="0021442C">
            <w:pPr>
              <w:pStyle w:val="ItemDescription"/>
              <w:rPr>
                <w:rFonts w:ascii="Times New Roman" w:hAnsi="Times New Roman" w:cs="Times New Roman"/>
                <w:sz w:val="26"/>
                <w:szCs w:val="26"/>
              </w:rPr>
            </w:pPr>
            <w:r w:rsidRPr="00195546">
              <w:rPr>
                <w:rFonts w:ascii="Times New Roman" w:hAnsi="Times New Roman" w:cs="Times New Roman"/>
                <w:sz w:val="26"/>
                <w:szCs w:val="26"/>
              </w:rPr>
              <w:t>The fifth increment</w:t>
            </w:r>
          </w:p>
        </w:tc>
        <w:tc>
          <w:tcPr>
            <w:tcW w:w="5395" w:type="dxa"/>
            <w:vAlign w:val="center"/>
          </w:tcPr>
          <w:p w:rsidR="00DB7E39" w:rsidRPr="00195546" w:rsidRDefault="00874509" w:rsidP="00041FCC">
            <w:pPr>
              <w:pStyle w:val="ItemDescription"/>
              <w:rPr>
                <w:rFonts w:ascii="Times New Roman" w:hAnsi="Times New Roman" w:cs="Times New Roman"/>
                <w:sz w:val="26"/>
                <w:szCs w:val="26"/>
              </w:rPr>
            </w:pPr>
            <w:r w:rsidRPr="00195546">
              <w:rPr>
                <w:rFonts w:ascii="Times New Roman" w:hAnsi="Times New Roman" w:cs="Times New Roman"/>
                <w:sz w:val="26"/>
                <w:szCs w:val="26"/>
              </w:rPr>
              <w:t>The Team received a recap of the increment and discussed their approach of working the increment.</w:t>
            </w:r>
          </w:p>
        </w:tc>
      </w:tr>
      <w:tr w:rsidR="00086D74" w:rsidRPr="00195546" w:rsidTr="00031AE8">
        <w:trPr>
          <w:trHeight w:val="1799"/>
        </w:trPr>
        <w:tc>
          <w:tcPr>
            <w:tcW w:w="3960" w:type="dxa"/>
            <w:vAlign w:val="center"/>
          </w:tcPr>
          <w:p w:rsidR="00DB7E39" w:rsidRPr="00195546" w:rsidRDefault="00874509" w:rsidP="00195546">
            <w:pPr>
              <w:pStyle w:val="ItemDescription"/>
              <w:rPr>
                <w:rFonts w:ascii="Times New Roman" w:hAnsi="Times New Roman" w:cs="Times New Roman"/>
                <w:sz w:val="26"/>
                <w:szCs w:val="26"/>
              </w:rPr>
            </w:pPr>
            <w:r w:rsidRPr="00195546">
              <w:rPr>
                <w:rFonts w:ascii="Times New Roman" w:hAnsi="Times New Roman" w:cs="Times New Roman"/>
                <w:sz w:val="26"/>
                <w:szCs w:val="26"/>
              </w:rPr>
              <w:t xml:space="preserve">The Development Team </w:t>
            </w:r>
            <w:r w:rsidR="00195546" w:rsidRPr="00195546">
              <w:rPr>
                <w:rFonts w:ascii="Times New Roman" w:hAnsi="Times New Roman" w:cs="Times New Roman"/>
                <w:sz w:val="26"/>
                <w:szCs w:val="26"/>
              </w:rPr>
              <w:t>must explain</w:t>
            </w:r>
            <w:r w:rsidRPr="00195546">
              <w:rPr>
                <w:rFonts w:ascii="Times New Roman" w:hAnsi="Times New Roman" w:cs="Times New Roman"/>
                <w:sz w:val="26"/>
                <w:szCs w:val="26"/>
              </w:rPr>
              <w:t xml:space="preserve"> their approach and task division of the final increment</w:t>
            </w:r>
          </w:p>
        </w:tc>
        <w:tc>
          <w:tcPr>
            <w:tcW w:w="1535" w:type="dxa"/>
            <w:vAlign w:val="center"/>
          </w:tcPr>
          <w:p w:rsidR="00DB7E39" w:rsidRPr="00195546" w:rsidRDefault="00195546" w:rsidP="0021442C">
            <w:pPr>
              <w:pStyle w:val="ItemDescription"/>
              <w:rPr>
                <w:rFonts w:ascii="Times New Roman" w:hAnsi="Times New Roman" w:cs="Times New Roman"/>
                <w:sz w:val="26"/>
                <w:szCs w:val="26"/>
              </w:rPr>
            </w:pPr>
            <w:r w:rsidRPr="00195546">
              <w:rPr>
                <w:rFonts w:ascii="Times New Roman" w:hAnsi="Times New Roman" w:cs="Times New Roman"/>
                <w:sz w:val="26"/>
                <w:szCs w:val="26"/>
              </w:rPr>
              <w:t>Approach and task division</w:t>
            </w:r>
          </w:p>
        </w:tc>
        <w:tc>
          <w:tcPr>
            <w:tcW w:w="5395" w:type="dxa"/>
            <w:vAlign w:val="center"/>
          </w:tcPr>
          <w:p w:rsidR="00DB7E39" w:rsidRPr="00195546" w:rsidRDefault="00195546" w:rsidP="00195546">
            <w:pPr>
              <w:pStyle w:val="ItemDescription"/>
              <w:rPr>
                <w:rFonts w:ascii="Times New Roman" w:hAnsi="Times New Roman" w:cs="Times New Roman"/>
                <w:sz w:val="26"/>
                <w:szCs w:val="26"/>
              </w:rPr>
            </w:pPr>
            <w:r w:rsidRPr="00195546">
              <w:rPr>
                <w:rFonts w:ascii="Times New Roman" w:hAnsi="Times New Roman" w:cs="Times New Roman"/>
                <w:sz w:val="26"/>
                <w:szCs w:val="26"/>
              </w:rPr>
              <w:t>The Development Team explained their ways of work in terms of task division and time contribution. After the explanation, the Team confirmed to the Product Owner that the final increment will be ready and deliver on October 28, 2020.</w:t>
            </w:r>
          </w:p>
        </w:tc>
      </w:tr>
      <w:tr w:rsidR="00195546" w:rsidRPr="00195546" w:rsidTr="00031AE8">
        <w:trPr>
          <w:trHeight w:val="1610"/>
        </w:trPr>
        <w:tc>
          <w:tcPr>
            <w:tcW w:w="3960" w:type="dxa"/>
            <w:vAlign w:val="center"/>
          </w:tcPr>
          <w:p w:rsidR="00195546" w:rsidRPr="00195546" w:rsidRDefault="00195546" w:rsidP="00195546">
            <w:pPr>
              <w:pStyle w:val="ItemDescription"/>
              <w:rPr>
                <w:rFonts w:ascii="Times New Roman" w:hAnsi="Times New Roman" w:cs="Times New Roman"/>
                <w:sz w:val="28"/>
              </w:rPr>
            </w:pPr>
            <w:r>
              <w:rPr>
                <w:rFonts w:ascii="Times New Roman" w:hAnsi="Times New Roman" w:cs="Times New Roman"/>
                <w:sz w:val="28"/>
              </w:rPr>
              <w:t>The Product Owner asked for when the complete project will be presented</w:t>
            </w:r>
          </w:p>
        </w:tc>
        <w:tc>
          <w:tcPr>
            <w:tcW w:w="1535" w:type="dxa"/>
            <w:vAlign w:val="center"/>
          </w:tcPr>
          <w:p w:rsidR="00195546" w:rsidRPr="00195546" w:rsidRDefault="00195546" w:rsidP="000A0EE9">
            <w:pPr>
              <w:pStyle w:val="ItemDescription"/>
              <w:rPr>
                <w:rFonts w:ascii="Times New Roman" w:hAnsi="Times New Roman" w:cs="Times New Roman"/>
                <w:sz w:val="28"/>
              </w:rPr>
            </w:pPr>
            <w:r>
              <w:rPr>
                <w:rFonts w:ascii="Times New Roman" w:hAnsi="Times New Roman" w:cs="Times New Roman"/>
                <w:sz w:val="28"/>
              </w:rPr>
              <w:t xml:space="preserve">The </w:t>
            </w:r>
            <w:r w:rsidR="000A0EE9">
              <w:rPr>
                <w:rFonts w:ascii="Times New Roman" w:hAnsi="Times New Roman" w:cs="Times New Roman"/>
                <w:sz w:val="28"/>
              </w:rPr>
              <w:t>complete</w:t>
            </w:r>
            <w:r>
              <w:rPr>
                <w:rFonts w:ascii="Times New Roman" w:hAnsi="Times New Roman" w:cs="Times New Roman"/>
                <w:sz w:val="28"/>
              </w:rPr>
              <w:t xml:space="preserve"> project</w:t>
            </w:r>
            <w:r w:rsidR="000A0EE9">
              <w:rPr>
                <w:rFonts w:ascii="Times New Roman" w:hAnsi="Times New Roman" w:cs="Times New Roman"/>
                <w:sz w:val="28"/>
              </w:rPr>
              <w:t>.</w:t>
            </w:r>
          </w:p>
        </w:tc>
        <w:tc>
          <w:tcPr>
            <w:tcW w:w="5395" w:type="dxa"/>
            <w:vAlign w:val="center"/>
          </w:tcPr>
          <w:p w:rsidR="00195546" w:rsidRDefault="006B3AFF" w:rsidP="00195546">
            <w:pPr>
              <w:pStyle w:val="ItemDescription"/>
              <w:rPr>
                <w:rFonts w:ascii="Times New Roman" w:hAnsi="Times New Roman" w:cs="Times New Roman"/>
                <w:sz w:val="28"/>
              </w:rPr>
            </w:pPr>
            <w:r>
              <w:rPr>
                <w:rFonts w:ascii="Times New Roman" w:hAnsi="Times New Roman" w:cs="Times New Roman"/>
                <w:sz w:val="28"/>
              </w:rPr>
              <w:t>The Product Owner mentioned that if there will be a need for it, she would want to see the complete project on the 29</w:t>
            </w:r>
            <w:r w:rsidRPr="006B3AFF">
              <w:rPr>
                <w:rFonts w:ascii="Times New Roman" w:hAnsi="Times New Roman" w:cs="Times New Roman"/>
                <w:sz w:val="28"/>
                <w:vertAlign w:val="superscript"/>
              </w:rPr>
              <w:t>th</w:t>
            </w:r>
            <w:r w:rsidR="000A0EE9">
              <w:rPr>
                <w:rFonts w:ascii="Times New Roman" w:hAnsi="Times New Roman" w:cs="Times New Roman"/>
                <w:sz w:val="28"/>
              </w:rPr>
              <w:t xml:space="preserve"> October, 2020 one day after the last increment delivery.</w:t>
            </w:r>
          </w:p>
        </w:tc>
      </w:tr>
    </w:tbl>
    <w:p w:rsidR="00041FCC" w:rsidRPr="00DB7E39" w:rsidRDefault="00041FCC" w:rsidP="00DB7E39">
      <w:pPr>
        <w:spacing w:before="0" w:after="0"/>
        <w:ind w:left="0"/>
        <w:jc w:val="both"/>
        <w:rPr>
          <w:rFonts w:ascii="Times New Roman" w:hAnsi="Times New Roman" w:cs="Times New Roman"/>
        </w:rPr>
      </w:pPr>
    </w:p>
    <w:sectPr w:rsidR="00041FCC" w:rsidRPr="00DB7E39" w:rsidSect="00A66B18">
      <w:headerReference w:type="default" r:id="rId10"/>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2028" w:rsidRDefault="00C82028" w:rsidP="00A66B18">
      <w:pPr>
        <w:spacing w:before="0" w:after="0"/>
      </w:pPr>
      <w:r>
        <w:separator/>
      </w:r>
    </w:p>
  </w:endnote>
  <w:endnote w:type="continuationSeparator" w:id="0">
    <w:p w:rsidR="00C82028" w:rsidRDefault="00C82028"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Goudy Old Style">
    <w:panose1 w:val="0202050205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2028" w:rsidRDefault="00C82028" w:rsidP="00A66B18">
      <w:pPr>
        <w:spacing w:before="0" w:after="0"/>
      </w:pPr>
      <w:r>
        <w:separator/>
      </w:r>
    </w:p>
  </w:footnote>
  <w:footnote w:type="continuationSeparator" w:id="0">
    <w:p w:rsidR="00C82028" w:rsidRDefault="00C82028"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B18" w:rsidRDefault="00A66B18">
    <w:pPr>
      <w:pStyle w:val="Header"/>
    </w:pPr>
    <w:r w:rsidRPr="0041428F">
      <w:rPr>
        <w:noProof/>
        <w:lang w:eastAsia="en-US"/>
      </w:rPr>
      <mc:AlternateContent>
        <mc:Choice Requires="wpg">
          <w:drawing>
            <wp:anchor distT="0" distB="0" distL="114300" distR="114300" simplePos="0" relativeHeight="251659264" behindDoc="1" locked="0" layoutInCell="1" allowOverlap="1" wp14:anchorId="7CFC25F5" wp14:editId="7B1CE8C3">
              <wp:simplePos x="0" y="0"/>
              <wp:positionH relativeFrom="column">
                <wp:posOffset>-457200</wp:posOffset>
              </wp:positionH>
              <wp:positionV relativeFrom="paragraph">
                <wp:posOffset>-457200</wp:posOffset>
              </wp:positionV>
              <wp:extent cx="8248650" cy="3030070"/>
              <wp:effectExtent l="0" t="0" r="0" b="0"/>
              <wp:wrapNone/>
              <wp:docPr id="19"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BDCF6C2" id="Graphic 17" o:spid="_x0000_s1026" alt="Curved accent shapes that collectively build the header design" style="position:absolute;margin-left:-36pt;margin-top:-36pt;width:649.5pt;height:238.6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30B87"/>
    <w:multiLevelType w:val="hybridMultilevel"/>
    <w:tmpl w:val="D8000DE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792F16"/>
    <w:multiLevelType w:val="hybridMultilevel"/>
    <w:tmpl w:val="5C4C4F9A"/>
    <w:lvl w:ilvl="0" w:tplc="0409000D">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D7703EA"/>
    <w:multiLevelType w:val="hybridMultilevel"/>
    <w:tmpl w:val="BF62B54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8771061"/>
    <w:multiLevelType w:val="hybridMultilevel"/>
    <w:tmpl w:val="9F8E89D2"/>
    <w:lvl w:ilvl="0" w:tplc="19EE046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8EF20F5"/>
    <w:multiLevelType w:val="hybridMultilevel"/>
    <w:tmpl w:val="2A4886F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97B0D4D"/>
    <w:multiLevelType w:val="hybridMultilevel"/>
    <w:tmpl w:val="EBBAC71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E260196"/>
    <w:multiLevelType w:val="hybridMultilevel"/>
    <w:tmpl w:val="20408BE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D8E"/>
    <w:rsid w:val="00031AE8"/>
    <w:rsid w:val="0003735A"/>
    <w:rsid w:val="00041FCC"/>
    <w:rsid w:val="00083BAA"/>
    <w:rsid w:val="00086D74"/>
    <w:rsid w:val="000A0EE9"/>
    <w:rsid w:val="000F52F7"/>
    <w:rsid w:val="0010680C"/>
    <w:rsid w:val="00117D8E"/>
    <w:rsid w:val="001227F5"/>
    <w:rsid w:val="001766D6"/>
    <w:rsid w:val="00195546"/>
    <w:rsid w:val="001E2320"/>
    <w:rsid w:val="0021442C"/>
    <w:rsid w:val="00214E28"/>
    <w:rsid w:val="00240B12"/>
    <w:rsid w:val="00352B81"/>
    <w:rsid w:val="003A0150"/>
    <w:rsid w:val="003E24DF"/>
    <w:rsid w:val="0041428F"/>
    <w:rsid w:val="00414DC2"/>
    <w:rsid w:val="004A2B0D"/>
    <w:rsid w:val="004C0697"/>
    <w:rsid w:val="005C2210"/>
    <w:rsid w:val="005F03E9"/>
    <w:rsid w:val="00615018"/>
    <w:rsid w:val="0062123A"/>
    <w:rsid w:val="00646E75"/>
    <w:rsid w:val="00650028"/>
    <w:rsid w:val="006B3AFF"/>
    <w:rsid w:val="006E6F71"/>
    <w:rsid w:val="006F4562"/>
    <w:rsid w:val="006F5542"/>
    <w:rsid w:val="006F5D3C"/>
    <w:rsid w:val="006F6F10"/>
    <w:rsid w:val="00783E79"/>
    <w:rsid w:val="007A66E7"/>
    <w:rsid w:val="007B5AE8"/>
    <w:rsid w:val="007C4E3B"/>
    <w:rsid w:val="007D68DC"/>
    <w:rsid w:val="007E7F36"/>
    <w:rsid w:val="007F5192"/>
    <w:rsid w:val="00802CB1"/>
    <w:rsid w:val="00874509"/>
    <w:rsid w:val="008D412E"/>
    <w:rsid w:val="00946C09"/>
    <w:rsid w:val="009477FB"/>
    <w:rsid w:val="00965D21"/>
    <w:rsid w:val="009D6E13"/>
    <w:rsid w:val="009E3BF4"/>
    <w:rsid w:val="009F7F5F"/>
    <w:rsid w:val="00A010A2"/>
    <w:rsid w:val="00A04FE6"/>
    <w:rsid w:val="00A66B18"/>
    <w:rsid w:val="00A6783B"/>
    <w:rsid w:val="00A75DD8"/>
    <w:rsid w:val="00A96CF8"/>
    <w:rsid w:val="00AE1388"/>
    <w:rsid w:val="00AF3982"/>
    <w:rsid w:val="00B50294"/>
    <w:rsid w:val="00B57D6E"/>
    <w:rsid w:val="00B6277E"/>
    <w:rsid w:val="00B826AB"/>
    <w:rsid w:val="00BB3942"/>
    <w:rsid w:val="00BD4A1A"/>
    <w:rsid w:val="00BE021F"/>
    <w:rsid w:val="00BF48CA"/>
    <w:rsid w:val="00C13E1D"/>
    <w:rsid w:val="00C1407E"/>
    <w:rsid w:val="00C21E6E"/>
    <w:rsid w:val="00C34221"/>
    <w:rsid w:val="00C47EC7"/>
    <w:rsid w:val="00C701F7"/>
    <w:rsid w:val="00C70786"/>
    <w:rsid w:val="00C82028"/>
    <w:rsid w:val="00CD6C1A"/>
    <w:rsid w:val="00D41084"/>
    <w:rsid w:val="00D4510B"/>
    <w:rsid w:val="00D66593"/>
    <w:rsid w:val="00D97CCD"/>
    <w:rsid w:val="00DB7E39"/>
    <w:rsid w:val="00DC2D8D"/>
    <w:rsid w:val="00DE6DA2"/>
    <w:rsid w:val="00DE756C"/>
    <w:rsid w:val="00DF2D30"/>
    <w:rsid w:val="00DF4E3A"/>
    <w:rsid w:val="00E053DD"/>
    <w:rsid w:val="00E21240"/>
    <w:rsid w:val="00E30423"/>
    <w:rsid w:val="00E3777C"/>
    <w:rsid w:val="00E55D74"/>
    <w:rsid w:val="00E6540C"/>
    <w:rsid w:val="00E81E2A"/>
    <w:rsid w:val="00E878B2"/>
    <w:rsid w:val="00EC734C"/>
    <w:rsid w:val="00EE0952"/>
    <w:rsid w:val="00F407B6"/>
    <w:rsid w:val="00F9540D"/>
    <w:rsid w:val="00F97ADF"/>
    <w:rsid w:val="00FA1703"/>
    <w:rsid w:val="00FB6625"/>
    <w:rsid w:val="00FC4207"/>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B11D97"/>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240"/>
    <w:pPr>
      <w:spacing w:before="40" w:after="360"/>
      <w:ind w:left="720" w:right="720"/>
    </w:pPr>
    <w:rPr>
      <w:rFonts w:eastAsiaTheme="minorHAnsi"/>
      <w:kern w:val="20"/>
      <w:szCs w:val="20"/>
    </w:rPr>
  </w:style>
  <w:style w:type="paragraph" w:styleId="Heading1">
    <w:name w:val="heading 1"/>
    <w:basedOn w:val="Recipient"/>
    <w:next w:val="Normal"/>
    <w:link w:val="Heading1Char"/>
    <w:uiPriority w:val="8"/>
    <w:qFormat/>
    <w:rsid w:val="007E7F36"/>
    <w:pPr>
      <w:outlineLvl w:val="0"/>
    </w:pPr>
    <w:rPr>
      <w:rFonts w:asciiTheme="majorHAnsi" w:hAnsiTheme="majorHAnsi"/>
      <w:color w:val="17406D" w:themeColor="text2"/>
      <w:sz w:val="32"/>
    </w:rPr>
  </w:style>
  <w:style w:type="paragraph" w:styleId="Heading2">
    <w:name w:val="heading 2"/>
    <w:basedOn w:val="Normal"/>
    <w:next w:val="Normal"/>
    <w:link w:val="Heading2Char"/>
    <w:uiPriority w:val="9"/>
    <w:qFormat/>
    <w:rsid w:val="00E21240"/>
    <w:pPr>
      <w:keepNext/>
      <w:keepLines/>
      <w:spacing w:before="360" w:after="0"/>
      <w:outlineLvl w:val="1"/>
    </w:pPr>
    <w:rPr>
      <w:rFonts w:asciiTheme="majorHAnsi" w:eastAsiaTheme="majorEastAsia" w:hAnsiTheme="majorHAnsi" w:cstheme="majorBidi"/>
      <w:color w:val="112F5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7E7F36"/>
    <w:rPr>
      <w:rFonts w:asciiTheme="majorHAnsi" w:eastAsiaTheme="minorHAnsi" w:hAnsiTheme="majorHAnsi"/>
      <w:b/>
      <w:bCs/>
      <w:color w:val="17406D" w:themeColor="text2"/>
      <w:kern w:val="20"/>
      <w:sz w:val="32"/>
      <w:szCs w:val="20"/>
    </w:rPr>
  </w:style>
  <w:style w:type="paragraph" w:customStyle="1" w:styleId="Recipient">
    <w:name w:val="Recipient"/>
    <w:basedOn w:val="Normal"/>
    <w:uiPriority w:val="3"/>
    <w:semiHidden/>
    <w:qFormat/>
    <w:rsid w:val="00A66B18"/>
    <w:pPr>
      <w:spacing w:before="840" w:after="40"/>
    </w:pPr>
    <w:rPr>
      <w:b/>
      <w:bCs/>
      <w:color w:val="000000" w:themeColor="text1"/>
    </w:rPr>
  </w:style>
  <w:style w:type="paragraph" w:styleId="Salutation">
    <w:name w:val="Salutation"/>
    <w:basedOn w:val="Normal"/>
    <w:link w:val="SalutationChar"/>
    <w:uiPriority w:val="4"/>
    <w:semiHidden/>
    <w:qFormat/>
    <w:rsid w:val="00A66B18"/>
    <w:pPr>
      <w:spacing w:before="720"/>
    </w:pPr>
  </w:style>
  <w:style w:type="character" w:customStyle="1" w:styleId="SalutationChar">
    <w:name w:val="Salutation Char"/>
    <w:basedOn w:val="DefaultParagraphFont"/>
    <w:link w:val="Salutation"/>
    <w:uiPriority w:val="4"/>
    <w:semiHidden/>
    <w:rsid w:val="007E7F36"/>
    <w:rPr>
      <w:rFonts w:eastAsiaTheme="minorHAnsi"/>
      <w:color w:val="595959" w:themeColor="text1" w:themeTint="A6"/>
      <w:kern w:val="20"/>
      <w:szCs w:val="20"/>
    </w:rPr>
  </w:style>
  <w:style w:type="paragraph" w:styleId="Closing">
    <w:name w:val="Closing"/>
    <w:basedOn w:val="Normal"/>
    <w:next w:val="Signature"/>
    <w:link w:val="ClosingChar"/>
    <w:uiPriority w:val="6"/>
    <w:semiHidden/>
    <w:qFormat/>
    <w:rsid w:val="00A6783B"/>
    <w:pPr>
      <w:spacing w:before="480" w:after="960"/>
    </w:pPr>
  </w:style>
  <w:style w:type="character" w:customStyle="1" w:styleId="ClosingChar">
    <w:name w:val="Closing Char"/>
    <w:basedOn w:val="DefaultParagraphFont"/>
    <w:link w:val="Closing"/>
    <w:uiPriority w:val="6"/>
    <w:semiHidden/>
    <w:rsid w:val="007E7F36"/>
    <w:rPr>
      <w:rFonts w:eastAsiaTheme="minorHAnsi"/>
      <w:color w:val="595959" w:themeColor="text1" w:themeTint="A6"/>
      <w:kern w:val="20"/>
      <w:szCs w:val="20"/>
    </w:rPr>
  </w:style>
  <w:style w:type="paragraph" w:styleId="Signature">
    <w:name w:val="Signature"/>
    <w:basedOn w:val="Normal"/>
    <w:link w:val="SignatureChar"/>
    <w:uiPriority w:val="7"/>
    <w:semiHidden/>
    <w:qFormat/>
    <w:rsid w:val="00A6783B"/>
    <w:pPr>
      <w:contextualSpacing/>
    </w:pPr>
    <w:rPr>
      <w:b/>
      <w:bCs/>
      <w:color w:val="17406D" w:themeColor="accent1"/>
    </w:rPr>
  </w:style>
  <w:style w:type="character" w:customStyle="1" w:styleId="SignatureChar">
    <w:name w:val="Signature Char"/>
    <w:basedOn w:val="DefaultParagraphFont"/>
    <w:link w:val="Signature"/>
    <w:uiPriority w:val="7"/>
    <w:semiHidden/>
    <w:rsid w:val="007E7F36"/>
    <w:rPr>
      <w:rFonts w:eastAsiaTheme="minorHAnsi"/>
      <w:b/>
      <w:bCs/>
      <w:color w:val="17406D" w:themeColor="accent1"/>
      <w:kern w:val="20"/>
      <w:szCs w:val="20"/>
    </w:rPr>
  </w:style>
  <w:style w:type="paragraph" w:styleId="Header">
    <w:name w:val="header"/>
    <w:basedOn w:val="Normal"/>
    <w:link w:val="HeaderChar"/>
    <w:uiPriority w:val="99"/>
    <w:semiHidden/>
    <w:rsid w:val="003E24DF"/>
    <w:pPr>
      <w:spacing w:after="0"/>
      <w:jc w:val="right"/>
    </w:pPr>
  </w:style>
  <w:style w:type="character" w:customStyle="1" w:styleId="HeaderChar">
    <w:name w:val="Header Char"/>
    <w:basedOn w:val="DefaultParagraphFont"/>
    <w:link w:val="Header"/>
    <w:uiPriority w:val="99"/>
    <w:semiHidden/>
    <w:rsid w:val="007E7F36"/>
    <w:rPr>
      <w:rFonts w:eastAsiaTheme="minorHAnsi"/>
      <w:color w:val="595959" w:themeColor="text1" w:themeTint="A6"/>
      <w:kern w:val="20"/>
      <w:szCs w:val="20"/>
    </w:rPr>
  </w:style>
  <w:style w:type="character" w:styleId="Strong">
    <w:name w:val="Strong"/>
    <w:basedOn w:val="DefaultParagraphFont"/>
    <w:uiPriority w:val="1"/>
    <w:semiHidden/>
    <w:rsid w:val="003E24DF"/>
    <w:rPr>
      <w:b/>
      <w:bCs/>
    </w:rPr>
  </w:style>
  <w:style w:type="paragraph" w:customStyle="1" w:styleId="ContactInfo">
    <w:name w:val="Contact Info"/>
    <w:basedOn w:val="Normal"/>
    <w:uiPriority w:val="1"/>
    <w:qFormat/>
    <w:rsid w:val="007E7F36"/>
    <w:pPr>
      <w:spacing w:before="0" w:after="0"/>
      <w:ind w:left="0" w:right="0"/>
    </w:pPr>
    <w:rPr>
      <w:color w:val="FFFFFF" w:themeColor="background1"/>
    </w:rPr>
  </w:style>
  <w:style w:type="character" w:customStyle="1" w:styleId="Heading2Char">
    <w:name w:val="Heading 2 Char"/>
    <w:basedOn w:val="DefaultParagraphFont"/>
    <w:link w:val="Heading2"/>
    <w:uiPriority w:val="9"/>
    <w:rsid w:val="00E21240"/>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semiHidden/>
    <w:rsid w:val="00A66B18"/>
    <w:pPr>
      <w:tabs>
        <w:tab w:val="center" w:pos="4680"/>
        <w:tab w:val="right" w:pos="9360"/>
      </w:tabs>
      <w:spacing w:before="0" w:after="0"/>
    </w:pPr>
  </w:style>
  <w:style w:type="character" w:customStyle="1" w:styleId="FooterChar">
    <w:name w:val="Footer Char"/>
    <w:basedOn w:val="DefaultParagraphFont"/>
    <w:link w:val="Footer"/>
    <w:uiPriority w:val="99"/>
    <w:semiHidden/>
    <w:rsid w:val="007E7F36"/>
    <w:rPr>
      <w:rFonts w:eastAsiaTheme="minorHAnsi"/>
      <w:color w:val="595959" w:themeColor="text1" w:themeTint="A6"/>
      <w:kern w:val="20"/>
      <w:szCs w:val="20"/>
    </w:rPr>
  </w:style>
  <w:style w:type="paragraph" w:styleId="Title">
    <w:name w:val="Title"/>
    <w:basedOn w:val="Normal"/>
    <w:next w:val="Normal"/>
    <w:link w:val="TitleChar"/>
    <w:uiPriority w:val="10"/>
    <w:qFormat/>
    <w:rsid w:val="007E7F36"/>
    <w:pPr>
      <w:spacing w:before="0" w:after="0"/>
      <w:contextualSpacing/>
    </w:pPr>
    <w:rPr>
      <w:rFonts w:asciiTheme="majorHAnsi" w:eastAsiaTheme="majorEastAsia" w:hAnsiTheme="majorHAnsi" w:cstheme="majorBidi"/>
      <w:caps/>
      <w:color w:val="FFFFFF" w:themeColor="background1"/>
      <w:spacing w:val="-10"/>
      <w:kern w:val="28"/>
      <w:sz w:val="52"/>
      <w:szCs w:val="56"/>
    </w:rPr>
  </w:style>
  <w:style w:type="character" w:customStyle="1" w:styleId="TitleChar">
    <w:name w:val="Title Char"/>
    <w:basedOn w:val="DefaultParagraphFont"/>
    <w:link w:val="Title"/>
    <w:uiPriority w:val="10"/>
    <w:rsid w:val="007E7F36"/>
    <w:rPr>
      <w:rFonts w:asciiTheme="majorHAnsi" w:eastAsiaTheme="majorEastAsia" w:hAnsiTheme="majorHAnsi" w:cstheme="majorBidi"/>
      <w:caps/>
      <w:color w:val="FFFFFF" w:themeColor="background1"/>
      <w:spacing w:val="-10"/>
      <w:kern w:val="28"/>
      <w:sz w:val="52"/>
      <w:szCs w:val="56"/>
    </w:rPr>
  </w:style>
  <w:style w:type="paragraph" w:customStyle="1" w:styleId="MeetingInfo">
    <w:name w:val="Meeting Info"/>
    <w:basedOn w:val="Normal"/>
    <w:qFormat/>
    <w:rsid w:val="007E7F36"/>
    <w:pPr>
      <w:spacing w:after="0"/>
      <w:ind w:right="0"/>
    </w:pPr>
    <w:rPr>
      <w:color w:val="FFFFFF" w:themeColor="background1"/>
    </w:rPr>
  </w:style>
  <w:style w:type="table" w:styleId="TableGrid">
    <w:name w:val="Table Grid"/>
    <w:basedOn w:val="TableNormal"/>
    <w:uiPriority w:val="39"/>
    <w:rsid w:val="007E7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etingTimes">
    <w:name w:val="Meeting Times"/>
    <w:basedOn w:val="Normal"/>
    <w:qFormat/>
    <w:rsid w:val="007E7F36"/>
    <w:pPr>
      <w:spacing w:before="120" w:after="0"/>
      <w:ind w:left="0" w:right="0"/>
    </w:pPr>
    <w:rPr>
      <w:b/>
    </w:rPr>
  </w:style>
  <w:style w:type="paragraph" w:customStyle="1" w:styleId="ItemDescription">
    <w:name w:val="Item Description"/>
    <w:basedOn w:val="Normal"/>
    <w:qFormat/>
    <w:rsid w:val="00E21240"/>
    <w:pPr>
      <w:spacing w:after="120"/>
      <w:ind w:left="0" w:right="360"/>
    </w:pPr>
  </w:style>
  <w:style w:type="paragraph" w:customStyle="1" w:styleId="Location">
    <w:name w:val="Location"/>
    <w:basedOn w:val="Normal"/>
    <w:qFormat/>
    <w:rsid w:val="00E21240"/>
    <w:pPr>
      <w:spacing w:after="120"/>
      <w:ind w:left="0" w:right="0"/>
    </w:pPr>
  </w:style>
  <w:style w:type="paragraph" w:styleId="ListParagraph">
    <w:name w:val="List Paragraph"/>
    <w:basedOn w:val="Normal"/>
    <w:uiPriority w:val="34"/>
    <w:semiHidden/>
    <w:rsid w:val="00117D8E"/>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9440109">
      <w:bodyDiv w:val="1"/>
      <w:marLeft w:val="0"/>
      <w:marRight w:val="0"/>
      <w:marTop w:val="0"/>
      <w:marBottom w:val="0"/>
      <w:divBdr>
        <w:top w:val="none" w:sz="0" w:space="0" w:color="auto"/>
        <w:left w:val="none" w:sz="0" w:space="0" w:color="auto"/>
        <w:bottom w:val="none" w:sz="0" w:space="0" w:color="auto"/>
        <w:right w:val="none" w:sz="0" w:space="0" w:color="auto"/>
      </w:divBdr>
    </w:div>
    <w:div w:id="1129125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heshta\AppData\Roaming\Microsoft\Templates\Blue%20curve%20meeting%20agenda.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9" ma:contentTypeDescription="Create a new document." ma:contentTypeScope="" ma:versionID="76e25e1730b4532ab1d5e5b131a96a5a">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d1e9281a84c4949647088091c718de3"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27F3CA20-5551-4398-954E-135375D1A2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107847C-DB17-41AF-B3F8-A12FC97D3A4B}">
  <ds:schemaRefs>
    <ds:schemaRef ds:uri="http://schemas.microsoft.com/sharepoint/v3/contenttype/forms"/>
  </ds:schemaRefs>
</ds:datastoreItem>
</file>

<file path=customXml/itemProps3.xml><?xml version="1.0" encoding="utf-8"?>
<ds:datastoreItem xmlns:ds="http://schemas.openxmlformats.org/officeDocument/2006/customXml" ds:itemID="{CC08A579-C47E-48D8-BAD9-ACFAB83DC98C}">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Blue curve meeting agenda</Template>
  <TotalTime>0</TotalTime>
  <Pages>1</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2020-10-27T11:03:00Z</dcterms:created>
  <dcterms:modified xsi:type="dcterms:W3CDTF">2020-10-29T09:18:00Z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