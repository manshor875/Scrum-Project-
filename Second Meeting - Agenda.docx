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117D8E" w:rsidRDefault="00A776CC" w:rsidP="00A776CC">
            <w:pPr>
              <w:pStyle w:val="Title"/>
              <w:ind w:left="0"/>
              <w:rPr>
                <w:rFonts w:ascii="Goudy Old Style" w:hAnsi="Goudy Old Style"/>
                <w:sz w:val="48"/>
              </w:rPr>
            </w:pPr>
            <w:r>
              <w:rPr>
                <w:rFonts w:ascii="Goudy Old Style" w:hAnsi="Goudy Old Style"/>
                <w:sz w:val="48"/>
              </w:rPr>
              <w:t>second meeting</w:t>
            </w:r>
            <w:bookmarkStart w:id="0" w:name="_GoBack"/>
            <w:bookmarkEnd w:id="0"/>
            <w:r w:rsidR="003F3625">
              <w:rPr>
                <w:rFonts w:ascii="Goudy Old Style" w:hAnsi="Goudy Old Style"/>
                <w:sz w:val="48"/>
              </w:rPr>
              <w:t xml:space="preserve"> -</w:t>
            </w:r>
            <w:r w:rsidR="007E7F36" w:rsidRPr="00117D8E">
              <w:rPr>
                <w:rFonts w:ascii="Goudy Old Style" w:hAnsi="Goudy Old Style"/>
                <w:sz w:val="48"/>
              </w:rPr>
              <w:t xml:space="preserve"> </w:t>
            </w:r>
            <w:r w:rsidR="00FB6625" w:rsidRPr="00FB6625">
              <w:rPr>
                <w:rFonts w:ascii="Goudy Old Style" w:hAnsi="Goudy Old Style"/>
                <w:b/>
                <w:sz w:val="48"/>
              </w:rPr>
              <w:t>Agenda</w:t>
            </w:r>
          </w:p>
        </w:tc>
      </w:tr>
      <w:tr w:rsidR="007E7F36" w:rsidRPr="0041428F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Location: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On-Line Group Call via Facebook Messenger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Date: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October 2,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Time: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Style w:val="Strong"/>
                <w:rFonts w:ascii="Goudy Old Style" w:hAnsi="Goudy Old Style" w:cs="Arial"/>
                <w:b w:val="0"/>
                <w:bCs w:val="0"/>
              </w:rPr>
              <w:t>10:00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B826AB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Facilitator</w:t>
            </w:r>
            <w:r w:rsidR="00117D8E" w:rsidRPr="00117D8E">
              <w:rPr>
                <w:rFonts w:ascii="Goudy Old Style" w:hAnsi="Goudy Old Style" w:cs="Arial"/>
              </w:rPr>
              <w:t>(s)</w:t>
            </w:r>
            <w:r w:rsidRPr="00117D8E">
              <w:rPr>
                <w:rFonts w:ascii="Goudy Old Style" w:hAnsi="Goudy Old Style" w:cs="Arial"/>
              </w:rPr>
              <w:t>:</w:t>
            </w:r>
          </w:p>
        </w:tc>
        <w:tc>
          <w:tcPr>
            <w:tcW w:w="5760" w:type="dxa"/>
          </w:tcPr>
          <w:p w:rsid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Masha</w:t>
            </w:r>
            <w:r>
              <w:rPr>
                <w:rFonts w:ascii="Goudy Old Style" w:hAnsi="Goudy Old Style" w:cs="Arial"/>
              </w:rPr>
              <w:t>ll A</w:t>
            </w:r>
            <w:r w:rsidRPr="00117D8E">
              <w:rPr>
                <w:rFonts w:ascii="Goudy Old Style" w:hAnsi="Goudy Old Style" w:cs="Arial"/>
              </w:rPr>
              <w:t>deel and Baheshta Abed</w:t>
            </w:r>
          </w:p>
          <w:p w:rsidR="00BB3942" w:rsidRPr="00117D8E" w:rsidRDefault="00BB3942" w:rsidP="00117D8E">
            <w:pPr>
              <w:pStyle w:val="ContactInfo"/>
              <w:rPr>
                <w:rFonts w:ascii="Goudy Old Style" w:hAnsi="Goudy Old Style" w:cs="Arial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Default="00B826AB" w:rsidP="00B826AB">
      <w:pPr>
        <w:pStyle w:val="Heading1"/>
        <w:spacing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</w:p>
    <w:p w:rsidR="00B826AB" w:rsidRDefault="00B826AB" w:rsidP="00EC734C">
      <w:pPr>
        <w:spacing w:after="0"/>
        <w:rPr>
          <w:rFonts w:ascii="Times New Roman" w:hAnsi="Times New Roman" w:cs="Times New Roman"/>
        </w:rPr>
      </w:pPr>
      <w:r w:rsidRPr="00B826AB">
        <w:rPr>
          <w:rFonts w:ascii="Times New Roman" w:hAnsi="Times New Roman" w:cs="Times New Roman"/>
        </w:rPr>
        <w:t>Sayed Manshour Sadat, Masuoma Tajik and Mahdi Alizada.</w:t>
      </w:r>
    </w:p>
    <w:p w:rsidR="00EC734C" w:rsidRPr="00EC734C" w:rsidRDefault="00EC734C" w:rsidP="00EC734C">
      <w:pPr>
        <w:spacing w:after="0"/>
        <w:rPr>
          <w:rFonts w:ascii="Times New Roman" w:hAnsi="Times New Roman" w:cs="Times New Roman"/>
        </w:rPr>
      </w:pPr>
    </w:p>
    <w:p w:rsidR="007E7F36" w:rsidRPr="00B826AB" w:rsidRDefault="00117D8E" w:rsidP="00B826AB">
      <w:pPr>
        <w:spacing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 w:rsidRPr="00B826AB">
        <w:rPr>
          <w:rFonts w:ascii="Times New Roman" w:hAnsi="Times New Roman" w:cs="Times New Roman"/>
          <w:b/>
          <w:bCs/>
          <w:color w:val="17406D" w:themeColor="text2"/>
          <w:sz w:val="32"/>
        </w:rPr>
        <w:t>Meeting Purpose:</w:t>
      </w:r>
    </w:p>
    <w:p w:rsidR="00B826AB" w:rsidRDefault="006F5542" w:rsidP="00B826A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accordance to the previous meeting,</w:t>
      </w:r>
      <w:r w:rsidR="006F4562" w:rsidRPr="006F4562">
        <w:rPr>
          <w:rFonts w:ascii="Times New Roman" w:hAnsi="Times New Roman" w:cs="Times New Roman"/>
        </w:rPr>
        <w:t xml:space="preserve"> this meeting was to clarify the </w:t>
      </w:r>
      <w:r w:rsidR="006F4562">
        <w:rPr>
          <w:rFonts w:ascii="Times New Roman" w:hAnsi="Times New Roman" w:cs="Times New Roman"/>
        </w:rPr>
        <w:t>exact r</w:t>
      </w:r>
      <w:r w:rsidR="006F4562" w:rsidRPr="006F4562">
        <w:rPr>
          <w:rFonts w:ascii="Times New Roman" w:hAnsi="Times New Roman" w:cs="Times New Roman"/>
        </w:rPr>
        <w:t xml:space="preserve">oles and responsibilities of all the members </w:t>
      </w:r>
      <w:r>
        <w:rPr>
          <w:rFonts w:ascii="Times New Roman" w:hAnsi="Times New Roman" w:cs="Times New Roman"/>
        </w:rPr>
        <w:t xml:space="preserve">of the Scrum Project. </w:t>
      </w:r>
    </w:p>
    <w:p w:rsidR="00FB6625" w:rsidRDefault="00FB6625" w:rsidP="00B826AB">
      <w:pPr>
        <w:spacing w:before="0" w:after="0"/>
        <w:rPr>
          <w:rFonts w:ascii="Times New Roman" w:hAnsi="Times New Roman" w:cs="Times New Roman"/>
        </w:rPr>
      </w:pPr>
    </w:p>
    <w:p w:rsidR="00FB6625" w:rsidRDefault="00C34221" w:rsidP="00FB6625">
      <w:pPr>
        <w:spacing w:before="0"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>
        <w:rPr>
          <w:rFonts w:ascii="Times New Roman" w:hAnsi="Times New Roman" w:cs="Times New Roman"/>
          <w:b/>
          <w:bCs/>
          <w:color w:val="17406D" w:themeColor="text2"/>
          <w:sz w:val="32"/>
        </w:rPr>
        <w:t>Deciding on the Projection Method, b</w:t>
      </w:r>
      <w:r w:rsidR="00117D8E" w:rsidRPr="006F4562">
        <w:rPr>
          <w:rFonts w:ascii="Times New Roman" w:hAnsi="Times New Roman" w:cs="Times New Roman"/>
          <w:b/>
          <w:bCs/>
          <w:color w:val="17406D" w:themeColor="text2"/>
          <w:sz w:val="32"/>
        </w:rPr>
        <w:t>elow are the responsibilities of the different members of the team:</w:t>
      </w:r>
    </w:p>
    <w:p w:rsidR="00FB6625" w:rsidRPr="006F4562" w:rsidRDefault="00FB6625" w:rsidP="00FB6625">
      <w:pPr>
        <w:spacing w:before="0"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</w:p>
    <w:p w:rsidR="00BB3942" w:rsidRPr="00B826AB" w:rsidRDefault="00117D8E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Product Owner: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identify and convey the product features, putting them into the Product Backlog and;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continually re-prioritizing and refining the list throughout the Sprints and;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deciding which should be at the top of the list for the next Sprint;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 xml:space="preserve">Will decide </w:t>
      </w:r>
      <w:r w:rsidR="00117D8E" w:rsidRPr="006F4562">
        <w:rPr>
          <w:rFonts w:ascii="Times New Roman" w:hAnsi="Times New Roman" w:cs="Times New Roman"/>
        </w:rPr>
        <w:t xml:space="preserve">the release </w:t>
      </w:r>
      <w:r w:rsidRPr="006F4562">
        <w:rPr>
          <w:rFonts w:ascii="Times New Roman" w:hAnsi="Times New Roman" w:cs="Times New Roman"/>
        </w:rPr>
        <w:t>date and the contents of the Product;</w:t>
      </w:r>
    </w:p>
    <w:p w:rsidR="00117D8E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either accept</w:t>
      </w:r>
      <w:r w:rsidR="00117D8E" w:rsidRPr="006F4562">
        <w:rPr>
          <w:rFonts w:ascii="Times New Roman" w:hAnsi="Times New Roman" w:cs="Times New Roman"/>
        </w:rPr>
        <w:t xml:space="preserve"> </w:t>
      </w:r>
      <w:r w:rsidRPr="006F4562">
        <w:rPr>
          <w:rFonts w:ascii="Times New Roman" w:hAnsi="Times New Roman" w:cs="Times New Roman"/>
        </w:rPr>
        <w:t>or reject product backlog item and give feedback accordingly.</w:t>
      </w:r>
    </w:p>
    <w:p w:rsidR="00BB3942" w:rsidRPr="006F4562" w:rsidRDefault="00BB3942" w:rsidP="00B826AB">
      <w:pPr>
        <w:pStyle w:val="ListParagraph"/>
        <w:spacing w:before="0" w:after="0"/>
        <w:ind w:left="1800"/>
        <w:jc w:val="both"/>
        <w:rPr>
          <w:rFonts w:ascii="Times New Roman" w:hAnsi="Times New Roman" w:cs="Times New Roman"/>
        </w:rPr>
      </w:pPr>
    </w:p>
    <w:p w:rsidR="00B826AB" w:rsidRDefault="00BB3942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Scrum Master</w:t>
      </w:r>
      <w:r w:rsidR="006F4562" w:rsidRPr="00B826AB">
        <w:rPr>
          <w:rFonts w:ascii="Times New Roman" w:hAnsi="Times New Roman" w:cs="Times New Roman"/>
          <w:b/>
        </w:rPr>
        <w:t>:</w:t>
      </w:r>
    </w:p>
    <w:p w:rsidR="00C47EC7" w:rsidRDefault="00BB3942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schedule and facilitate meetings when necessary</w:t>
      </w:r>
      <w:r w:rsidR="001227F5" w:rsidRPr="00C47EC7">
        <w:rPr>
          <w:rFonts w:ascii="Times New Roman" w:hAnsi="Times New Roman" w:cs="Times New Roman"/>
        </w:rPr>
        <w:t xml:space="preserve"> and record and document them accordingly; </w:t>
      </w:r>
    </w:p>
    <w:p w:rsidR="00D97CCD" w:rsidRPr="00C47EC7" w:rsidRDefault="00D97CCD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keep the Sprint Planners, Daily Scrums and Burnout charts up to date;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encourage self-organization from the team;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enable close cooperation across roles and functions;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addr</w:t>
      </w:r>
      <w:r w:rsidR="00650028">
        <w:rPr>
          <w:rFonts w:ascii="Times New Roman" w:hAnsi="Times New Roman" w:cs="Times New Roman"/>
        </w:rPr>
        <w:t>ess and resolve resource issues.</w:t>
      </w:r>
    </w:p>
    <w:p w:rsidR="001227F5" w:rsidRPr="006F4562" w:rsidRDefault="001227F5" w:rsidP="00B826AB">
      <w:pPr>
        <w:pStyle w:val="ListParagraph"/>
        <w:spacing w:before="0" w:after="0"/>
        <w:ind w:left="1440"/>
        <w:jc w:val="both"/>
        <w:rPr>
          <w:rFonts w:ascii="Times New Roman" w:hAnsi="Times New Roman" w:cs="Times New Roman"/>
        </w:rPr>
      </w:pPr>
    </w:p>
    <w:p w:rsidR="001227F5" w:rsidRPr="00B826AB" w:rsidRDefault="001227F5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Development Team</w:t>
      </w:r>
      <w:r w:rsidR="006F4562" w:rsidRPr="00B826AB">
        <w:rPr>
          <w:rFonts w:ascii="Times New Roman" w:hAnsi="Times New Roman" w:cs="Times New Roman"/>
          <w:b/>
        </w:rPr>
        <w:t>: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build the product that the Product Owner indicates;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include all the expertise necessary to deliver the potentially shippable product each in Sprint;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decide how many items to build in a Sprint, and how best to accomplish that goal.</w:t>
      </w:r>
    </w:p>
    <w:p w:rsidR="00A66B18" w:rsidRDefault="001227F5" w:rsidP="00C47EC7">
      <w:pPr>
        <w:pStyle w:val="ListParagraph"/>
        <w:spacing w:before="0" w:after="0"/>
        <w:ind w:left="108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 xml:space="preserve">The Development Team is a cross functional, small and self-organizing team which owns the collective responsibility of developing, testing and releasing the Product increment; and because </w:t>
      </w:r>
      <w:r w:rsidR="006F4562" w:rsidRPr="006F4562">
        <w:rPr>
          <w:rFonts w:ascii="Times New Roman" w:hAnsi="Times New Roman" w:cs="Times New Roman"/>
        </w:rPr>
        <w:t>all the decisions of this team are taken collectively, they will not appoint a team lead.</w:t>
      </w:r>
    </w:p>
    <w:p w:rsidR="00FB6625" w:rsidRPr="00C47EC7" w:rsidRDefault="00FB6625" w:rsidP="00C47EC7">
      <w:pPr>
        <w:pStyle w:val="ListParagraph"/>
        <w:spacing w:before="0" w:after="0"/>
        <w:ind w:left="1080"/>
        <w:jc w:val="both"/>
        <w:rPr>
          <w:rFonts w:ascii="Times New Roman" w:hAnsi="Times New Roman" w:cs="Times New Roman"/>
        </w:rPr>
      </w:pPr>
    </w:p>
    <w:sectPr w:rsidR="00FB6625" w:rsidRPr="00C47EC7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B2" w:rsidRDefault="002225B2" w:rsidP="00A66B18">
      <w:pPr>
        <w:spacing w:before="0" w:after="0"/>
      </w:pPr>
      <w:r>
        <w:separator/>
      </w:r>
    </w:p>
  </w:endnote>
  <w:endnote w:type="continuationSeparator" w:id="0">
    <w:p w:rsidR="002225B2" w:rsidRDefault="002225B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B2" w:rsidRDefault="002225B2" w:rsidP="00A66B18">
      <w:pPr>
        <w:spacing w:before="0" w:after="0"/>
      </w:pPr>
      <w:r>
        <w:separator/>
      </w:r>
    </w:p>
  </w:footnote>
  <w:footnote w:type="continuationSeparator" w:id="0">
    <w:p w:rsidR="002225B2" w:rsidRDefault="002225B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83BAA"/>
    <w:rsid w:val="0010680C"/>
    <w:rsid w:val="00117D8E"/>
    <w:rsid w:val="001227F5"/>
    <w:rsid w:val="001766D6"/>
    <w:rsid w:val="00183564"/>
    <w:rsid w:val="001E2320"/>
    <w:rsid w:val="00214E28"/>
    <w:rsid w:val="002225B2"/>
    <w:rsid w:val="00352B81"/>
    <w:rsid w:val="003A0150"/>
    <w:rsid w:val="003E24DF"/>
    <w:rsid w:val="003F3625"/>
    <w:rsid w:val="0041428F"/>
    <w:rsid w:val="00414DC2"/>
    <w:rsid w:val="004A2B0D"/>
    <w:rsid w:val="005C2210"/>
    <w:rsid w:val="00615018"/>
    <w:rsid w:val="0062123A"/>
    <w:rsid w:val="00646E75"/>
    <w:rsid w:val="00650028"/>
    <w:rsid w:val="006F4562"/>
    <w:rsid w:val="006F5542"/>
    <w:rsid w:val="006F6F10"/>
    <w:rsid w:val="00783E79"/>
    <w:rsid w:val="007B5AE8"/>
    <w:rsid w:val="007E7F36"/>
    <w:rsid w:val="007F5192"/>
    <w:rsid w:val="008F6DD9"/>
    <w:rsid w:val="009D6E13"/>
    <w:rsid w:val="009E3BF4"/>
    <w:rsid w:val="00A66B18"/>
    <w:rsid w:val="00A6783B"/>
    <w:rsid w:val="00A776CC"/>
    <w:rsid w:val="00A96CF8"/>
    <w:rsid w:val="00AE1388"/>
    <w:rsid w:val="00AF3982"/>
    <w:rsid w:val="00B50294"/>
    <w:rsid w:val="00B57D6E"/>
    <w:rsid w:val="00B826AB"/>
    <w:rsid w:val="00BB3942"/>
    <w:rsid w:val="00BE021F"/>
    <w:rsid w:val="00C34221"/>
    <w:rsid w:val="00C47EC7"/>
    <w:rsid w:val="00C701F7"/>
    <w:rsid w:val="00C70786"/>
    <w:rsid w:val="00D41084"/>
    <w:rsid w:val="00D66593"/>
    <w:rsid w:val="00D97CCD"/>
    <w:rsid w:val="00DE6DA2"/>
    <w:rsid w:val="00DF2D30"/>
    <w:rsid w:val="00E21240"/>
    <w:rsid w:val="00E55D74"/>
    <w:rsid w:val="00E6540C"/>
    <w:rsid w:val="00E81E2A"/>
    <w:rsid w:val="00EC734C"/>
    <w:rsid w:val="00EE0952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76F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2020-10-10T07:03:00Z</dcterms:created>
  <dcterms:modified xsi:type="dcterms:W3CDTF">2020-10-11T11:00:00Z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