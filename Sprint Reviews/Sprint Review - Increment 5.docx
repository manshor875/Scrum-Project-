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6951" w:type="pct"/>
        <w:tblLayout w:type="fixed"/>
        <w:tblCellMar>
          <w:left w:w="0" w:type="dxa"/>
          <w:right w:w="0" w:type="dxa"/>
        </w:tblCellMar>
        <w:tblLook w:val="0600" w:firstRow="0" w:lastRow="0" w:firstColumn="0" w:lastColumn="0" w:noHBand="1" w:noVBand="1"/>
        <w:tblDescription w:val="Header layout table"/>
      </w:tblPr>
      <w:tblGrid>
        <w:gridCol w:w="2002"/>
        <w:gridCol w:w="8007"/>
        <w:gridCol w:w="5005"/>
      </w:tblGrid>
      <w:tr w:rsidR="00A66B18" w:rsidRPr="0041428F" w:rsidTr="00265367">
        <w:trPr>
          <w:trHeight w:val="270"/>
        </w:trPr>
        <w:tc>
          <w:tcPr>
            <w:tcW w:w="15014" w:type="dxa"/>
            <w:gridSpan w:val="3"/>
          </w:tcPr>
          <w:p w:rsidR="00A66B18" w:rsidRPr="00D760ED" w:rsidRDefault="00EA0C3D" w:rsidP="005A5E88">
            <w:pPr>
              <w:pStyle w:val="Title"/>
              <w:ind w:left="0"/>
              <w:rPr>
                <w:rFonts w:ascii="Goudy Old Style" w:hAnsi="Goudy Old Style"/>
                <w:sz w:val="34"/>
                <w:szCs w:val="34"/>
              </w:rPr>
            </w:pPr>
            <w:r w:rsidRPr="00D760ED">
              <w:rPr>
                <w:rFonts w:ascii="Goudy Old Style" w:hAnsi="Goudy Old Style"/>
                <w:sz w:val="34"/>
                <w:szCs w:val="34"/>
              </w:rPr>
              <w:t xml:space="preserve">Sprint review - </w:t>
            </w:r>
            <w:r w:rsidR="00B21C84" w:rsidRPr="00D760ED">
              <w:rPr>
                <w:rFonts w:ascii="Goudy Old Style" w:hAnsi="Goudy Old Style"/>
                <w:b/>
                <w:sz w:val="34"/>
                <w:szCs w:val="34"/>
              </w:rPr>
              <w:t xml:space="preserve">Increment </w:t>
            </w:r>
            <w:r w:rsidR="005A5E88">
              <w:rPr>
                <w:rFonts w:ascii="Goudy Old Style" w:hAnsi="Goudy Old Style"/>
                <w:b/>
                <w:sz w:val="34"/>
                <w:szCs w:val="34"/>
              </w:rPr>
              <w:t>Five</w:t>
            </w:r>
            <w:r w:rsidR="00265367" w:rsidRPr="00D760ED">
              <w:rPr>
                <w:rFonts w:ascii="Goudy Old Style" w:hAnsi="Goudy Old Style"/>
                <w:b/>
                <w:sz w:val="34"/>
                <w:szCs w:val="34"/>
              </w:rPr>
              <w:t xml:space="preserve"> </w:t>
            </w:r>
            <w:r w:rsidR="00B21C84" w:rsidRPr="00D760ED">
              <w:rPr>
                <w:rFonts w:ascii="Goudy Old Style" w:hAnsi="Goudy Old Style"/>
                <w:b/>
                <w:sz w:val="34"/>
                <w:szCs w:val="34"/>
              </w:rPr>
              <w:t>dELIVERY</w:t>
            </w:r>
            <w:r w:rsidR="007E7F36" w:rsidRPr="00D760ED">
              <w:rPr>
                <w:rFonts w:ascii="Goudy Old Style" w:hAnsi="Goudy Old Style"/>
                <w:sz w:val="34"/>
                <w:szCs w:val="34"/>
              </w:rPr>
              <w:t xml:space="preserve"> </w:t>
            </w:r>
          </w:p>
        </w:tc>
      </w:tr>
      <w:tr w:rsidR="007E7F36" w:rsidRPr="0041428F" w:rsidTr="00DA335B">
        <w:trPr>
          <w:trHeight w:val="1080"/>
        </w:trPr>
        <w:tc>
          <w:tcPr>
            <w:tcW w:w="15014" w:type="dxa"/>
            <w:gridSpan w:val="3"/>
            <w:vAlign w:val="bottom"/>
          </w:tcPr>
          <w:p w:rsidR="007E7F36" w:rsidRPr="00DA335B" w:rsidRDefault="007E7F36" w:rsidP="00A66B18">
            <w:pPr>
              <w:pStyle w:val="ContactInfo"/>
              <w:rPr>
                <w:sz w:val="28"/>
              </w:rPr>
            </w:pPr>
          </w:p>
          <w:p w:rsidR="00B21C84" w:rsidRPr="00DA335B" w:rsidRDefault="00B21C84" w:rsidP="00A66B18">
            <w:pPr>
              <w:pStyle w:val="ContactInfo"/>
              <w:rPr>
                <w:sz w:val="28"/>
              </w:rPr>
            </w:pPr>
          </w:p>
        </w:tc>
      </w:tr>
      <w:tr w:rsidR="007E7F36" w:rsidRPr="0041428F" w:rsidTr="00265367">
        <w:trPr>
          <w:trHeight w:val="492"/>
        </w:trPr>
        <w:tc>
          <w:tcPr>
            <w:tcW w:w="2002" w:type="dxa"/>
          </w:tcPr>
          <w:p w:rsidR="007E7F36" w:rsidRPr="00DA335B" w:rsidRDefault="007E7F36" w:rsidP="00117D8E">
            <w:pPr>
              <w:pStyle w:val="MeetingInfo"/>
              <w:ind w:left="0"/>
              <w:rPr>
                <w:rFonts w:ascii="Goudy Old Style" w:hAnsi="Goudy Old Style" w:cs="Arial"/>
                <w:b/>
                <w:sz w:val="28"/>
              </w:rPr>
            </w:pPr>
            <w:r w:rsidRPr="00DA335B">
              <w:rPr>
                <w:rFonts w:ascii="Goudy Old Style" w:hAnsi="Goudy Old Style" w:cs="Arial"/>
                <w:b/>
                <w:sz w:val="28"/>
              </w:rPr>
              <w:t>Location:</w:t>
            </w:r>
          </w:p>
        </w:tc>
        <w:tc>
          <w:tcPr>
            <w:tcW w:w="8007" w:type="dxa"/>
          </w:tcPr>
          <w:p w:rsidR="007E7F36" w:rsidRPr="00DA335B" w:rsidRDefault="00E14031" w:rsidP="00117D8E">
            <w:pPr>
              <w:pStyle w:val="ContactInfo"/>
              <w:rPr>
                <w:rFonts w:ascii="Goudy Old Style" w:hAnsi="Goudy Old Style" w:cs="Arial"/>
                <w:sz w:val="28"/>
              </w:rPr>
            </w:pPr>
            <w:r w:rsidRPr="00DA335B">
              <w:rPr>
                <w:rFonts w:ascii="Goudy Old Style" w:hAnsi="Goudy Old Style" w:cs="Arial"/>
                <w:sz w:val="28"/>
              </w:rPr>
              <w:t>Google Meets</w:t>
            </w:r>
          </w:p>
        </w:tc>
        <w:tc>
          <w:tcPr>
            <w:tcW w:w="5005" w:type="dxa"/>
            <w:vAlign w:val="bottom"/>
          </w:tcPr>
          <w:p w:rsidR="007E7F36" w:rsidRDefault="007E7F36" w:rsidP="00A66B18">
            <w:pPr>
              <w:pStyle w:val="ContactInfo"/>
            </w:pPr>
          </w:p>
        </w:tc>
      </w:tr>
      <w:tr w:rsidR="007E7F36" w:rsidRPr="0041428F" w:rsidTr="00265367">
        <w:trPr>
          <w:trHeight w:val="492"/>
        </w:trPr>
        <w:tc>
          <w:tcPr>
            <w:tcW w:w="2002" w:type="dxa"/>
          </w:tcPr>
          <w:p w:rsidR="007E7F36" w:rsidRPr="00DA335B" w:rsidRDefault="007E7F36" w:rsidP="00117D8E">
            <w:pPr>
              <w:pStyle w:val="MeetingInfo"/>
              <w:ind w:left="0"/>
              <w:rPr>
                <w:rFonts w:ascii="Goudy Old Style" w:hAnsi="Goudy Old Style" w:cs="Arial"/>
                <w:b/>
                <w:sz w:val="28"/>
              </w:rPr>
            </w:pPr>
            <w:r w:rsidRPr="00DA335B">
              <w:rPr>
                <w:rFonts w:ascii="Goudy Old Style" w:hAnsi="Goudy Old Style" w:cs="Arial"/>
                <w:b/>
                <w:sz w:val="28"/>
              </w:rPr>
              <w:t>Date:</w:t>
            </w:r>
          </w:p>
        </w:tc>
        <w:tc>
          <w:tcPr>
            <w:tcW w:w="8007" w:type="dxa"/>
          </w:tcPr>
          <w:p w:rsidR="007E7F36" w:rsidRPr="00DA335B" w:rsidRDefault="00117D8E" w:rsidP="00BF48CA">
            <w:pPr>
              <w:pStyle w:val="ContactInfo"/>
              <w:rPr>
                <w:rFonts w:ascii="Goudy Old Style" w:hAnsi="Goudy Old Style" w:cs="Arial"/>
                <w:sz w:val="28"/>
              </w:rPr>
            </w:pPr>
            <w:r w:rsidRPr="00DA335B">
              <w:rPr>
                <w:rFonts w:ascii="Goudy Old Style" w:hAnsi="Goudy Old Style" w:cs="Arial"/>
                <w:sz w:val="28"/>
              </w:rPr>
              <w:t xml:space="preserve">October </w:t>
            </w:r>
            <w:r w:rsidR="00E13E73">
              <w:rPr>
                <w:rFonts w:ascii="Goudy Old Style" w:hAnsi="Goudy Old Style" w:cs="Arial"/>
                <w:sz w:val="28"/>
              </w:rPr>
              <w:t>28</w:t>
            </w:r>
            <w:r w:rsidRPr="00DA335B">
              <w:rPr>
                <w:rFonts w:ascii="Goudy Old Style" w:hAnsi="Goudy Old Style" w:cs="Arial"/>
                <w:sz w:val="28"/>
              </w:rPr>
              <w:t>, 2020</w:t>
            </w:r>
          </w:p>
        </w:tc>
        <w:tc>
          <w:tcPr>
            <w:tcW w:w="5005" w:type="dxa"/>
            <w:vAlign w:val="bottom"/>
          </w:tcPr>
          <w:p w:rsidR="007E7F36" w:rsidRDefault="007E7F36" w:rsidP="00A66B18">
            <w:pPr>
              <w:pStyle w:val="ContactInfo"/>
            </w:pPr>
          </w:p>
        </w:tc>
      </w:tr>
      <w:tr w:rsidR="007E7F36" w:rsidRPr="0041428F" w:rsidTr="00265367">
        <w:trPr>
          <w:trHeight w:val="492"/>
        </w:trPr>
        <w:tc>
          <w:tcPr>
            <w:tcW w:w="2002" w:type="dxa"/>
          </w:tcPr>
          <w:p w:rsidR="007E7F36" w:rsidRPr="00DA335B" w:rsidRDefault="007E7F36" w:rsidP="00117D8E">
            <w:pPr>
              <w:pStyle w:val="MeetingInfo"/>
              <w:ind w:left="0"/>
              <w:rPr>
                <w:rFonts w:ascii="Goudy Old Style" w:hAnsi="Goudy Old Style" w:cs="Arial"/>
                <w:b/>
                <w:sz w:val="28"/>
              </w:rPr>
            </w:pPr>
            <w:r w:rsidRPr="00DA335B">
              <w:rPr>
                <w:rFonts w:ascii="Goudy Old Style" w:hAnsi="Goudy Old Style" w:cs="Arial"/>
                <w:b/>
                <w:sz w:val="28"/>
              </w:rPr>
              <w:t>Time:</w:t>
            </w:r>
          </w:p>
        </w:tc>
        <w:tc>
          <w:tcPr>
            <w:tcW w:w="8007" w:type="dxa"/>
          </w:tcPr>
          <w:p w:rsidR="007E7F36" w:rsidRPr="00DA335B" w:rsidRDefault="00E13E73" w:rsidP="00117D8E">
            <w:pPr>
              <w:pStyle w:val="ContactInfo"/>
              <w:rPr>
                <w:rFonts w:ascii="Goudy Old Style" w:hAnsi="Goudy Old Style" w:cs="Arial"/>
                <w:sz w:val="28"/>
              </w:rPr>
            </w:pPr>
            <w:r>
              <w:rPr>
                <w:rStyle w:val="Strong"/>
                <w:rFonts w:ascii="Goudy Old Style" w:hAnsi="Goudy Old Style" w:cs="Arial"/>
                <w:b w:val="0"/>
                <w:bCs w:val="0"/>
                <w:sz w:val="28"/>
              </w:rPr>
              <w:t>9</w:t>
            </w:r>
            <w:r w:rsidR="00117D8E" w:rsidRPr="00DA335B">
              <w:rPr>
                <w:rStyle w:val="Strong"/>
                <w:rFonts w:ascii="Goudy Old Style" w:hAnsi="Goudy Old Style" w:cs="Arial"/>
                <w:b w:val="0"/>
                <w:bCs w:val="0"/>
                <w:sz w:val="28"/>
              </w:rPr>
              <w:t>:00 PM</w:t>
            </w:r>
          </w:p>
        </w:tc>
        <w:tc>
          <w:tcPr>
            <w:tcW w:w="5005" w:type="dxa"/>
            <w:vAlign w:val="bottom"/>
          </w:tcPr>
          <w:p w:rsidR="007E7F36" w:rsidRDefault="007E7F36" w:rsidP="00A66B18">
            <w:pPr>
              <w:pStyle w:val="ContactInfo"/>
            </w:pPr>
          </w:p>
        </w:tc>
      </w:tr>
      <w:tr w:rsidR="007E7F36" w:rsidRPr="0041428F" w:rsidTr="00DA335B">
        <w:trPr>
          <w:trHeight w:val="774"/>
        </w:trPr>
        <w:tc>
          <w:tcPr>
            <w:tcW w:w="2002" w:type="dxa"/>
          </w:tcPr>
          <w:p w:rsidR="00B826AB" w:rsidRPr="00DA335B" w:rsidRDefault="007E7F36" w:rsidP="00117D8E">
            <w:pPr>
              <w:pStyle w:val="MeetingInfo"/>
              <w:ind w:left="0"/>
              <w:rPr>
                <w:rFonts w:ascii="Goudy Old Style" w:hAnsi="Goudy Old Style" w:cs="Arial"/>
                <w:b/>
                <w:sz w:val="28"/>
              </w:rPr>
            </w:pPr>
            <w:r w:rsidRPr="00DA335B">
              <w:rPr>
                <w:rFonts w:ascii="Goudy Old Style" w:hAnsi="Goudy Old Style" w:cs="Arial"/>
                <w:b/>
                <w:sz w:val="28"/>
              </w:rPr>
              <w:t>Facilitator:</w:t>
            </w:r>
          </w:p>
        </w:tc>
        <w:tc>
          <w:tcPr>
            <w:tcW w:w="8007" w:type="dxa"/>
          </w:tcPr>
          <w:p w:rsidR="00117D8E" w:rsidRPr="00DA335B" w:rsidRDefault="00117D8E" w:rsidP="00117D8E">
            <w:pPr>
              <w:pStyle w:val="ContactInfo"/>
              <w:rPr>
                <w:rFonts w:ascii="Goudy Old Style" w:hAnsi="Goudy Old Style" w:cs="Arial"/>
                <w:sz w:val="28"/>
              </w:rPr>
            </w:pPr>
            <w:proofErr w:type="spellStart"/>
            <w:r w:rsidRPr="00DA335B">
              <w:rPr>
                <w:rFonts w:ascii="Goudy Old Style" w:hAnsi="Goudy Old Style" w:cs="Arial"/>
                <w:sz w:val="28"/>
              </w:rPr>
              <w:t>Baheshta</w:t>
            </w:r>
            <w:proofErr w:type="spellEnd"/>
            <w:r w:rsidRPr="00DA335B">
              <w:rPr>
                <w:rFonts w:ascii="Goudy Old Style" w:hAnsi="Goudy Old Style" w:cs="Arial"/>
                <w:sz w:val="28"/>
              </w:rPr>
              <w:t xml:space="preserve"> Abed</w:t>
            </w:r>
          </w:p>
          <w:p w:rsidR="00BB3942" w:rsidRPr="00DA335B" w:rsidRDefault="00BB3942" w:rsidP="00117D8E">
            <w:pPr>
              <w:pStyle w:val="ContactInfo"/>
              <w:rPr>
                <w:rFonts w:ascii="Goudy Old Style" w:hAnsi="Goudy Old Style" w:cs="Arial"/>
                <w:sz w:val="28"/>
              </w:rPr>
            </w:pPr>
          </w:p>
        </w:tc>
        <w:tc>
          <w:tcPr>
            <w:tcW w:w="5005" w:type="dxa"/>
            <w:vAlign w:val="bottom"/>
          </w:tcPr>
          <w:p w:rsidR="007E7F36" w:rsidRDefault="007E7F36" w:rsidP="00A66B18">
            <w:pPr>
              <w:pStyle w:val="ContactInfo"/>
            </w:pPr>
          </w:p>
        </w:tc>
      </w:tr>
    </w:tbl>
    <w:p w:rsidR="00B826AB" w:rsidRPr="00DA335B" w:rsidRDefault="00B826AB" w:rsidP="00B21C84">
      <w:pPr>
        <w:pStyle w:val="Heading1"/>
        <w:spacing w:before="0" w:after="0"/>
        <w:ind w:left="0"/>
        <w:jc w:val="both"/>
        <w:rPr>
          <w:rFonts w:ascii="Times New Roman" w:hAnsi="Times New Roman" w:cs="Times New Roman"/>
          <w:sz w:val="26"/>
          <w:szCs w:val="26"/>
        </w:rPr>
      </w:pPr>
      <w:r w:rsidRPr="00DA335B">
        <w:rPr>
          <w:rFonts w:ascii="Times New Roman" w:hAnsi="Times New Roman" w:cs="Times New Roman"/>
          <w:sz w:val="26"/>
          <w:szCs w:val="26"/>
        </w:rPr>
        <w:t>Attendees:</w:t>
      </w:r>
    </w:p>
    <w:p w:rsidR="00B826AB" w:rsidRPr="00DA335B" w:rsidRDefault="00E1686C" w:rsidP="007D68DC">
      <w:pPr>
        <w:spacing w:after="0"/>
        <w:ind w:left="0"/>
        <w:jc w:val="both"/>
        <w:rPr>
          <w:rFonts w:ascii="Times New Roman" w:hAnsi="Times New Roman" w:cs="Times New Roman"/>
          <w:sz w:val="26"/>
          <w:szCs w:val="26"/>
        </w:rPr>
      </w:pPr>
      <w:proofErr w:type="spellStart"/>
      <w:r w:rsidRPr="00DA335B">
        <w:rPr>
          <w:rFonts w:ascii="Times New Roman" w:hAnsi="Times New Roman" w:cs="Times New Roman"/>
          <w:sz w:val="26"/>
          <w:szCs w:val="26"/>
        </w:rPr>
        <w:t>Mashall</w:t>
      </w:r>
      <w:proofErr w:type="spellEnd"/>
      <w:r w:rsidRPr="00DA335B">
        <w:rPr>
          <w:rFonts w:ascii="Times New Roman" w:hAnsi="Times New Roman" w:cs="Times New Roman"/>
          <w:sz w:val="26"/>
          <w:szCs w:val="26"/>
        </w:rPr>
        <w:t xml:space="preserve"> </w:t>
      </w:r>
      <w:proofErr w:type="spellStart"/>
      <w:r w:rsidRPr="00DA335B">
        <w:rPr>
          <w:rFonts w:ascii="Times New Roman" w:hAnsi="Times New Roman" w:cs="Times New Roman"/>
          <w:sz w:val="26"/>
          <w:szCs w:val="26"/>
        </w:rPr>
        <w:t>Addeel</w:t>
      </w:r>
      <w:proofErr w:type="spellEnd"/>
      <w:r w:rsidRPr="00DA335B">
        <w:rPr>
          <w:rFonts w:ascii="Times New Roman" w:hAnsi="Times New Roman" w:cs="Times New Roman"/>
          <w:sz w:val="26"/>
          <w:szCs w:val="26"/>
        </w:rPr>
        <w:t xml:space="preserve">, </w:t>
      </w:r>
      <w:r w:rsidR="00B826AB" w:rsidRPr="00DA335B">
        <w:rPr>
          <w:rFonts w:ascii="Times New Roman" w:hAnsi="Times New Roman" w:cs="Times New Roman"/>
          <w:sz w:val="26"/>
          <w:szCs w:val="26"/>
        </w:rPr>
        <w:t xml:space="preserve">Sayed </w:t>
      </w:r>
      <w:proofErr w:type="spellStart"/>
      <w:r w:rsidR="00B826AB" w:rsidRPr="00DA335B">
        <w:rPr>
          <w:rFonts w:ascii="Times New Roman" w:hAnsi="Times New Roman" w:cs="Times New Roman"/>
          <w:sz w:val="26"/>
          <w:szCs w:val="26"/>
        </w:rPr>
        <w:t>Manshour</w:t>
      </w:r>
      <w:proofErr w:type="spellEnd"/>
      <w:r w:rsidR="00B826AB" w:rsidRPr="00DA335B">
        <w:rPr>
          <w:rFonts w:ascii="Times New Roman" w:hAnsi="Times New Roman" w:cs="Times New Roman"/>
          <w:sz w:val="26"/>
          <w:szCs w:val="26"/>
        </w:rPr>
        <w:t xml:space="preserve"> Sadat, </w:t>
      </w:r>
      <w:proofErr w:type="spellStart"/>
      <w:r w:rsidR="00B826AB" w:rsidRPr="00DA335B">
        <w:rPr>
          <w:rFonts w:ascii="Times New Roman" w:hAnsi="Times New Roman" w:cs="Times New Roman"/>
          <w:sz w:val="26"/>
          <w:szCs w:val="26"/>
        </w:rPr>
        <w:t>Masuoma</w:t>
      </w:r>
      <w:proofErr w:type="spellEnd"/>
      <w:r w:rsidR="00B826AB" w:rsidRPr="00DA335B">
        <w:rPr>
          <w:rFonts w:ascii="Times New Roman" w:hAnsi="Times New Roman" w:cs="Times New Roman"/>
          <w:sz w:val="26"/>
          <w:szCs w:val="26"/>
        </w:rPr>
        <w:t xml:space="preserve"> Tajik and Mahdi Alizada.</w:t>
      </w:r>
    </w:p>
    <w:p w:rsidR="00EC734C" w:rsidRPr="00DA335B" w:rsidRDefault="00EC734C" w:rsidP="00BD4A1A">
      <w:pPr>
        <w:spacing w:after="0"/>
        <w:jc w:val="both"/>
        <w:rPr>
          <w:rFonts w:ascii="Times New Roman" w:hAnsi="Times New Roman" w:cs="Times New Roman"/>
          <w:sz w:val="26"/>
          <w:szCs w:val="26"/>
        </w:rPr>
      </w:pPr>
    </w:p>
    <w:p w:rsidR="007E7F36" w:rsidRPr="00DA335B" w:rsidRDefault="00117D8E" w:rsidP="007D68DC">
      <w:pPr>
        <w:spacing w:after="0"/>
        <w:ind w:left="0"/>
        <w:jc w:val="both"/>
        <w:rPr>
          <w:rFonts w:ascii="Times New Roman" w:hAnsi="Times New Roman" w:cs="Times New Roman"/>
          <w:b/>
          <w:bCs/>
          <w:color w:val="17406D" w:themeColor="text2"/>
          <w:sz w:val="26"/>
          <w:szCs w:val="26"/>
        </w:rPr>
      </w:pPr>
      <w:r w:rsidRPr="00DA335B">
        <w:rPr>
          <w:rFonts w:ascii="Times New Roman" w:hAnsi="Times New Roman" w:cs="Times New Roman"/>
          <w:b/>
          <w:bCs/>
          <w:color w:val="17406D" w:themeColor="text2"/>
          <w:sz w:val="26"/>
          <w:szCs w:val="26"/>
        </w:rPr>
        <w:t>Meeting Purpose:</w:t>
      </w:r>
    </w:p>
    <w:p w:rsidR="00B826AB" w:rsidRPr="00DA335B" w:rsidRDefault="00E1686C" w:rsidP="007D68DC">
      <w:pPr>
        <w:tabs>
          <w:tab w:val="center" w:pos="0"/>
          <w:tab w:val="left" w:pos="540"/>
        </w:tabs>
        <w:spacing w:before="0" w:after="0"/>
        <w:ind w:left="0"/>
        <w:jc w:val="both"/>
        <w:rPr>
          <w:rFonts w:ascii="Times New Roman" w:hAnsi="Times New Roman" w:cs="Times New Roman"/>
          <w:sz w:val="26"/>
          <w:szCs w:val="26"/>
        </w:rPr>
      </w:pPr>
      <w:r w:rsidRPr="00DA335B">
        <w:rPr>
          <w:rFonts w:ascii="Times New Roman" w:hAnsi="Times New Roman" w:cs="Times New Roman"/>
          <w:sz w:val="26"/>
          <w:szCs w:val="26"/>
        </w:rPr>
        <w:t>The purpose of this meeting was for the Development Team to pres</w:t>
      </w:r>
      <w:r w:rsidR="00361B9A" w:rsidRPr="00DA335B">
        <w:rPr>
          <w:rFonts w:ascii="Times New Roman" w:hAnsi="Times New Roman" w:cs="Times New Roman"/>
          <w:sz w:val="26"/>
          <w:szCs w:val="26"/>
        </w:rPr>
        <w:t xml:space="preserve">ent the </w:t>
      </w:r>
      <w:r w:rsidR="00E13E73">
        <w:rPr>
          <w:rFonts w:ascii="Times New Roman" w:hAnsi="Times New Roman" w:cs="Times New Roman"/>
          <w:sz w:val="26"/>
          <w:szCs w:val="26"/>
        </w:rPr>
        <w:t>fifth and final</w:t>
      </w:r>
      <w:r w:rsidR="00361B9A" w:rsidRPr="00DA335B">
        <w:rPr>
          <w:rFonts w:ascii="Times New Roman" w:hAnsi="Times New Roman" w:cs="Times New Roman"/>
          <w:sz w:val="26"/>
          <w:szCs w:val="26"/>
        </w:rPr>
        <w:t xml:space="preserve"> increment for the Product O</w:t>
      </w:r>
      <w:r w:rsidRPr="00DA335B">
        <w:rPr>
          <w:rFonts w:ascii="Times New Roman" w:hAnsi="Times New Roman" w:cs="Times New Roman"/>
          <w:sz w:val="26"/>
          <w:szCs w:val="26"/>
        </w:rPr>
        <w:t xml:space="preserve">wner to either approve or </w:t>
      </w:r>
      <w:r w:rsidR="00361B9A" w:rsidRPr="00DA335B">
        <w:rPr>
          <w:rFonts w:ascii="Times New Roman" w:hAnsi="Times New Roman" w:cs="Times New Roman"/>
          <w:sz w:val="26"/>
          <w:szCs w:val="26"/>
        </w:rPr>
        <w:t>reject</w:t>
      </w:r>
      <w:r w:rsidRPr="00DA335B">
        <w:rPr>
          <w:rFonts w:ascii="Times New Roman" w:hAnsi="Times New Roman" w:cs="Times New Roman"/>
          <w:sz w:val="26"/>
          <w:szCs w:val="26"/>
        </w:rPr>
        <w:t xml:space="preserve"> or give feedback for </w:t>
      </w:r>
      <w:r w:rsidR="00361B9A" w:rsidRPr="00DA335B">
        <w:rPr>
          <w:rFonts w:ascii="Times New Roman" w:hAnsi="Times New Roman" w:cs="Times New Roman"/>
          <w:sz w:val="26"/>
          <w:szCs w:val="26"/>
        </w:rPr>
        <w:t>any</w:t>
      </w:r>
      <w:r w:rsidRPr="00DA335B">
        <w:rPr>
          <w:rFonts w:ascii="Times New Roman" w:hAnsi="Times New Roman" w:cs="Times New Roman"/>
          <w:sz w:val="26"/>
          <w:szCs w:val="26"/>
        </w:rPr>
        <w:t xml:space="preserve"> changes. </w:t>
      </w:r>
    </w:p>
    <w:p w:rsidR="00FB6625" w:rsidRPr="00DA335B" w:rsidRDefault="00FB6625" w:rsidP="00BD4A1A">
      <w:pPr>
        <w:spacing w:before="0" w:after="0"/>
        <w:jc w:val="both"/>
        <w:rPr>
          <w:rFonts w:ascii="Times New Roman" w:hAnsi="Times New Roman" w:cs="Times New Roman"/>
          <w:sz w:val="26"/>
          <w:szCs w:val="26"/>
        </w:rPr>
      </w:pPr>
    </w:p>
    <w:p w:rsidR="00FB6625" w:rsidRPr="00DA335B" w:rsidRDefault="00E1686C" w:rsidP="00D64FD0">
      <w:pPr>
        <w:spacing w:after="0"/>
        <w:ind w:left="0" w:right="0"/>
        <w:jc w:val="both"/>
        <w:rPr>
          <w:rFonts w:ascii="Times New Roman" w:hAnsi="Times New Roman" w:cs="Times New Roman"/>
          <w:b/>
          <w:bCs/>
          <w:color w:val="17406D" w:themeColor="text2"/>
          <w:sz w:val="26"/>
          <w:szCs w:val="26"/>
        </w:rPr>
      </w:pPr>
      <w:r w:rsidRPr="00DA335B">
        <w:rPr>
          <w:rFonts w:ascii="Times New Roman" w:hAnsi="Times New Roman" w:cs="Times New Roman"/>
          <w:b/>
          <w:bCs/>
          <w:color w:val="17406D" w:themeColor="text2"/>
          <w:sz w:val="26"/>
          <w:szCs w:val="26"/>
        </w:rPr>
        <w:t>Below are the events</w:t>
      </w:r>
      <w:r w:rsidR="0071146F" w:rsidRPr="00DA335B">
        <w:rPr>
          <w:rFonts w:ascii="Times New Roman" w:hAnsi="Times New Roman" w:cs="Times New Roman"/>
          <w:b/>
          <w:bCs/>
          <w:color w:val="17406D" w:themeColor="text2"/>
          <w:sz w:val="26"/>
          <w:szCs w:val="26"/>
        </w:rPr>
        <w:t xml:space="preserve"> that took place in the meeting:</w:t>
      </w:r>
    </w:p>
    <w:p w:rsidR="00132B66" w:rsidRPr="00DA335B" w:rsidRDefault="00E13E73" w:rsidP="0018048F">
      <w:pPr>
        <w:spacing w:after="0"/>
        <w:ind w:left="0"/>
        <w:jc w:val="both"/>
        <w:rPr>
          <w:rFonts w:ascii="Times New Roman" w:hAnsi="Times New Roman" w:cs="Times New Roman"/>
          <w:sz w:val="26"/>
          <w:szCs w:val="26"/>
        </w:rPr>
      </w:pPr>
      <w:r>
        <w:rPr>
          <w:rFonts w:ascii="Times New Roman" w:hAnsi="Times New Roman" w:cs="Times New Roman"/>
          <w:sz w:val="26"/>
          <w:szCs w:val="26"/>
        </w:rPr>
        <w:t xml:space="preserve">The Scrum Master welcomed everyone and requested Sayed </w:t>
      </w:r>
      <w:proofErr w:type="spellStart"/>
      <w:r>
        <w:rPr>
          <w:rFonts w:ascii="Times New Roman" w:hAnsi="Times New Roman" w:cs="Times New Roman"/>
          <w:sz w:val="26"/>
          <w:szCs w:val="26"/>
        </w:rPr>
        <w:t>Manshour</w:t>
      </w:r>
      <w:proofErr w:type="spellEnd"/>
      <w:r>
        <w:rPr>
          <w:rFonts w:ascii="Times New Roman" w:hAnsi="Times New Roman" w:cs="Times New Roman"/>
          <w:sz w:val="26"/>
          <w:szCs w:val="26"/>
        </w:rPr>
        <w:t>, member of the Development Team to begin the presentation if he was ready.</w:t>
      </w:r>
    </w:p>
    <w:p w:rsidR="00D760ED" w:rsidRPr="00DA335B" w:rsidRDefault="00E21CDE" w:rsidP="002E1E14">
      <w:pPr>
        <w:spacing w:after="0"/>
        <w:ind w:left="0"/>
        <w:jc w:val="both"/>
        <w:rPr>
          <w:rFonts w:ascii="Times New Roman" w:hAnsi="Times New Roman" w:cs="Times New Roman"/>
          <w:sz w:val="26"/>
          <w:szCs w:val="26"/>
        </w:rPr>
      </w:pPr>
      <w:r>
        <w:rPr>
          <w:rFonts w:ascii="Times New Roman" w:hAnsi="Times New Roman" w:cs="Times New Roman"/>
          <w:sz w:val="26"/>
          <w:szCs w:val="26"/>
        </w:rPr>
        <w:t xml:space="preserve">It is important to note that throughout the project and during each </w:t>
      </w:r>
      <w:r w:rsidR="0018048F" w:rsidRPr="00DA335B">
        <w:rPr>
          <w:rFonts w:ascii="Times New Roman" w:hAnsi="Times New Roman" w:cs="Times New Roman"/>
          <w:sz w:val="26"/>
          <w:szCs w:val="26"/>
        </w:rPr>
        <w:t>Sprint</w:t>
      </w:r>
      <w:r w:rsidR="00132B66" w:rsidRPr="00DA335B">
        <w:rPr>
          <w:rFonts w:ascii="Times New Roman" w:hAnsi="Times New Roman" w:cs="Times New Roman"/>
          <w:sz w:val="26"/>
          <w:szCs w:val="26"/>
        </w:rPr>
        <w:t>,</w:t>
      </w:r>
      <w:r w:rsidR="0018048F" w:rsidRPr="00DA335B">
        <w:rPr>
          <w:rFonts w:ascii="Times New Roman" w:hAnsi="Times New Roman" w:cs="Times New Roman"/>
          <w:sz w:val="26"/>
          <w:szCs w:val="26"/>
        </w:rPr>
        <w:t xml:space="preserve"> the Scrum Master did conduct</w:t>
      </w:r>
      <w:r w:rsidR="00132B66" w:rsidRPr="00DA335B">
        <w:rPr>
          <w:rFonts w:ascii="Times New Roman" w:hAnsi="Times New Roman" w:cs="Times New Roman"/>
          <w:sz w:val="26"/>
          <w:szCs w:val="26"/>
        </w:rPr>
        <w:t xml:space="preserve"> Daily Sprints</w:t>
      </w:r>
      <w:r w:rsidR="00E14031" w:rsidRPr="00DA335B">
        <w:rPr>
          <w:rFonts w:ascii="Times New Roman" w:hAnsi="Times New Roman" w:cs="Times New Roman"/>
          <w:sz w:val="26"/>
          <w:szCs w:val="26"/>
        </w:rPr>
        <w:t xml:space="preserve"> via Facebook Messenger,</w:t>
      </w:r>
      <w:r w:rsidR="00132B66" w:rsidRPr="00DA335B">
        <w:rPr>
          <w:rFonts w:ascii="Times New Roman" w:hAnsi="Times New Roman" w:cs="Times New Roman"/>
          <w:sz w:val="26"/>
          <w:szCs w:val="26"/>
        </w:rPr>
        <w:t xml:space="preserve"> </w:t>
      </w:r>
      <w:r w:rsidR="00265367" w:rsidRPr="00DA335B">
        <w:rPr>
          <w:rFonts w:ascii="Times New Roman" w:hAnsi="Times New Roman" w:cs="Times New Roman"/>
          <w:sz w:val="26"/>
          <w:szCs w:val="26"/>
        </w:rPr>
        <w:t xml:space="preserve">in order </w:t>
      </w:r>
      <w:r w:rsidR="00132B66" w:rsidRPr="00DA335B">
        <w:rPr>
          <w:rFonts w:ascii="Times New Roman" w:hAnsi="Times New Roman" w:cs="Times New Roman"/>
          <w:sz w:val="26"/>
          <w:szCs w:val="26"/>
        </w:rPr>
        <w:t xml:space="preserve">to keep a track of the tasks being done accurately based on the Product Owners’ demand (i.e. the user stories). Below are the </w:t>
      </w:r>
      <w:r w:rsidR="0071146F" w:rsidRPr="00DA335B">
        <w:rPr>
          <w:rFonts w:ascii="Times New Roman" w:hAnsi="Times New Roman" w:cs="Times New Roman"/>
          <w:sz w:val="26"/>
          <w:szCs w:val="26"/>
        </w:rPr>
        <w:t xml:space="preserve">Sprint Backlogs </w:t>
      </w:r>
      <w:r w:rsidR="00D64FD0" w:rsidRPr="00DA335B">
        <w:rPr>
          <w:rFonts w:ascii="Times New Roman" w:hAnsi="Times New Roman" w:cs="Times New Roman"/>
          <w:sz w:val="26"/>
          <w:szCs w:val="26"/>
        </w:rPr>
        <w:t xml:space="preserve">as well as the Burn Out Chart </w:t>
      </w:r>
      <w:r w:rsidR="0071146F" w:rsidRPr="00DA335B">
        <w:rPr>
          <w:rFonts w:ascii="Times New Roman" w:hAnsi="Times New Roman" w:cs="Times New Roman"/>
          <w:sz w:val="26"/>
          <w:szCs w:val="26"/>
        </w:rPr>
        <w:t xml:space="preserve">for the </w:t>
      </w:r>
      <w:r w:rsidR="00E13E73">
        <w:rPr>
          <w:rFonts w:ascii="Times New Roman" w:hAnsi="Times New Roman" w:cs="Times New Roman"/>
          <w:sz w:val="26"/>
          <w:szCs w:val="26"/>
        </w:rPr>
        <w:t>fifth</w:t>
      </w:r>
      <w:r w:rsidR="0071146F" w:rsidRPr="00DA335B">
        <w:rPr>
          <w:rFonts w:ascii="Times New Roman" w:hAnsi="Times New Roman" w:cs="Times New Roman"/>
          <w:sz w:val="26"/>
          <w:szCs w:val="26"/>
        </w:rPr>
        <w:t xml:space="preserve"> Sprint.</w:t>
      </w:r>
    </w:p>
    <w:p w:rsidR="003C1BE2" w:rsidRDefault="003C1BE2" w:rsidP="002E1E14">
      <w:pPr>
        <w:spacing w:after="0"/>
        <w:ind w:left="0"/>
        <w:jc w:val="both"/>
        <w:rPr>
          <w:rFonts w:ascii="Times New Roman" w:hAnsi="Times New Roman" w:cs="Times New Roman"/>
        </w:rPr>
      </w:pPr>
    </w:p>
    <w:p w:rsidR="000A12DF" w:rsidRDefault="003E6B80" w:rsidP="002E1E14">
      <w:pPr>
        <w:spacing w:after="0"/>
        <w:ind w:left="0"/>
        <w:jc w:val="both"/>
        <w:rPr>
          <w:rFonts w:ascii="Times New Roman" w:hAnsi="Times New Roman" w:cs="Times New Roman"/>
        </w:rPr>
      </w:pPr>
      <w:r w:rsidRPr="00265367">
        <w:rPr>
          <w:rFonts w:ascii="Times New Roman" w:hAnsi="Times New Roman" w:cs="Times New Roman"/>
          <w:noProof/>
          <w:lang w:eastAsia="en-US"/>
        </w:rPr>
        <mc:AlternateContent>
          <mc:Choice Requires="wps">
            <w:drawing>
              <wp:anchor distT="45720" distB="45720" distL="114300" distR="114300" simplePos="0" relativeHeight="251653120" behindDoc="0" locked="0" layoutInCell="1" allowOverlap="1" wp14:anchorId="1D9606D1" wp14:editId="1F904C94">
                <wp:simplePos x="0" y="0"/>
                <wp:positionH relativeFrom="column">
                  <wp:posOffset>36830</wp:posOffset>
                </wp:positionH>
                <wp:positionV relativeFrom="paragraph">
                  <wp:posOffset>164003</wp:posOffset>
                </wp:positionV>
                <wp:extent cx="2137410" cy="30861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7410" cy="308610"/>
                        </a:xfrm>
                        <a:prstGeom prst="rect">
                          <a:avLst/>
                        </a:prstGeom>
                        <a:solidFill>
                          <a:srgbClr val="FFFFFF"/>
                        </a:solidFill>
                        <a:ln w="9525">
                          <a:solidFill>
                            <a:srgbClr val="000000"/>
                          </a:solidFill>
                          <a:miter lim="800000"/>
                          <a:headEnd/>
                          <a:tailEnd/>
                        </a:ln>
                      </wps:spPr>
                      <wps:txbx>
                        <w:txbxContent>
                          <w:p w:rsidR="00265367" w:rsidRPr="00265367" w:rsidRDefault="00265367">
                            <w:pPr>
                              <w:rPr>
                                <w:rFonts w:ascii="Times New Roman" w:hAnsi="Times New Roman" w:cs="Times New Roman"/>
                              </w:rPr>
                            </w:pPr>
                            <w:r w:rsidRPr="00265367">
                              <w:rPr>
                                <w:rFonts w:ascii="Times New Roman" w:hAnsi="Times New Roman" w:cs="Times New Roman"/>
                              </w:rPr>
                              <w:t>Burn Out Chart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9606D1" id="_x0000_t202" coordsize="21600,21600" o:spt="202" path="m,l,21600r21600,l21600,xe">
                <v:stroke joinstyle="miter"/>
                <v:path gradientshapeok="t" o:connecttype="rect"/>
              </v:shapetype>
              <v:shape id="Text Box 2" o:spid="_x0000_s1026" type="#_x0000_t202" style="position:absolute;left:0;text-align:left;margin-left:2.9pt;margin-top:12.9pt;width:168.3pt;height:24.3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">
                <v:textbox>
                  <w:txbxContent>
                    <w:p w:rsidR="00265367" w:rsidRPr="00265367" w:rsidRDefault="00265367">
                      <w:pPr>
                        <w:rPr>
                          <w:rFonts w:ascii="Times New Roman" w:hAnsi="Times New Roman" w:cs="Times New Roman"/>
                        </w:rPr>
                      </w:pPr>
                      <w:r w:rsidRPr="00265367">
                        <w:rPr>
                          <w:rFonts w:ascii="Times New Roman" w:hAnsi="Times New Roman" w:cs="Times New Roman"/>
                        </w:rPr>
                        <w:t>Burn Out Chart</w:t>
                      </w:r>
                    </w:p>
                  </w:txbxContent>
                </v:textbox>
                <w10:wrap type="square"/>
              </v:shape>
            </w:pict>
          </mc:Fallback>
        </mc:AlternateContent>
      </w:r>
    </w:p>
    <w:p w:rsidR="00D760ED" w:rsidRDefault="003E6B80" w:rsidP="002E1E14">
      <w:pPr>
        <w:spacing w:after="0"/>
        <w:ind w:left="0"/>
        <w:jc w:val="both"/>
        <w:rPr>
          <w:noProof/>
          <w:lang w:eastAsia="en-US"/>
        </w:rPr>
      </w:pPr>
      <w:r w:rsidRPr="003E6B80">
        <w:rPr>
          <w:noProof/>
          <w:lang w:eastAsia="en-US"/>
        </w:rPr>
        <w:drawing>
          <wp:anchor distT="0" distB="0" distL="114300" distR="114300" simplePos="0" relativeHeight="251687936" behindDoc="1" locked="0" layoutInCell="1" allowOverlap="1" wp14:anchorId="42D2A28B" wp14:editId="25B28DF5">
            <wp:simplePos x="0" y="0"/>
            <wp:positionH relativeFrom="column">
              <wp:posOffset>0</wp:posOffset>
            </wp:positionH>
            <wp:positionV relativeFrom="paragraph">
              <wp:posOffset>2311862</wp:posOffset>
            </wp:positionV>
            <wp:extent cx="6855460" cy="714375"/>
            <wp:effectExtent l="0" t="0" r="2540" b="9525"/>
            <wp:wrapTight wrapText="bothSides">
              <wp:wrapPolygon edited="0">
                <wp:start x="0" y="0"/>
                <wp:lineTo x="0" y="21312"/>
                <wp:lineTo x="21548" y="21312"/>
                <wp:lineTo x="2154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5460" cy="714375"/>
                    </a:xfrm>
                    <a:prstGeom prst="rect">
                      <a:avLst/>
                    </a:prstGeom>
                    <a:noFill/>
                    <a:ln>
                      <a:noFill/>
                    </a:ln>
                  </pic:spPr>
                </pic:pic>
              </a:graphicData>
            </a:graphic>
            <wp14:sizeRelV relativeFrom="margin">
              <wp14:pctHeight>0</wp14:pctHeight>
            </wp14:sizeRelV>
          </wp:anchor>
        </w:drawing>
      </w:r>
      <w:r w:rsidRPr="003E6B80">
        <w:rPr>
          <w:noProof/>
          <w:lang w:eastAsia="en-US"/>
        </w:rPr>
        <w:drawing>
          <wp:anchor distT="0" distB="0" distL="114300" distR="114300" simplePos="0" relativeHeight="251688960" behindDoc="1" locked="0" layoutInCell="1" allowOverlap="1" wp14:anchorId="4AEE3ECF" wp14:editId="30EC5E25">
            <wp:simplePos x="0" y="0"/>
            <wp:positionH relativeFrom="column">
              <wp:posOffset>923</wp:posOffset>
            </wp:positionH>
            <wp:positionV relativeFrom="paragraph">
              <wp:posOffset>375574</wp:posOffset>
            </wp:positionV>
            <wp:extent cx="6855711" cy="1687484"/>
            <wp:effectExtent l="0" t="0" r="2540" b="8255"/>
            <wp:wrapTight wrapText="bothSides">
              <wp:wrapPolygon edited="0">
                <wp:start x="0" y="0"/>
                <wp:lineTo x="0" y="21462"/>
                <wp:lineTo x="21548" y="21462"/>
                <wp:lineTo x="20948" y="19755"/>
                <wp:lineTo x="21308" y="19511"/>
                <wp:lineTo x="21548" y="18047"/>
                <wp:lineTo x="21548" y="5365"/>
                <wp:lineTo x="21308" y="3902"/>
                <wp:lineTo x="2154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5711" cy="1687484"/>
                    </a:xfrm>
                    <a:prstGeom prst="rect">
                      <a:avLst/>
                    </a:prstGeom>
                    <a:noFill/>
                    <a:ln>
                      <a:noFill/>
                    </a:ln>
                  </pic:spPr>
                </pic:pic>
              </a:graphicData>
            </a:graphic>
          </wp:anchor>
        </w:drawing>
      </w:r>
    </w:p>
    <w:p w:rsidR="00D760ED" w:rsidRDefault="001369D4" w:rsidP="002E1E14">
      <w:pPr>
        <w:spacing w:after="0"/>
        <w:ind w:left="0"/>
        <w:jc w:val="both"/>
        <w:rPr>
          <w:noProof/>
          <w:lang w:eastAsia="en-US"/>
        </w:rPr>
      </w:pPr>
      <w:r>
        <w:rPr>
          <w:noProof/>
          <w:lang w:eastAsia="en-US"/>
        </w:rPr>
        <w:lastRenderedPageBreak/>
        <w:drawing>
          <wp:anchor distT="0" distB="0" distL="114300" distR="114300" simplePos="0" relativeHeight="251683840" behindDoc="1" locked="0" layoutInCell="1" allowOverlap="1" wp14:anchorId="78420B29" wp14:editId="18B32B5E">
            <wp:simplePos x="0" y="0"/>
            <wp:positionH relativeFrom="column">
              <wp:posOffset>-457777</wp:posOffset>
            </wp:positionH>
            <wp:positionV relativeFrom="paragraph">
              <wp:posOffset>-57</wp:posOffset>
            </wp:positionV>
            <wp:extent cx="7788910" cy="3225165"/>
            <wp:effectExtent l="0" t="0" r="2540" b="13335"/>
            <wp:wrapTight wrapText="bothSides">
              <wp:wrapPolygon edited="0">
                <wp:start x="0" y="0"/>
                <wp:lineTo x="0" y="21562"/>
                <wp:lineTo x="21554" y="21562"/>
                <wp:lineTo x="21554"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anchor>
        </w:drawing>
      </w:r>
    </w:p>
    <w:p w:rsidR="00D760ED" w:rsidRDefault="001369D4" w:rsidP="002E1E14">
      <w:pPr>
        <w:spacing w:after="0"/>
        <w:ind w:left="0"/>
        <w:jc w:val="both"/>
        <w:rPr>
          <w:noProof/>
          <w:lang w:eastAsia="en-US"/>
        </w:rPr>
      </w:pPr>
      <w:r>
        <w:rPr>
          <w:noProof/>
          <w:lang w:eastAsia="en-US"/>
        </w:rPr>
        <mc:AlternateContent>
          <mc:Choice Requires="wpg">
            <w:drawing>
              <wp:anchor distT="0" distB="0" distL="114300" distR="114300" simplePos="0" relativeHeight="251685888" behindDoc="0" locked="0" layoutInCell="1" allowOverlap="1" wp14:anchorId="622426DE" wp14:editId="1FF3F794">
                <wp:simplePos x="0" y="0"/>
                <wp:positionH relativeFrom="column">
                  <wp:posOffset>-319405</wp:posOffset>
                </wp:positionH>
                <wp:positionV relativeFrom="paragraph">
                  <wp:posOffset>120015</wp:posOffset>
                </wp:positionV>
                <wp:extent cx="7514244" cy="3499254"/>
                <wp:effectExtent l="0" t="0" r="0" b="6350"/>
                <wp:wrapNone/>
                <wp:docPr id="17" name="Group 17"/>
                <wp:cNvGraphicFramePr/>
                <a:graphic xmlns:a="http://schemas.openxmlformats.org/drawingml/2006/main">
                  <a:graphicData uri="http://schemas.microsoft.com/office/word/2010/wordprocessingGroup">
                    <wpg:wgp>
                      <wpg:cNvGrpSpPr/>
                      <wpg:grpSpPr>
                        <a:xfrm>
                          <a:off x="0" y="0"/>
                          <a:ext cx="7514244" cy="3499254"/>
                          <a:chOff x="0" y="0"/>
                          <a:chExt cx="7514244" cy="3499254"/>
                        </a:xfrm>
                      </wpg:grpSpPr>
                      <pic:pic xmlns:pic="http://schemas.openxmlformats.org/drawingml/2006/picture">
                        <pic:nvPicPr>
                          <pic:cNvPr id="5" name="Picture 5" descr="C:\Users\Baheshta\Documents\ShareX\Screenshots\2020-10\WINWORD_fpaiGjnlaL.png"/>
                          <pic:cNvPicPr>
                            <a:picLocks noChangeAspect="1"/>
                          </pic:cNvPicPr>
                        </pic:nvPicPr>
                        <pic:blipFill rotWithShape="1">
                          <a:blip r:embed="rId13">
                            <a:extLst>
                              <a:ext uri="{28A0092B-C50C-407E-A947-70E740481C1C}">
                                <a14:useLocalDpi xmlns:a14="http://schemas.microsoft.com/office/drawing/2010/main" val="0"/>
                              </a:ext>
                            </a:extLst>
                          </a:blip>
                          <a:srcRect t="2328"/>
                          <a:stretch/>
                        </pic:blipFill>
                        <pic:spPr bwMode="auto">
                          <a:xfrm>
                            <a:off x="3790604" y="789709"/>
                            <a:ext cx="3723640" cy="2709545"/>
                          </a:xfrm>
                          <a:prstGeom prst="rect">
                            <a:avLst/>
                          </a:prstGeom>
                          <a:noFill/>
                          <a:ln>
                            <a:noFill/>
                          </a:ln>
                          <a:extLst>
                            <a:ext uri="{53640926-AAD7-44D8-BBD7-CCE9431645EC}">
                              <a14:shadowObscured xmlns:a14="http://schemas.microsoft.com/office/drawing/2010/main"/>
                            </a:ext>
                          </a:extLst>
                        </pic:spPr>
                      </pic:pic>
                      <wps:wsp>
                        <wps:cNvPr id="11" name="Text Box 2"/>
                        <wps:cNvSpPr txBox="1">
                          <a:spLocks noChangeArrowheads="1"/>
                        </wps:cNvSpPr>
                        <wps:spPr bwMode="auto">
                          <a:xfrm>
                            <a:off x="781397" y="0"/>
                            <a:ext cx="6043043" cy="308553"/>
                          </a:xfrm>
                          <a:prstGeom prst="rect">
                            <a:avLst/>
                          </a:prstGeom>
                          <a:solidFill>
                            <a:srgbClr val="FFFFFF"/>
                          </a:solidFill>
                          <a:ln w="9525">
                            <a:solidFill>
                              <a:srgbClr val="000000"/>
                            </a:solidFill>
                            <a:miter lim="800000"/>
                            <a:headEnd/>
                            <a:tailEnd/>
                          </a:ln>
                        </wps:spPr>
                        <wps:txbx>
                          <w:txbxContent>
                            <w:p w:rsidR="003C1BE2" w:rsidRPr="00265367" w:rsidRDefault="003C1BE2" w:rsidP="003C1BE2">
                              <w:pPr>
                                <w:jc w:val="center"/>
                                <w:rPr>
                                  <w:rFonts w:ascii="Times New Roman" w:hAnsi="Times New Roman" w:cs="Times New Roman"/>
                                </w:rPr>
                              </w:pPr>
                              <w:r w:rsidRPr="002E1E14">
                                <w:rPr>
                                  <w:rFonts w:ascii="Times New Roman" w:hAnsi="Times New Roman" w:cs="Times New Roman"/>
                                  <w:b/>
                                </w:rPr>
                                <w:t>Sprint Backlogs</w:t>
                              </w:r>
                              <w:r>
                                <w:rPr>
                                  <w:rFonts w:ascii="Times New Roman" w:hAnsi="Times New Roman" w:cs="Times New Roman"/>
                                </w:rPr>
                                <w:t xml:space="preserve"> were updated every day throughout the Sprint.</w:t>
                              </w:r>
                            </w:p>
                          </w:txbxContent>
                        </wps:txbx>
                        <wps:bodyPr rot="0" vert="horz" wrap="square" lIns="91440" tIns="45720" rIns="91440" bIns="45720" anchor="t" anchorCtr="0">
                          <a:noAutofit/>
                        </wps:bodyPr>
                      </wps:wsp>
                      <wps:wsp>
                        <wps:cNvPr id="10" name="Text Box 2"/>
                        <wps:cNvSpPr txBox="1">
                          <a:spLocks noChangeArrowheads="1"/>
                        </wps:cNvSpPr>
                        <wps:spPr bwMode="auto">
                          <a:xfrm>
                            <a:off x="365760" y="482138"/>
                            <a:ext cx="3038983" cy="308553"/>
                          </a:xfrm>
                          <a:prstGeom prst="rect">
                            <a:avLst/>
                          </a:prstGeom>
                          <a:solidFill>
                            <a:srgbClr val="FFFFFF"/>
                          </a:solidFill>
                          <a:ln w="9525">
                            <a:solidFill>
                              <a:srgbClr val="000000"/>
                            </a:solidFill>
                            <a:miter lim="800000"/>
                            <a:headEnd/>
                            <a:tailEnd/>
                          </a:ln>
                        </wps:spPr>
                        <wps:txbx>
                          <w:txbxContent>
                            <w:p w:rsidR="003C1BE2" w:rsidRPr="003C1BE2" w:rsidRDefault="00487C1E" w:rsidP="003C1BE2">
                              <w:pPr>
                                <w:jc w:val="center"/>
                                <w:rPr>
                                  <w:rFonts w:ascii="Times New Roman" w:hAnsi="Times New Roman" w:cs="Times New Roman"/>
                                </w:rPr>
                              </w:pPr>
                              <w:r>
                                <w:rPr>
                                  <w:rFonts w:ascii="Times New Roman" w:hAnsi="Times New Roman" w:cs="Times New Roman"/>
                                </w:rPr>
                                <w:t>Day 2 of Sprint V</w:t>
                              </w:r>
                            </w:p>
                          </w:txbxContent>
                        </wps:txbx>
                        <wps:bodyPr rot="0" vert="horz" wrap="square" lIns="91440" tIns="45720" rIns="91440" bIns="45720" anchor="t" anchorCtr="0">
                          <a:noAutofit/>
                        </wps:bodyPr>
                      </wps:wsp>
                      <wps:wsp>
                        <wps:cNvPr id="12" name="Text Box 2"/>
                        <wps:cNvSpPr txBox="1">
                          <a:spLocks noChangeArrowheads="1"/>
                        </wps:cNvSpPr>
                        <wps:spPr bwMode="auto">
                          <a:xfrm>
                            <a:off x="4289368" y="482138"/>
                            <a:ext cx="2718322" cy="308553"/>
                          </a:xfrm>
                          <a:prstGeom prst="rect">
                            <a:avLst/>
                          </a:prstGeom>
                          <a:solidFill>
                            <a:srgbClr val="FFFFFF"/>
                          </a:solidFill>
                          <a:ln w="9525">
                            <a:solidFill>
                              <a:srgbClr val="000000"/>
                            </a:solidFill>
                            <a:miter lim="800000"/>
                            <a:headEnd/>
                            <a:tailEnd/>
                          </a:ln>
                        </wps:spPr>
                        <wps:txbx>
                          <w:txbxContent>
                            <w:p w:rsidR="003C1BE2" w:rsidRPr="003C1BE2" w:rsidRDefault="00487C1E" w:rsidP="003C1BE2">
                              <w:pPr>
                                <w:jc w:val="center"/>
                                <w:rPr>
                                  <w:rFonts w:ascii="Times New Roman" w:hAnsi="Times New Roman" w:cs="Times New Roman"/>
                                </w:rPr>
                              </w:pPr>
                              <w:r>
                                <w:rPr>
                                  <w:rFonts w:ascii="Times New Roman" w:hAnsi="Times New Roman" w:cs="Times New Roman"/>
                                </w:rPr>
                                <w:t>Day 3 of Sprint V</w:t>
                              </w:r>
                            </w:p>
                          </w:txbxContent>
                        </wps:txbx>
                        <wps:bodyPr rot="0" vert="horz" wrap="square" lIns="91440" tIns="45720" rIns="91440" bIns="45720" anchor="t" anchorCtr="0">
                          <a:noAutofit/>
                        </wps:bodyPr>
                      </wps:wsp>
                      <pic:pic xmlns:pic="http://schemas.openxmlformats.org/drawingml/2006/picture">
                        <pic:nvPicPr>
                          <pic:cNvPr id="4" name="Picture 4" descr="C:\Users\Baheshta\Documents\ShareX\Screenshots\2020-10\WINWORD_K7fvuJLHdF.png"/>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814648"/>
                            <a:ext cx="3790315" cy="2660015"/>
                          </a:xfrm>
                          <a:prstGeom prst="rect">
                            <a:avLst/>
                          </a:prstGeom>
                          <a:noFill/>
                          <a:ln>
                            <a:noFill/>
                          </a:ln>
                        </pic:spPr>
                      </pic:pic>
                    </wpg:wgp>
                  </a:graphicData>
                </a:graphic>
              </wp:anchor>
            </w:drawing>
          </mc:Choice>
          <mc:Fallback>
            <w:pict>
              <v:group w14:anchorId="622426DE" id="Group 17" o:spid="_x0000_s1027" style="position:absolute;left:0;text-align:left;margin-left:-25.15pt;margin-top:9.45pt;width:591.65pt;height:275.55pt;z-index:251685888" coordsize="75142,34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left:37906;top:7897;width:37236;height:270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">
                  <v:imagedata r:id="rId15" o:title="WINWORD_fpaiGjnlaL" croptop="1526f"/>
                  <v:path arrowok="t"/>
                </v:shape>
                <v:shapetype id="_x0000_t202" coordsize="21600,21600" o:spt="202" path="m,l,21600r21600,l21600,xe">
                  <v:stroke joinstyle="miter"/>
                  <v:path gradientshapeok="t" o:connecttype="rect"/>
                </v:shapetype>
                <v:shape id="_x0000_s1029" type="#_x0000_t202" style="position:absolute;left:7813;width:60431;height:3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rsidR="003C1BE2" w:rsidRPr="00265367" w:rsidRDefault="003C1BE2" w:rsidP="003C1BE2">
                        <w:pPr>
                          <w:jc w:val="center"/>
                          <w:rPr>
                            <w:rFonts w:ascii="Times New Roman" w:hAnsi="Times New Roman" w:cs="Times New Roman"/>
                          </w:rPr>
                        </w:pPr>
                        <w:r w:rsidRPr="002E1E14">
                          <w:rPr>
                            <w:rFonts w:ascii="Times New Roman" w:hAnsi="Times New Roman" w:cs="Times New Roman"/>
                            <w:b/>
                          </w:rPr>
                          <w:t>Sprint Backlogs</w:t>
                        </w:r>
                        <w:r>
                          <w:rPr>
                            <w:rFonts w:ascii="Times New Roman" w:hAnsi="Times New Roman" w:cs="Times New Roman"/>
                          </w:rPr>
                          <w:t xml:space="preserve"> were updated every day throughout the Sprint.</w:t>
                        </w:r>
                      </w:p>
                    </w:txbxContent>
                  </v:textbox>
                </v:shape>
                <v:shape id="_x0000_s1030" type="#_x0000_t202" style="position:absolute;left:3657;top:4821;width:30390;height:3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rsidR="003C1BE2" w:rsidRPr="003C1BE2" w:rsidRDefault="00487C1E" w:rsidP="003C1BE2">
                        <w:pPr>
                          <w:jc w:val="center"/>
                          <w:rPr>
                            <w:rFonts w:ascii="Times New Roman" w:hAnsi="Times New Roman" w:cs="Times New Roman"/>
                          </w:rPr>
                        </w:pPr>
                        <w:r>
                          <w:rPr>
                            <w:rFonts w:ascii="Times New Roman" w:hAnsi="Times New Roman" w:cs="Times New Roman"/>
                          </w:rPr>
                          <w:t>Day 2 of Sprint V</w:t>
                        </w:r>
                      </w:p>
                    </w:txbxContent>
                  </v:textbox>
                </v:shape>
                <v:shape id="_x0000_s1031" type="#_x0000_t202" style="position:absolute;left:42893;top:4821;width:27183;height:3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rsidR="003C1BE2" w:rsidRPr="003C1BE2" w:rsidRDefault="00487C1E" w:rsidP="003C1BE2">
                        <w:pPr>
                          <w:jc w:val="center"/>
                          <w:rPr>
                            <w:rFonts w:ascii="Times New Roman" w:hAnsi="Times New Roman" w:cs="Times New Roman"/>
                          </w:rPr>
                        </w:pPr>
                        <w:r>
                          <w:rPr>
                            <w:rFonts w:ascii="Times New Roman" w:hAnsi="Times New Roman" w:cs="Times New Roman"/>
                          </w:rPr>
                          <w:t>Day 3 of Sprint V</w:t>
                        </w:r>
                      </w:p>
                    </w:txbxContent>
                  </v:textbox>
                </v:shape>
                <v:shape id="Picture 4" o:spid="_x0000_s1032" type="#_x0000_t75" style="position:absolute;top:8146;width:37903;height:26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">
                  <v:imagedata r:id="rId16" o:title="WINWORD_K7fvuJLHdF"/>
                  <v:path arrowok="t"/>
                </v:shape>
              </v:group>
            </w:pict>
          </mc:Fallback>
        </mc:AlternateContent>
      </w:r>
    </w:p>
    <w:p w:rsidR="00D760ED" w:rsidRDefault="00D760ED" w:rsidP="002E1E14">
      <w:pPr>
        <w:spacing w:after="0"/>
        <w:ind w:left="0"/>
        <w:jc w:val="both"/>
        <w:rPr>
          <w:noProof/>
          <w:lang w:eastAsia="en-US"/>
        </w:rPr>
      </w:pPr>
    </w:p>
    <w:p w:rsidR="00D760ED" w:rsidRDefault="00D760ED" w:rsidP="002E1E14">
      <w:pPr>
        <w:spacing w:after="0"/>
        <w:ind w:left="0"/>
        <w:jc w:val="both"/>
        <w:rPr>
          <w:noProof/>
          <w:lang w:eastAsia="en-US"/>
        </w:rPr>
      </w:pPr>
    </w:p>
    <w:p w:rsidR="00E21CDE" w:rsidRDefault="00E21CDE" w:rsidP="002E1E14">
      <w:pPr>
        <w:spacing w:after="0"/>
        <w:ind w:left="0"/>
        <w:jc w:val="both"/>
        <w:rPr>
          <w:noProof/>
          <w:lang w:eastAsia="en-US"/>
        </w:rPr>
      </w:pPr>
    </w:p>
    <w:p w:rsidR="001369D4" w:rsidRDefault="001369D4" w:rsidP="002E1E14">
      <w:pPr>
        <w:spacing w:after="0"/>
        <w:ind w:left="0"/>
        <w:jc w:val="both"/>
        <w:rPr>
          <w:noProof/>
          <w:lang w:eastAsia="en-US"/>
        </w:rPr>
      </w:pPr>
    </w:p>
    <w:p w:rsidR="001369D4" w:rsidRDefault="001369D4" w:rsidP="002E1E14">
      <w:pPr>
        <w:spacing w:after="0"/>
        <w:ind w:left="0"/>
        <w:jc w:val="both"/>
        <w:rPr>
          <w:noProof/>
          <w:lang w:eastAsia="en-US"/>
        </w:rPr>
      </w:pPr>
    </w:p>
    <w:p w:rsidR="001369D4" w:rsidRDefault="001369D4" w:rsidP="002E1E14">
      <w:pPr>
        <w:spacing w:after="0"/>
        <w:ind w:left="0"/>
        <w:jc w:val="both"/>
        <w:rPr>
          <w:noProof/>
          <w:lang w:eastAsia="en-US"/>
        </w:rPr>
      </w:pPr>
    </w:p>
    <w:p w:rsidR="001369D4" w:rsidRDefault="001369D4" w:rsidP="002E1E14">
      <w:pPr>
        <w:spacing w:after="0"/>
        <w:ind w:left="0"/>
        <w:jc w:val="both"/>
        <w:rPr>
          <w:noProof/>
          <w:lang w:eastAsia="en-US"/>
        </w:rPr>
      </w:pPr>
    </w:p>
    <w:p w:rsidR="001369D4" w:rsidRDefault="001369D4" w:rsidP="002E1E14">
      <w:pPr>
        <w:spacing w:after="0"/>
        <w:ind w:left="0"/>
        <w:jc w:val="both"/>
        <w:rPr>
          <w:noProof/>
          <w:lang w:eastAsia="en-US"/>
        </w:rPr>
      </w:pPr>
    </w:p>
    <w:p w:rsidR="001369D4" w:rsidRDefault="001369D4" w:rsidP="002E1E14">
      <w:pPr>
        <w:spacing w:after="0"/>
        <w:ind w:left="0"/>
        <w:jc w:val="both"/>
        <w:rPr>
          <w:noProof/>
          <w:lang w:eastAsia="en-US"/>
        </w:rPr>
      </w:pPr>
      <w:bookmarkStart w:id="0" w:name="_GoBack"/>
      <w:bookmarkEnd w:id="0"/>
    </w:p>
    <w:p w:rsidR="001369D4" w:rsidRDefault="001369D4" w:rsidP="002E1E14">
      <w:pPr>
        <w:spacing w:after="0"/>
        <w:ind w:left="0"/>
        <w:jc w:val="both"/>
        <w:rPr>
          <w:noProof/>
          <w:lang w:eastAsia="en-US"/>
        </w:rPr>
      </w:pPr>
    </w:p>
    <w:p w:rsidR="001369D4" w:rsidRDefault="001369D4" w:rsidP="002E1E14">
      <w:pPr>
        <w:spacing w:after="0"/>
        <w:ind w:left="0"/>
        <w:jc w:val="both"/>
        <w:rPr>
          <w:noProof/>
          <w:lang w:eastAsia="en-US"/>
        </w:rPr>
      </w:pPr>
    </w:p>
    <w:p w:rsidR="001369D4" w:rsidRDefault="001369D4" w:rsidP="002E1E14">
      <w:pPr>
        <w:spacing w:after="0"/>
        <w:ind w:left="0"/>
        <w:jc w:val="both"/>
        <w:rPr>
          <w:noProof/>
          <w:lang w:eastAsia="en-US"/>
        </w:rPr>
      </w:pPr>
    </w:p>
    <w:p w:rsidR="001369D4" w:rsidRDefault="001369D4" w:rsidP="002E1E14">
      <w:pPr>
        <w:spacing w:after="0"/>
        <w:ind w:left="0"/>
        <w:jc w:val="both"/>
        <w:rPr>
          <w:noProof/>
          <w:lang w:eastAsia="en-US"/>
        </w:rPr>
      </w:pPr>
    </w:p>
    <w:p w:rsidR="001369D4" w:rsidRDefault="001369D4" w:rsidP="002E1E14">
      <w:pPr>
        <w:spacing w:after="0"/>
        <w:ind w:left="0"/>
        <w:jc w:val="both"/>
        <w:rPr>
          <w:noProof/>
          <w:lang w:eastAsia="en-US"/>
        </w:rPr>
      </w:pPr>
    </w:p>
    <w:p w:rsidR="001369D4" w:rsidRDefault="001369D4" w:rsidP="002E1E14">
      <w:pPr>
        <w:spacing w:after="0"/>
        <w:ind w:left="0"/>
        <w:jc w:val="both"/>
        <w:rPr>
          <w:noProof/>
          <w:lang w:eastAsia="en-US"/>
        </w:rPr>
      </w:pPr>
    </w:p>
    <w:p w:rsidR="001369D4" w:rsidRDefault="001369D4" w:rsidP="002E1E14">
      <w:pPr>
        <w:spacing w:after="0"/>
        <w:ind w:left="0"/>
        <w:jc w:val="both"/>
        <w:rPr>
          <w:noProof/>
          <w:lang w:eastAsia="en-US"/>
        </w:rPr>
      </w:pPr>
    </w:p>
    <w:p w:rsidR="00D760ED" w:rsidRDefault="00D760ED" w:rsidP="002E1E14">
      <w:pPr>
        <w:spacing w:after="0"/>
        <w:ind w:left="0"/>
        <w:jc w:val="both"/>
        <w:rPr>
          <w:noProof/>
          <w:lang w:eastAsia="en-US"/>
        </w:rPr>
      </w:pPr>
    </w:p>
    <w:p w:rsidR="00D760ED" w:rsidRDefault="00D760ED" w:rsidP="002E1E14">
      <w:pPr>
        <w:spacing w:after="0"/>
        <w:ind w:left="0"/>
        <w:jc w:val="both"/>
        <w:rPr>
          <w:noProof/>
          <w:lang w:eastAsia="en-US"/>
        </w:rPr>
      </w:pPr>
    </w:p>
    <w:p w:rsidR="00E53AB0" w:rsidRPr="00DA335B" w:rsidRDefault="001369D4" w:rsidP="00E81EFF">
      <w:pPr>
        <w:spacing w:after="0"/>
        <w:ind w:left="0"/>
        <w:jc w:val="both"/>
        <w:rPr>
          <w:rFonts w:ascii="Times New Roman" w:hAnsi="Times New Roman" w:cs="Times New Roman"/>
          <w:sz w:val="28"/>
        </w:rPr>
      </w:pPr>
      <w:r>
        <w:rPr>
          <w:rFonts w:ascii="Times New Roman" w:hAnsi="Times New Roman" w:cs="Times New Roman"/>
          <w:sz w:val="28"/>
        </w:rPr>
        <w:t>Fortunately</w:t>
      </w:r>
      <w:r w:rsidR="00E13E73">
        <w:rPr>
          <w:rFonts w:ascii="Times New Roman" w:hAnsi="Times New Roman" w:cs="Times New Roman"/>
          <w:sz w:val="28"/>
        </w:rPr>
        <w:t xml:space="preserve">, the Product Owner was yet again satisfied with the outcomes. She tested the system by herself and fully approved the fifth and last increment. She thanked the Team and the Scrum Master for their hard and consistent work and the Scrum Master too thanked the Team as we all the Product Owner for her support and guidance. Since the Product Owner fully approved of all the increments, she did not need a final presentation of the whole system and was satisfied with all the deliveries and congratulated the team on their brilliant work. </w:t>
      </w:r>
    </w:p>
    <w:sectPr w:rsidR="00E53AB0" w:rsidRPr="00DA335B" w:rsidSect="00265367">
      <w:headerReference w:type="default" r:id="rId17"/>
      <w:pgSz w:w="12240" w:h="15840" w:code="1"/>
      <w:pgMar w:top="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77AC" w:rsidRDefault="00D777AC" w:rsidP="00A66B18">
      <w:pPr>
        <w:spacing w:before="0" w:after="0"/>
      </w:pPr>
      <w:r>
        <w:separator/>
      </w:r>
    </w:p>
  </w:endnote>
  <w:endnote w:type="continuationSeparator" w:id="0">
    <w:p w:rsidR="00D777AC" w:rsidRDefault="00D777AC"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77AC" w:rsidRDefault="00D777AC" w:rsidP="00A66B18">
      <w:pPr>
        <w:spacing w:before="0" w:after="0"/>
      </w:pPr>
      <w:r>
        <w:separator/>
      </w:r>
    </w:p>
  </w:footnote>
  <w:footnote w:type="continuationSeparator" w:id="0">
    <w:p w:rsidR="00D777AC" w:rsidRDefault="00D777AC"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86C" w:rsidRDefault="00E1686C">
    <w:pPr>
      <w:pStyle w:val="Header"/>
    </w:pPr>
    <w:r w:rsidRPr="0041428F">
      <w:rPr>
        <w:noProof/>
        <w:lang w:eastAsia="en-US"/>
      </w:rPr>
      <mc:AlternateContent>
        <mc:Choice Requires="wpg">
          <w:drawing>
            <wp:anchor distT="0" distB="0" distL="114300" distR="114300" simplePos="0" relativeHeight="251659264" behindDoc="1" locked="0" layoutInCell="1" allowOverlap="1" wp14:anchorId="7CFC25F5" wp14:editId="7B1CE8C3">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DCF6C2"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30B87"/>
    <w:multiLevelType w:val="hybridMultilevel"/>
    <w:tmpl w:val="D8000D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792F16"/>
    <w:multiLevelType w:val="hybridMultilevel"/>
    <w:tmpl w:val="5C4C4F9A"/>
    <w:lvl w:ilvl="0" w:tplc="0409000D">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7703EA"/>
    <w:multiLevelType w:val="hybridMultilevel"/>
    <w:tmpl w:val="BF62B54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8771061"/>
    <w:multiLevelType w:val="hybridMultilevel"/>
    <w:tmpl w:val="9F8E89D2"/>
    <w:lvl w:ilvl="0" w:tplc="19EE046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8EF20F5"/>
    <w:multiLevelType w:val="hybridMultilevel"/>
    <w:tmpl w:val="2A4886F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97B0D4D"/>
    <w:multiLevelType w:val="hybridMultilevel"/>
    <w:tmpl w:val="EBBAC71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E260196"/>
    <w:multiLevelType w:val="hybridMultilevel"/>
    <w:tmpl w:val="20408BE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D8E"/>
    <w:rsid w:val="0003735A"/>
    <w:rsid w:val="000677B5"/>
    <w:rsid w:val="00083BAA"/>
    <w:rsid w:val="000A12DF"/>
    <w:rsid w:val="000D33B1"/>
    <w:rsid w:val="000F52F7"/>
    <w:rsid w:val="0010680C"/>
    <w:rsid w:val="00117D8E"/>
    <w:rsid w:val="001227F5"/>
    <w:rsid w:val="00132B66"/>
    <w:rsid w:val="001369D4"/>
    <w:rsid w:val="001766D6"/>
    <w:rsid w:val="0018048F"/>
    <w:rsid w:val="00197105"/>
    <w:rsid w:val="001E2320"/>
    <w:rsid w:val="002036B6"/>
    <w:rsid w:val="00214E28"/>
    <w:rsid w:val="00265367"/>
    <w:rsid w:val="002716D8"/>
    <w:rsid w:val="002A1E54"/>
    <w:rsid w:val="002E1E14"/>
    <w:rsid w:val="00352B81"/>
    <w:rsid w:val="00361B9A"/>
    <w:rsid w:val="003A0150"/>
    <w:rsid w:val="003C1BE2"/>
    <w:rsid w:val="003E24DF"/>
    <w:rsid w:val="003E6B80"/>
    <w:rsid w:val="004016A9"/>
    <w:rsid w:val="0041428F"/>
    <w:rsid w:val="00414DC2"/>
    <w:rsid w:val="00487C1E"/>
    <w:rsid w:val="004A2B0D"/>
    <w:rsid w:val="004C0697"/>
    <w:rsid w:val="004D79AF"/>
    <w:rsid w:val="005330A0"/>
    <w:rsid w:val="005A5E88"/>
    <w:rsid w:val="005C2210"/>
    <w:rsid w:val="00615018"/>
    <w:rsid w:val="0062123A"/>
    <w:rsid w:val="00646E75"/>
    <w:rsid w:val="00650028"/>
    <w:rsid w:val="00685F09"/>
    <w:rsid w:val="006E6F71"/>
    <w:rsid w:val="006F4562"/>
    <w:rsid w:val="006F5542"/>
    <w:rsid w:val="006F6F10"/>
    <w:rsid w:val="0071146F"/>
    <w:rsid w:val="0072507B"/>
    <w:rsid w:val="00783E79"/>
    <w:rsid w:val="007B5AE8"/>
    <w:rsid w:val="007C4E3B"/>
    <w:rsid w:val="007D68DC"/>
    <w:rsid w:val="007E7F36"/>
    <w:rsid w:val="007F5192"/>
    <w:rsid w:val="008F5BBD"/>
    <w:rsid w:val="009249B3"/>
    <w:rsid w:val="009974E5"/>
    <w:rsid w:val="009C5FD3"/>
    <w:rsid w:val="009D6E13"/>
    <w:rsid w:val="009E3BF4"/>
    <w:rsid w:val="009F7F5F"/>
    <w:rsid w:val="00A66B18"/>
    <w:rsid w:val="00A6783B"/>
    <w:rsid w:val="00A92C35"/>
    <w:rsid w:val="00A96CF8"/>
    <w:rsid w:val="00AE1388"/>
    <w:rsid w:val="00AE3577"/>
    <w:rsid w:val="00AF3982"/>
    <w:rsid w:val="00B17E5C"/>
    <w:rsid w:val="00B21C84"/>
    <w:rsid w:val="00B311DF"/>
    <w:rsid w:val="00B50294"/>
    <w:rsid w:val="00B57D6E"/>
    <w:rsid w:val="00B6277E"/>
    <w:rsid w:val="00B826AB"/>
    <w:rsid w:val="00BB3942"/>
    <w:rsid w:val="00BD4A1A"/>
    <w:rsid w:val="00BE021F"/>
    <w:rsid w:val="00BF0AA6"/>
    <w:rsid w:val="00BF48CA"/>
    <w:rsid w:val="00BF65B7"/>
    <w:rsid w:val="00BF6F48"/>
    <w:rsid w:val="00C34221"/>
    <w:rsid w:val="00C47EC7"/>
    <w:rsid w:val="00C701F7"/>
    <w:rsid w:val="00C70786"/>
    <w:rsid w:val="00CE76B8"/>
    <w:rsid w:val="00CF5120"/>
    <w:rsid w:val="00D41084"/>
    <w:rsid w:val="00D64FD0"/>
    <w:rsid w:val="00D66593"/>
    <w:rsid w:val="00D735BD"/>
    <w:rsid w:val="00D760ED"/>
    <w:rsid w:val="00D777AC"/>
    <w:rsid w:val="00D97CCD"/>
    <w:rsid w:val="00DA335B"/>
    <w:rsid w:val="00DB7E39"/>
    <w:rsid w:val="00DC2D8D"/>
    <w:rsid w:val="00DE6DA2"/>
    <w:rsid w:val="00DF2D30"/>
    <w:rsid w:val="00E053DD"/>
    <w:rsid w:val="00E12F0B"/>
    <w:rsid w:val="00E13E73"/>
    <w:rsid w:val="00E14031"/>
    <w:rsid w:val="00E1686C"/>
    <w:rsid w:val="00E21240"/>
    <w:rsid w:val="00E21CDE"/>
    <w:rsid w:val="00E30423"/>
    <w:rsid w:val="00E53AB0"/>
    <w:rsid w:val="00E55D74"/>
    <w:rsid w:val="00E6540C"/>
    <w:rsid w:val="00E81E2A"/>
    <w:rsid w:val="00E81EFF"/>
    <w:rsid w:val="00E878B2"/>
    <w:rsid w:val="00EA0C3D"/>
    <w:rsid w:val="00EA3008"/>
    <w:rsid w:val="00EC48C6"/>
    <w:rsid w:val="00EC734C"/>
    <w:rsid w:val="00EE0952"/>
    <w:rsid w:val="00F3319A"/>
    <w:rsid w:val="00F407B6"/>
    <w:rsid w:val="00F9502F"/>
    <w:rsid w:val="00FB6625"/>
    <w:rsid w:val="00FC4207"/>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57C975"/>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240"/>
    <w:pPr>
      <w:spacing w:before="40" w:after="360"/>
      <w:ind w:left="720" w:right="720"/>
    </w:pPr>
    <w:rPr>
      <w:rFonts w:eastAsiaTheme="minorHAnsi"/>
      <w:kern w:val="20"/>
      <w:szCs w:val="20"/>
    </w:rPr>
  </w:style>
  <w:style w:type="paragraph" w:styleId="Heading1">
    <w:name w:val="heading 1"/>
    <w:basedOn w:val="Recipient"/>
    <w:next w:val="Normal"/>
    <w:link w:val="Heading1Char"/>
    <w:uiPriority w:val="8"/>
    <w:qFormat/>
    <w:rsid w:val="007E7F36"/>
    <w:pPr>
      <w:outlineLvl w:val="0"/>
    </w:pPr>
    <w:rPr>
      <w:rFonts w:asciiTheme="majorHAnsi" w:hAnsiTheme="majorHAnsi"/>
      <w:color w:val="17406D" w:themeColor="text2"/>
      <w:sz w:val="32"/>
    </w:rPr>
  </w:style>
  <w:style w:type="paragraph" w:styleId="Heading2">
    <w:name w:val="heading 2"/>
    <w:basedOn w:val="Normal"/>
    <w:next w:val="Normal"/>
    <w:link w:val="Heading2Char"/>
    <w:uiPriority w:val="9"/>
    <w:qFormat/>
    <w:rsid w:val="00E21240"/>
    <w:pPr>
      <w:keepNext/>
      <w:keepLines/>
      <w:spacing w:before="360"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7E7F36"/>
    <w:rPr>
      <w:rFonts w:asciiTheme="majorHAnsi" w:eastAsiaTheme="minorHAnsi" w:hAnsiTheme="majorHAnsi"/>
      <w:b/>
      <w:bCs/>
      <w:color w:val="17406D" w:themeColor="text2"/>
      <w:kern w:val="20"/>
      <w:sz w:val="32"/>
      <w:szCs w:val="20"/>
    </w:rPr>
  </w:style>
  <w:style w:type="paragraph" w:customStyle="1" w:styleId="Recipient">
    <w:name w:val="Recipient"/>
    <w:basedOn w:val="Normal"/>
    <w:uiPriority w:val="3"/>
    <w:semiHidden/>
    <w:qFormat/>
    <w:rsid w:val="00A66B18"/>
    <w:pPr>
      <w:spacing w:before="840" w:after="40"/>
    </w:pPr>
    <w:rPr>
      <w:b/>
      <w:bCs/>
      <w:color w:val="000000" w:themeColor="text1"/>
    </w:rPr>
  </w:style>
  <w:style w:type="paragraph" w:styleId="Salutation">
    <w:name w:val="Salutation"/>
    <w:basedOn w:val="Normal"/>
    <w:link w:val="SalutationChar"/>
    <w:uiPriority w:val="4"/>
    <w:semiHidden/>
    <w:qFormat/>
    <w:rsid w:val="00A66B18"/>
    <w:pPr>
      <w:spacing w:before="720"/>
    </w:pPr>
  </w:style>
  <w:style w:type="character" w:customStyle="1" w:styleId="SalutationChar">
    <w:name w:val="Salutation Char"/>
    <w:basedOn w:val="DefaultParagraphFont"/>
    <w:link w:val="Salutation"/>
    <w:uiPriority w:val="4"/>
    <w:semiHidden/>
    <w:rsid w:val="007E7F36"/>
    <w:rPr>
      <w:rFonts w:eastAsiaTheme="minorHAnsi"/>
      <w:color w:val="595959" w:themeColor="text1" w:themeTint="A6"/>
      <w:kern w:val="20"/>
      <w:szCs w:val="20"/>
    </w:rPr>
  </w:style>
  <w:style w:type="paragraph" w:styleId="Closing">
    <w:name w:val="Closing"/>
    <w:basedOn w:val="Normal"/>
    <w:next w:val="Signature"/>
    <w:link w:val="ClosingChar"/>
    <w:uiPriority w:val="6"/>
    <w:semiHidden/>
    <w:qFormat/>
    <w:rsid w:val="00A6783B"/>
    <w:pPr>
      <w:spacing w:before="480" w:after="960"/>
    </w:pPr>
  </w:style>
  <w:style w:type="character" w:customStyle="1" w:styleId="ClosingChar">
    <w:name w:val="Closing Char"/>
    <w:basedOn w:val="DefaultParagraphFont"/>
    <w:link w:val="Closing"/>
    <w:uiPriority w:val="6"/>
    <w:semiHidden/>
    <w:rsid w:val="007E7F36"/>
    <w:rPr>
      <w:rFonts w:eastAsiaTheme="minorHAnsi"/>
      <w:color w:val="595959" w:themeColor="text1" w:themeTint="A6"/>
      <w:kern w:val="20"/>
      <w:szCs w:val="20"/>
    </w:rPr>
  </w:style>
  <w:style w:type="paragraph" w:styleId="Signature">
    <w:name w:val="Signature"/>
    <w:basedOn w:val="Normal"/>
    <w:link w:val="SignatureChar"/>
    <w:uiPriority w:val="7"/>
    <w:semiHidden/>
    <w:qFormat/>
    <w:rsid w:val="00A6783B"/>
    <w:pPr>
      <w:contextualSpacing/>
    </w:pPr>
    <w:rPr>
      <w:b/>
      <w:bCs/>
      <w:color w:val="17406D" w:themeColor="accent1"/>
    </w:rPr>
  </w:style>
  <w:style w:type="character" w:customStyle="1" w:styleId="SignatureChar">
    <w:name w:val="Signature Char"/>
    <w:basedOn w:val="DefaultParagraphFont"/>
    <w:link w:val="Signature"/>
    <w:uiPriority w:val="7"/>
    <w:semiHidden/>
    <w:rsid w:val="007E7F36"/>
    <w:rPr>
      <w:rFonts w:eastAsiaTheme="minorHAnsi"/>
      <w:b/>
      <w:bCs/>
      <w:color w:val="17406D" w:themeColor="accent1"/>
      <w:kern w:val="20"/>
      <w:szCs w:val="20"/>
    </w:rPr>
  </w:style>
  <w:style w:type="paragraph" w:styleId="Header">
    <w:name w:val="header"/>
    <w:basedOn w:val="Normal"/>
    <w:link w:val="HeaderChar"/>
    <w:uiPriority w:val="99"/>
    <w:semiHidden/>
    <w:rsid w:val="003E24DF"/>
    <w:pPr>
      <w:spacing w:after="0"/>
      <w:jc w:val="right"/>
    </w:pPr>
  </w:style>
  <w:style w:type="character" w:customStyle="1" w:styleId="HeaderChar">
    <w:name w:val="Header Char"/>
    <w:basedOn w:val="DefaultParagraphFont"/>
    <w:link w:val="Header"/>
    <w:uiPriority w:val="99"/>
    <w:semiHidden/>
    <w:rsid w:val="007E7F36"/>
    <w:rPr>
      <w:rFonts w:eastAsiaTheme="minorHAnsi"/>
      <w:color w:val="595959" w:themeColor="text1" w:themeTint="A6"/>
      <w:kern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7E7F36"/>
    <w:pPr>
      <w:spacing w:before="0" w:after="0"/>
      <w:ind w:left="0" w:right="0"/>
    </w:pPr>
    <w:rPr>
      <w:color w:val="FFFFFF" w:themeColor="background1"/>
    </w:rPr>
  </w:style>
  <w:style w:type="character" w:customStyle="1" w:styleId="Heading2Char">
    <w:name w:val="Heading 2 Char"/>
    <w:basedOn w:val="DefaultParagraphFont"/>
    <w:link w:val="Heading2"/>
    <w:uiPriority w:val="9"/>
    <w:rsid w:val="00E21240"/>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semiHidden/>
    <w:rsid w:val="00A66B18"/>
    <w:pPr>
      <w:tabs>
        <w:tab w:val="center" w:pos="4680"/>
        <w:tab w:val="right" w:pos="9360"/>
      </w:tabs>
      <w:spacing w:before="0" w:after="0"/>
    </w:pPr>
  </w:style>
  <w:style w:type="character" w:customStyle="1" w:styleId="FooterChar">
    <w:name w:val="Footer Char"/>
    <w:basedOn w:val="DefaultParagraphFont"/>
    <w:link w:val="Footer"/>
    <w:uiPriority w:val="99"/>
    <w:semiHidden/>
    <w:rsid w:val="007E7F36"/>
    <w:rPr>
      <w:rFonts w:eastAsiaTheme="minorHAnsi"/>
      <w:color w:val="595959" w:themeColor="text1" w:themeTint="A6"/>
      <w:kern w:val="20"/>
      <w:szCs w:val="20"/>
    </w:rPr>
  </w:style>
  <w:style w:type="paragraph" w:styleId="Title">
    <w:name w:val="Title"/>
    <w:basedOn w:val="Normal"/>
    <w:next w:val="Normal"/>
    <w:link w:val="TitleChar"/>
    <w:uiPriority w:val="10"/>
    <w:qFormat/>
    <w:rsid w:val="007E7F36"/>
    <w:pPr>
      <w:spacing w:before="0" w:after="0"/>
      <w:contextualSpacing/>
    </w:pPr>
    <w:rPr>
      <w:rFonts w:asciiTheme="majorHAnsi" w:eastAsiaTheme="majorEastAsia" w:hAnsiTheme="majorHAnsi" w:cstheme="majorBidi"/>
      <w:caps/>
      <w:color w:val="FFFFFF" w:themeColor="background1"/>
      <w:spacing w:val="-10"/>
      <w:kern w:val="28"/>
      <w:sz w:val="52"/>
      <w:szCs w:val="56"/>
    </w:rPr>
  </w:style>
  <w:style w:type="character" w:customStyle="1" w:styleId="TitleChar">
    <w:name w:val="Title Char"/>
    <w:basedOn w:val="DefaultParagraphFont"/>
    <w:link w:val="Title"/>
    <w:uiPriority w:val="10"/>
    <w:rsid w:val="007E7F36"/>
    <w:rPr>
      <w:rFonts w:asciiTheme="majorHAnsi" w:eastAsiaTheme="majorEastAsia" w:hAnsiTheme="majorHAnsi" w:cstheme="majorBidi"/>
      <w:caps/>
      <w:color w:val="FFFFFF" w:themeColor="background1"/>
      <w:spacing w:val="-10"/>
      <w:kern w:val="28"/>
      <w:sz w:val="52"/>
      <w:szCs w:val="56"/>
    </w:rPr>
  </w:style>
  <w:style w:type="paragraph" w:customStyle="1" w:styleId="MeetingInfo">
    <w:name w:val="Meeting Info"/>
    <w:basedOn w:val="Normal"/>
    <w:qFormat/>
    <w:rsid w:val="007E7F36"/>
    <w:pPr>
      <w:spacing w:after="0"/>
      <w:ind w:right="0"/>
    </w:pPr>
    <w:rPr>
      <w:color w:val="FFFFFF" w:themeColor="background1"/>
    </w:rPr>
  </w:style>
  <w:style w:type="table" w:styleId="TableGrid">
    <w:name w:val="Table Grid"/>
    <w:basedOn w:val="TableNormal"/>
    <w:uiPriority w:val="39"/>
    <w:rsid w:val="007E7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etingTimes">
    <w:name w:val="Meeting Times"/>
    <w:basedOn w:val="Normal"/>
    <w:qFormat/>
    <w:rsid w:val="007E7F36"/>
    <w:pPr>
      <w:spacing w:before="120" w:after="0"/>
      <w:ind w:left="0" w:right="0"/>
    </w:pPr>
    <w:rPr>
      <w:b/>
    </w:rPr>
  </w:style>
  <w:style w:type="paragraph" w:customStyle="1" w:styleId="ItemDescription">
    <w:name w:val="Item Description"/>
    <w:basedOn w:val="Normal"/>
    <w:qFormat/>
    <w:rsid w:val="00E21240"/>
    <w:pPr>
      <w:spacing w:after="120"/>
      <w:ind w:left="0" w:right="360"/>
    </w:pPr>
  </w:style>
  <w:style w:type="paragraph" w:customStyle="1" w:styleId="Location">
    <w:name w:val="Location"/>
    <w:basedOn w:val="Normal"/>
    <w:qFormat/>
    <w:rsid w:val="00E21240"/>
    <w:pPr>
      <w:spacing w:after="120"/>
      <w:ind w:left="0" w:right="0"/>
    </w:pPr>
  </w:style>
  <w:style w:type="paragraph" w:styleId="ListParagraph">
    <w:name w:val="List Paragraph"/>
    <w:basedOn w:val="Normal"/>
    <w:uiPriority w:val="34"/>
    <w:semiHidden/>
    <w:rsid w:val="00117D8E"/>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948227">
      <w:bodyDiv w:val="1"/>
      <w:marLeft w:val="0"/>
      <w:marRight w:val="0"/>
      <w:marTop w:val="0"/>
      <w:marBottom w:val="0"/>
      <w:divBdr>
        <w:top w:val="none" w:sz="0" w:space="0" w:color="auto"/>
        <w:left w:val="none" w:sz="0" w:space="0" w:color="auto"/>
        <w:bottom w:val="none" w:sz="0" w:space="0" w:color="auto"/>
        <w:right w:val="none" w:sz="0" w:space="0" w:color="auto"/>
      </w:divBdr>
    </w:div>
    <w:div w:id="502748449">
      <w:bodyDiv w:val="1"/>
      <w:marLeft w:val="0"/>
      <w:marRight w:val="0"/>
      <w:marTop w:val="0"/>
      <w:marBottom w:val="0"/>
      <w:divBdr>
        <w:top w:val="none" w:sz="0" w:space="0" w:color="auto"/>
        <w:left w:val="none" w:sz="0" w:space="0" w:color="auto"/>
        <w:bottom w:val="none" w:sz="0" w:space="0" w:color="auto"/>
        <w:right w:val="none" w:sz="0" w:space="0" w:color="auto"/>
      </w:divBdr>
    </w:div>
    <w:div w:id="646057900">
      <w:bodyDiv w:val="1"/>
      <w:marLeft w:val="0"/>
      <w:marRight w:val="0"/>
      <w:marTop w:val="0"/>
      <w:marBottom w:val="0"/>
      <w:divBdr>
        <w:top w:val="none" w:sz="0" w:space="0" w:color="auto"/>
        <w:left w:val="none" w:sz="0" w:space="0" w:color="auto"/>
        <w:bottom w:val="none" w:sz="0" w:space="0" w:color="auto"/>
        <w:right w:val="none" w:sz="0" w:space="0" w:color="auto"/>
      </w:divBdr>
    </w:div>
    <w:div w:id="733236272">
      <w:bodyDiv w:val="1"/>
      <w:marLeft w:val="0"/>
      <w:marRight w:val="0"/>
      <w:marTop w:val="0"/>
      <w:marBottom w:val="0"/>
      <w:divBdr>
        <w:top w:val="none" w:sz="0" w:space="0" w:color="auto"/>
        <w:left w:val="none" w:sz="0" w:space="0" w:color="auto"/>
        <w:bottom w:val="none" w:sz="0" w:space="0" w:color="auto"/>
        <w:right w:val="none" w:sz="0" w:space="0" w:color="auto"/>
      </w:divBdr>
    </w:div>
    <w:div w:id="879440109">
      <w:bodyDiv w:val="1"/>
      <w:marLeft w:val="0"/>
      <w:marRight w:val="0"/>
      <w:marTop w:val="0"/>
      <w:marBottom w:val="0"/>
      <w:divBdr>
        <w:top w:val="none" w:sz="0" w:space="0" w:color="auto"/>
        <w:left w:val="none" w:sz="0" w:space="0" w:color="auto"/>
        <w:bottom w:val="none" w:sz="0" w:space="0" w:color="auto"/>
        <w:right w:val="none" w:sz="0" w:space="0" w:color="auto"/>
      </w:divBdr>
    </w:div>
    <w:div w:id="926307043">
      <w:bodyDiv w:val="1"/>
      <w:marLeft w:val="0"/>
      <w:marRight w:val="0"/>
      <w:marTop w:val="0"/>
      <w:marBottom w:val="0"/>
      <w:divBdr>
        <w:top w:val="none" w:sz="0" w:space="0" w:color="auto"/>
        <w:left w:val="none" w:sz="0" w:space="0" w:color="auto"/>
        <w:bottom w:val="none" w:sz="0" w:space="0" w:color="auto"/>
        <w:right w:val="none" w:sz="0" w:space="0" w:color="auto"/>
      </w:divBdr>
    </w:div>
    <w:div w:id="1129125077">
      <w:bodyDiv w:val="1"/>
      <w:marLeft w:val="0"/>
      <w:marRight w:val="0"/>
      <w:marTop w:val="0"/>
      <w:marBottom w:val="0"/>
      <w:divBdr>
        <w:top w:val="none" w:sz="0" w:space="0" w:color="auto"/>
        <w:left w:val="none" w:sz="0" w:space="0" w:color="auto"/>
        <w:bottom w:val="none" w:sz="0" w:space="0" w:color="auto"/>
        <w:right w:val="none" w:sz="0" w:space="0" w:color="auto"/>
      </w:divBdr>
    </w:div>
    <w:div w:id="1400439960">
      <w:bodyDiv w:val="1"/>
      <w:marLeft w:val="0"/>
      <w:marRight w:val="0"/>
      <w:marTop w:val="0"/>
      <w:marBottom w:val="0"/>
      <w:divBdr>
        <w:top w:val="none" w:sz="0" w:space="0" w:color="auto"/>
        <w:left w:val="none" w:sz="0" w:space="0" w:color="auto"/>
        <w:bottom w:val="none" w:sz="0" w:space="0" w:color="auto"/>
        <w:right w:val="none" w:sz="0" w:space="0" w:color="auto"/>
      </w:divBdr>
    </w:div>
    <w:div w:id="1700155432">
      <w:bodyDiv w:val="1"/>
      <w:marLeft w:val="0"/>
      <w:marRight w:val="0"/>
      <w:marTop w:val="0"/>
      <w:marBottom w:val="0"/>
      <w:divBdr>
        <w:top w:val="none" w:sz="0" w:space="0" w:color="auto"/>
        <w:left w:val="none" w:sz="0" w:space="0" w:color="auto"/>
        <w:bottom w:val="none" w:sz="0" w:space="0" w:color="auto"/>
        <w:right w:val="none" w:sz="0" w:space="0" w:color="auto"/>
      </w:divBdr>
    </w:div>
    <w:div w:id="170736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heshta\AppData\Roaming\Microsoft\Templates\Blue%20curve%20meeting%20agenda.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aheshta\Desktop\Software%20Englineering\Scrum%20Project\Burn%20Out%20Charts\Burn%20Out%20Char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Burn Out Chart</a:t>
            </a:r>
            <a:r>
              <a:rPr lang="en-US" baseline="0"/>
              <a:t> - Sprint V</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'Sprint 5'!$B$11</c:f>
              <c:strCache>
                <c:ptCount val="1"/>
                <c:pt idx="0">
                  <c:v>Estimated Effort</c:v>
                </c:pt>
              </c:strCache>
            </c:strRef>
          </c:tx>
          <c:spPr>
            <a:ln w="28575" cap="rnd">
              <a:solidFill>
                <a:schemeClr val="accent1"/>
              </a:solidFill>
              <a:round/>
            </a:ln>
            <a:effectLst/>
          </c:spPr>
          <c:marker>
            <c:symbol val="none"/>
          </c:marker>
          <c:cat>
            <c:strRef>
              <c:f>'Sprint 5'!$C$10:$H$10</c:f>
              <c:strCache>
                <c:ptCount val="6"/>
                <c:pt idx="0">
                  <c:v>Day 0</c:v>
                </c:pt>
                <c:pt idx="1">
                  <c:v>Day 1</c:v>
                </c:pt>
                <c:pt idx="2">
                  <c:v>Day 2</c:v>
                </c:pt>
                <c:pt idx="3">
                  <c:v>Day 3</c:v>
                </c:pt>
                <c:pt idx="4">
                  <c:v>Day 4</c:v>
                </c:pt>
                <c:pt idx="5">
                  <c:v>Day 5</c:v>
                </c:pt>
              </c:strCache>
            </c:strRef>
          </c:cat>
          <c:val>
            <c:numRef>
              <c:f>'Sprint 5'!$C$11:$H$11</c:f>
              <c:numCache>
                <c:formatCode>General</c:formatCode>
                <c:ptCount val="6"/>
                <c:pt idx="0">
                  <c:v>20</c:v>
                </c:pt>
                <c:pt idx="1">
                  <c:v>16</c:v>
                </c:pt>
                <c:pt idx="2">
                  <c:v>12</c:v>
                </c:pt>
                <c:pt idx="3">
                  <c:v>8</c:v>
                </c:pt>
                <c:pt idx="4">
                  <c:v>4</c:v>
                </c:pt>
                <c:pt idx="5">
                  <c:v>0</c:v>
                </c:pt>
              </c:numCache>
            </c:numRef>
          </c:val>
          <c:smooth val="0"/>
          <c:extLst>
            <c:ext xmlns:c16="http://schemas.microsoft.com/office/drawing/2014/chart" uri="{C3380CC4-5D6E-409C-BE32-E72D297353CC}">
              <c16:uniqueId val="{00000000-BBDA-4F69-B65B-E715557A36DB}"/>
            </c:ext>
          </c:extLst>
        </c:ser>
        <c:ser>
          <c:idx val="1"/>
          <c:order val="1"/>
          <c:tx>
            <c:strRef>
              <c:f>'Sprint 5'!$B$12</c:f>
              <c:strCache>
                <c:ptCount val="1"/>
                <c:pt idx="0">
                  <c:v>Actual Effort</c:v>
                </c:pt>
              </c:strCache>
            </c:strRef>
          </c:tx>
          <c:spPr>
            <a:ln w="28575" cap="rnd">
              <a:solidFill>
                <a:schemeClr val="accent2"/>
              </a:solidFill>
              <a:round/>
            </a:ln>
            <a:effectLst/>
          </c:spPr>
          <c:marker>
            <c:symbol val="none"/>
          </c:marker>
          <c:cat>
            <c:strRef>
              <c:f>'Sprint 5'!$C$10:$H$10</c:f>
              <c:strCache>
                <c:ptCount val="6"/>
                <c:pt idx="0">
                  <c:v>Day 0</c:v>
                </c:pt>
                <c:pt idx="1">
                  <c:v>Day 1</c:v>
                </c:pt>
                <c:pt idx="2">
                  <c:v>Day 2</c:v>
                </c:pt>
                <c:pt idx="3">
                  <c:v>Day 3</c:v>
                </c:pt>
                <c:pt idx="4">
                  <c:v>Day 4</c:v>
                </c:pt>
                <c:pt idx="5">
                  <c:v>Day 5</c:v>
                </c:pt>
              </c:strCache>
            </c:strRef>
          </c:cat>
          <c:val>
            <c:numRef>
              <c:f>'Sprint 5'!$C$12:$H$12</c:f>
              <c:numCache>
                <c:formatCode>General</c:formatCode>
                <c:ptCount val="6"/>
                <c:pt idx="0">
                  <c:v>20</c:v>
                </c:pt>
                <c:pt idx="1">
                  <c:v>5</c:v>
                </c:pt>
                <c:pt idx="2">
                  <c:v>5</c:v>
                </c:pt>
                <c:pt idx="3">
                  <c:v>5</c:v>
                </c:pt>
                <c:pt idx="4">
                  <c:v>5</c:v>
                </c:pt>
                <c:pt idx="5">
                  <c:v>0</c:v>
                </c:pt>
              </c:numCache>
            </c:numRef>
          </c:val>
          <c:smooth val="0"/>
          <c:extLst>
            <c:ext xmlns:c16="http://schemas.microsoft.com/office/drawing/2014/chart" uri="{C3380CC4-5D6E-409C-BE32-E72D297353CC}">
              <c16:uniqueId val="{00000001-BBDA-4F69-B65B-E715557A36DB}"/>
            </c:ext>
          </c:extLst>
        </c:ser>
        <c:dLbls>
          <c:showLegendKey val="0"/>
          <c:showVal val="0"/>
          <c:showCatName val="0"/>
          <c:showSerName val="0"/>
          <c:showPercent val="0"/>
          <c:showBubbleSize val="0"/>
        </c:dLbls>
        <c:smooth val="0"/>
        <c:axId val="1499806127"/>
        <c:axId val="1499811119"/>
      </c:lineChart>
      <c:catAx>
        <c:axId val="14998061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9811119"/>
        <c:crosses val="autoZero"/>
        <c:auto val="1"/>
        <c:lblAlgn val="ctr"/>
        <c:lblOffset val="100"/>
        <c:noMultiLvlLbl val="0"/>
      </c:catAx>
      <c:valAx>
        <c:axId val="14998111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98061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F3CA20-5551-4398-954E-135375D1A2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08A579-C47E-48D8-BAD9-ACFAB83DC98C}">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D107847C-DB17-41AF-B3F8-A12FC97D3A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Blue curve meeting agenda</Template>
  <TotalTime>0</TotalTime>
  <Pages>2</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2020-10-29T08:41:00Z</dcterms:created>
  <dcterms:modified xsi:type="dcterms:W3CDTF">2020-10-29T09:20:00Z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