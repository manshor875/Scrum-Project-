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390C66" w:rsidRDefault="00390C66" w:rsidP="00390C66">
            <w:pPr>
              <w:pStyle w:val="Title"/>
              <w:ind w:left="0"/>
              <w:rPr>
                <w:rFonts w:ascii="Goudy Old Style" w:hAnsi="Goudy Old Style"/>
                <w:sz w:val="34"/>
                <w:szCs w:val="34"/>
              </w:rPr>
            </w:pPr>
            <w:r w:rsidRPr="00390C66">
              <w:rPr>
                <w:rFonts w:ascii="Goudy Old Style" w:hAnsi="Goudy Old Style"/>
                <w:sz w:val="34"/>
                <w:szCs w:val="34"/>
              </w:rPr>
              <w:t xml:space="preserve">sprint review - </w:t>
            </w:r>
            <w:r w:rsidRPr="00390C66">
              <w:rPr>
                <w:rFonts w:ascii="Goudy Old Style" w:hAnsi="Goudy Old Style"/>
                <w:b/>
                <w:sz w:val="34"/>
                <w:szCs w:val="34"/>
              </w:rPr>
              <w:t>Increment</w:t>
            </w:r>
            <w:r w:rsidR="00B21C84" w:rsidRPr="00390C66">
              <w:rPr>
                <w:rFonts w:ascii="Goudy Old Style" w:hAnsi="Goudy Old Style"/>
                <w:sz w:val="34"/>
                <w:szCs w:val="34"/>
              </w:rPr>
              <w:t xml:space="preserve"> </w:t>
            </w:r>
            <w:r w:rsidRPr="00390C66">
              <w:rPr>
                <w:rFonts w:ascii="Goudy Old Style" w:hAnsi="Goudy Old Style"/>
                <w:b/>
                <w:sz w:val="34"/>
                <w:szCs w:val="34"/>
              </w:rPr>
              <w:t>One</w:t>
            </w:r>
            <w:r w:rsidRPr="00390C66">
              <w:rPr>
                <w:rFonts w:ascii="Goudy Old Style" w:hAnsi="Goudy Old Style"/>
                <w:sz w:val="34"/>
                <w:szCs w:val="34"/>
              </w:rPr>
              <w:t xml:space="preserve"> </w:t>
            </w:r>
            <w:r w:rsidR="00B21C84" w:rsidRPr="00390C66">
              <w:rPr>
                <w:rFonts w:ascii="Goudy Old Style" w:hAnsi="Goudy Old Style"/>
                <w:b/>
                <w:sz w:val="34"/>
                <w:szCs w:val="34"/>
              </w:rPr>
              <w:t>dELIVERY</w:t>
            </w:r>
            <w:r w:rsidR="007E7F36" w:rsidRPr="00390C66">
              <w:rPr>
                <w:rFonts w:ascii="Goudy Old Style" w:hAnsi="Goudy Old Style"/>
                <w:sz w:val="34"/>
                <w:szCs w:val="34"/>
              </w:rPr>
              <w:t xml:space="preserve"> </w:t>
            </w:r>
          </w:p>
        </w:tc>
      </w:tr>
      <w:tr w:rsidR="007E7F36" w:rsidRPr="0041428F" w:rsidTr="001572A9">
        <w:trPr>
          <w:trHeight w:val="990"/>
          <w:jc w:val="center"/>
        </w:trPr>
        <w:tc>
          <w:tcPr>
            <w:tcW w:w="10800" w:type="dxa"/>
            <w:gridSpan w:val="3"/>
            <w:vAlign w:val="bottom"/>
          </w:tcPr>
          <w:p w:rsidR="007E7F36" w:rsidRPr="001572A9" w:rsidRDefault="007E7F36" w:rsidP="00A66B18">
            <w:pPr>
              <w:pStyle w:val="ContactInfo"/>
              <w:rPr>
                <w:sz w:val="28"/>
              </w:rPr>
            </w:pPr>
          </w:p>
          <w:p w:rsidR="00B21C84" w:rsidRPr="001572A9" w:rsidRDefault="00B21C84" w:rsidP="00A66B18">
            <w:pPr>
              <w:pStyle w:val="ContactInfo"/>
              <w:rPr>
                <w:sz w:val="28"/>
              </w:rPr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Location:</w:t>
            </w:r>
          </w:p>
        </w:tc>
        <w:tc>
          <w:tcPr>
            <w:tcW w:w="5760" w:type="dxa"/>
          </w:tcPr>
          <w:p w:rsidR="007E7F36" w:rsidRPr="001572A9" w:rsidRDefault="00E14031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1572A9">
              <w:rPr>
                <w:rFonts w:ascii="Goudy Old Style" w:hAnsi="Goudy Old Style" w:cs="Arial"/>
                <w:sz w:val="28"/>
              </w:rPr>
              <w:t>Google Meets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Date:</w:t>
            </w:r>
          </w:p>
        </w:tc>
        <w:tc>
          <w:tcPr>
            <w:tcW w:w="5760" w:type="dxa"/>
          </w:tcPr>
          <w:p w:rsidR="007E7F36" w:rsidRPr="001572A9" w:rsidRDefault="00117D8E" w:rsidP="00BF48CA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1572A9">
              <w:rPr>
                <w:rFonts w:ascii="Goudy Old Style" w:hAnsi="Goudy Old Style" w:cs="Arial"/>
                <w:sz w:val="28"/>
              </w:rPr>
              <w:t xml:space="preserve">October </w:t>
            </w:r>
            <w:r w:rsidR="00E1686C" w:rsidRPr="001572A9">
              <w:rPr>
                <w:rFonts w:ascii="Goudy Old Style" w:hAnsi="Goudy Old Style" w:cs="Arial"/>
                <w:sz w:val="28"/>
              </w:rPr>
              <w:t>12</w:t>
            </w:r>
            <w:r w:rsidRPr="001572A9">
              <w:rPr>
                <w:rFonts w:ascii="Goudy Old Style" w:hAnsi="Goudy Old Style" w:cs="Arial"/>
                <w:sz w:val="28"/>
              </w:rPr>
              <w:t>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Time:</w:t>
            </w:r>
          </w:p>
        </w:tc>
        <w:tc>
          <w:tcPr>
            <w:tcW w:w="5760" w:type="dxa"/>
          </w:tcPr>
          <w:p w:rsidR="007E7F36" w:rsidRPr="001572A9" w:rsidRDefault="00BF6F48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1572A9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9</w:t>
            </w:r>
            <w:r w:rsidR="00117D8E" w:rsidRPr="001572A9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572A9">
        <w:trPr>
          <w:trHeight w:val="855"/>
          <w:jc w:val="center"/>
        </w:trPr>
        <w:tc>
          <w:tcPr>
            <w:tcW w:w="1440" w:type="dxa"/>
          </w:tcPr>
          <w:p w:rsidR="00B826AB" w:rsidRPr="001572A9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1572A9">
              <w:rPr>
                <w:rFonts w:ascii="Goudy Old Style" w:hAnsi="Goudy Old Style" w:cs="Arial"/>
                <w:b/>
                <w:sz w:val="28"/>
              </w:rPr>
              <w:t>Facilitator:</w:t>
            </w:r>
          </w:p>
        </w:tc>
        <w:tc>
          <w:tcPr>
            <w:tcW w:w="5760" w:type="dxa"/>
          </w:tcPr>
          <w:p w:rsidR="00117D8E" w:rsidRPr="001572A9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proofErr w:type="spellStart"/>
            <w:r w:rsidRPr="001572A9">
              <w:rPr>
                <w:rFonts w:ascii="Goudy Old Style" w:hAnsi="Goudy Old Style" w:cs="Arial"/>
                <w:sz w:val="28"/>
              </w:rPr>
              <w:t>Baheshta</w:t>
            </w:r>
            <w:proofErr w:type="spellEnd"/>
            <w:r w:rsidRPr="001572A9">
              <w:rPr>
                <w:rFonts w:ascii="Goudy Old Style" w:hAnsi="Goudy Old Style" w:cs="Arial"/>
                <w:sz w:val="28"/>
              </w:rPr>
              <w:t xml:space="preserve"> Abed</w:t>
            </w:r>
          </w:p>
          <w:p w:rsidR="00BB3942" w:rsidRPr="001572A9" w:rsidRDefault="00BB3942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Pr="00D22874" w:rsidRDefault="00B826AB" w:rsidP="00B21C84">
      <w:pPr>
        <w:pStyle w:val="Heading1"/>
        <w:spacing w:before="0" w:after="0"/>
        <w:ind w:left="0"/>
        <w:jc w:val="both"/>
        <w:rPr>
          <w:rFonts w:ascii="Times New Roman" w:hAnsi="Times New Roman" w:cs="Times New Roman"/>
          <w:sz w:val="36"/>
        </w:rPr>
      </w:pPr>
      <w:r w:rsidRPr="00D22874">
        <w:rPr>
          <w:rFonts w:ascii="Times New Roman" w:hAnsi="Times New Roman" w:cs="Times New Roman"/>
          <w:sz w:val="36"/>
        </w:rPr>
        <w:t>Attendees:</w:t>
      </w:r>
    </w:p>
    <w:p w:rsidR="00E1686C" w:rsidRPr="00D22874" w:rsidRDefault="00E1686C" w:rsidP="007D68DC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D22874">
        <w:rPr>
          <w:rFonts w:ascii="Times New Roman" w:hAnsi="Times New Roman" w:cs="Times New Roman"/>
          <w:sz w:val="28"/>
        </w:rPr>
        <w:t>Mashall</w:t>
      </w:r>
      <w:proofErr w:type="spellEnd"/>
      <w:r w:rsidRPr="00D228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2874">
        <w:rPr>
          <w:rFonts w:ascii="Times New Roman" w:hAnsi="Times New Roman" w:cs="Times New Roman"/>
          <w:sz w:val="28"/>
        </w:rPr>
        <w:t>Addeel</w:t>
      </w:r>
      <w:proofErr w:type="spellEnd"/>
      <w:r w:rsidRPr="00D22874">
        <w:rPr>
          <w:rFonts w:ascii="Times New Roman" w:hAnsi="Times New Roman" w:cs="Times New Roman"/>
          <w:sz w:val="28"/>
        </w:rPr>
        <w:t xml:space="preserve">, </w:t>
      </w:r>
      <w:r w:rsidR="00B826AB" w:rsidRPr="00D22874">
        <w:rPr>
          <w:rFonts w:ascii="Times New Roman" w:hAnsi="Times New Roman" w:cs="Times New Roman"/>
          <w:sz w:val="28"/>
        </w:rPr>
        <w:t xml:space="preserve">Sayed </w:t>
      </w:r>
      <w:proofErr w:type="spellStart"/>
      <w:r w:rsidR="00B826AB" w:rsidRPr="00D22874">
        <w:rPr>
          <w:rFonts w:ascii="Times New Roman" w:hAnsi="Times New Roman" w:cs="Times New Roman"/>
          <w:sz w:val="28"/>
        </w:rPr>
        <w:t>Manshour</w:t>
      </w:r>
      <w:proofErr w:type="spellEnd"/>
      <w:r w:rsidR="00B826AB" w:rsidRPr="00D22874">
        <w:rPr>
          <w:rFonts w:ascii="Times New Roman" w:hAnsi="Times New Roman" w:cs="Times New Roman"/>
          <w:sz w:val="28"/>
        </w:rPr>
        <w:t xml:space="preserve"> Sadat, </w:t>
      </w:r>
      <w:proofErr w:type="spellStart"/>
      <w:r w:rsidR="00D22874">
        <w:rPr>
          <w:rFonts w:ascii="Times New Roman" w:hAnsi="Times New Roman" w:cs="Times New Roman"/>
          <w:sz w:val="28"/>
        </w:rPr>
        <w:t>Masuoma</w:t>
      </w:r>
      <w:proofErr w:type="spellEnd"/>
      <w:r w:rsidR="00D22874">
        <w:rPr>
          <w:rFonts w:ascii="Times New Roman" w:hAnsi="Times New Roman" w:cs="Times New Roman"/>
          <w:sz w:val="28"/>
        </w:rPr>
        <w:t xml:space="preserve"> Tajik and Mahdi Alizada.</w:t>
      </w:r>
    </w:p>
    <w:p w:rsidR="00EC734C" w:rsidRPr="00D22874" w:rsidRDefault="00EC734C" w:rsidP="00D22874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</w:p>
    <w:p w:rsidR="007E7F36" w:rsidRPr="00D22874" w:rsidRDefault="00117D8E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D22874">
        <w:rPr>
          <w:rFonts w:ascii="Times New Roman" w:hAnsi="Times New Roman" w:cs="Times New Roman"/>
          <w:b/>
          <w:bCs/>
          <w:color w:val="17406D" w:themeColor="text2"/>
          <w:sz w:val="36"/>
        </w:rPr>
        <w:t>Meeting Purpose:</w:t>
      </w:r>
    </w:p>
    <w:p w:rsidR="00B826AB" w:rsidRPr="00D22874" w:rsidRDefault="00E1686C" w:rsidP="007D68DC">
      <w:pPr>
        <w:tabs>
          <w:tab w:val="center" w:pos="0"/>
          <w:tab w:val="left" w:pos="540"/>
        </w:tabs>
        <w:spacing w:before="0" w:after="0"/>
        <w:ind w:left="0"/>
        <w:jc w:val="both"/>
        <w:rPr>
          <w:rFonts w:ascii="Times New Roman" w:hAnsi="Times New Roman" w:cs="Times New Roman"/>
          <w:sz w:val="28"/>
        </w:rPr>
      </w:pPr>
      <w:r w:rsidRPr="00D22874">
        <w:rPr>
          <w:rFonts w:ascii="Times New Roman" w:hAnsi="Times New Roman" w:cs="Times New Roman"/>
          <w:sz w:val="28"/>
        </w:rPr>
        <w:t>The purpose of this meeting was for the Development Team to pres</w:t>
      </w:r>
      <w:r w:rsidR="00361B9A" w:rsidRPr="00D22874">
        <w:rPr>
          <w:rFonts w:ascii="Times New Roman" w:hAnsi="Times New Roman" w:cs="Times New Roman"/>
          <w:sz w:val="28"/>
        </w:rPr>
        <w:t>ent the first increment for the Product O</w:t>
      </w:r>
      <w:r w:rsidRPr="00D22874">
        <w:rPr>
          <w:rFonts w:ascii="Times New Roman" w:hAnsi="Times New Roman" w:cs="Times New Roman"/>
          <w:sz w:val="28"/>
        </w:rPr>
        <w:t xml:space="preserve">wner to either approve or </w:t>
      </w:r>
      <w:r w:rsidR="00361B9A" w:rsidRPr="00D22874">
        <w:rPr>
          <w:rFonts w:ascii="Times New Roman" w:hAnsi="Times New Roman" w:cs="Times New Roman"/>
          <w:sz w:val="28"/>
        </w:rPr>
        <w:t>reject</w:t>
      </w:r>
      <w:r w:rsidRPr="00D22874">
        <w:rPr>
          <w:rFonts w:ascii="Times New Roman" w:hAnsi="Times New Roman" w:cs="Times New Roman"/>
          <w:sz w:val="28"/>
        </w:rPr>
        <w:t xml:space="preserve"> or give feedback for </w:t>
      </w:r>
      <w:r w:rsidR="00361B9A" w:rsidRPr="00D22874">
        <w:rPr>
          <w:rFonts w:ascii="Times New Roman" w:hAnsi="Times New Roman" w:cs="Times New Roman"/>
          <w:sz w:val="28"/>
        </w:rPr>
        <w:t>any</w:t>
      </w:r>
      <w:r w:rsidRPr="00D22874">
        <w:rPr>
          <w:rFonts w:ascii="Times New Roman" w:hAnsi="Times New Roman" w:cs="Times New Roman"/>
          <w:sz w:val="28"/>
        </w:rPr>
        <w:t xml:space="preserve"> changes. </w:t>
      </w:r>
    </w:p>
    <w:p w:rsidR="00FB6625" w:rsidRPr="00D22874" w:rsidRDefault="00FB6625" w:rsidP="00BD4A1A">
      <w:pPr>
        <w:spacing w:before="0" w:after="0"/>
        <w:jc w:val="both"/>
        <w:rPr>
          <w:rFonts w:ascii="Times New Roman" w:hAnsi="Times New Roman" w:cs="Times New Roman"/>
          <w:sz w:val="28"/>
        </w:rPr>
      </w:pPr>
    </w:p>
    <w:p w:rsidR="00FB6625" w:rsidRPr="00D22874" w:rsidRDefault="00E1686C" w:rsidP="00D64FD0">
      <w:pPr>
        <w:spacing w:after="0"/>
        <w:ind w:left="0" w:righ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D22874">
        <w:rPr>
          <w:rFonts w:ascii="Times New Roman" w:hAnsi="Times New Roman" w:cs="Times New Roman"/>
          <w:b/>
          <w:bCs/>
          <w:color w:val="17406D" w:themeColor="text2"/>
          <w:sz w:val="36"/>
        </w:rPr>
        <w:t>Below are the events</w:t>
      </w:r>
      <w:r w:rsidR="0071146F" w:rsidRPr="00D22874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 that took place in the meeting:</w:t>
      </w:r>
    </w:p>
    <w:p w:rsidR="00132B66" w:rsidRPr="00D22874" w:rsidRDefault="0018048F" w:rsidP="0018048F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D22874">
        <w:rPr>
          <w:rFonts w:ascii="Times New Roman" w:hAnsi="Times New Roman" w:cs="Times New Roman"/>
          <w:sz w:val="28"/>
        </w:rPr>
        <w:t xml:space="preserve">The meeting began with the Scrum Master giving a brief of what took place in the previous Sprint that lead to the finishing of this Increment, followed by </w:t>
      </w:r>
      <w:proofErr w:type="spellStart"/>
      <w:r w:rsidRPr="00D22874">
        <w:rPr>
          <w:rFonts w:ascii="Times New Roman" w:hAnsi="Times New Roman" w:cs="Times New Roman"/>
          <w:sz w:val="28"/>
        </w:rPr>
        <w:t>Masouma</w:t>
      </w:r>
      <w:proofErr w:type="spellEnd"/>
      <w:r w:rsidRPr="00D22874">
        <w:rPr>
          <w:rFonts w:ascii="Times New Roman" w:hAnsi="Times New Roman" w:cs="Times New Roman"/>
          <w:sz w:val="28"/>
        </w:rPr>
        <w:t xml:space="preserve"> Tajik, member of the Development Team, presenting the project they have worked on to the Product Owner. </w:t>
      </w:r>
    </w:p>
    <w:p w:rsidR="00BD4A1A" w:rsidRPr="00D22874" w:rsidRDefault="0018048F" w:rsidP="0018048F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D22874">
        <w:rPr>
          <w:rFonts w:ascii="Times New Roman" w:hAnsi="Times New Roman" w:cs="Times New Roman"/>
          <w:sz w:val="28"/>
        </w:rPr>
        <w:t>During the Sprint</w:t>
      </w:r>
      <w:r w:rsidR="00132B66" w:rsidRPr="00D22874">
        <w:rPr>
          <w:rFonts w:ascii="Times New Roman" w:hAnsi="Times New Roman" w:cs="Times New Roman"/>
          <w:sz w:val="28"/>
        </w:rPr>
        <w:t>,</w:t>
      </w:r>
      <w:r w:rsidRPr="00D22874">
        <w:rPr>
          <w:rFonts w:ascii="Times New Roman" w:hAnsi="Times New Roman" w:cs="Times New Roman"/>
          <w:sz w:val="28"/>
        </w:rPr>
        <w:t xml:space="preserve"> the Scrum Master did conduct</w:t>
      </w:r>
      <w:r w:rsidR="00132B66" w:rsidRPr="00D22874">
        <w:rPr>
          <w:rFonts w:ascii="Times New Roman" w:hAnsi="Times New Roman" w:cs="Times New Roman"/>
          <w:sz w:val="28"/>
        </w:rPr>
        <w:t xml:space="preserve"> Daily Sprints</w:t>
      </w:r>
      <w:r w:rsidR="00E14031" w:rsidRPr="00D22874">
        <w:rPr>
          <w:rFonts w:ascii="Times New Roman" w:hAnsi="Times New Roman" w:cs="Times New Roman"/>
          <w:sz w:val="28"/>
        </w:rPr>
        <w:t xml:space="preserve"> via Facebook Messenger,</w:t>
      </w:r>
      <w:r w:rsidR="00132B66" w:rsidRPr="00D22874">
        <w:rPr>
          <w:rFonts w:ascii="Times New Roman" w:hAnsi="Times New Roman" w:cs="Times New Roman"/>
          <w:sz w:val="28"/>
        </w:rPr>
        <w:t xml:space="preserve"> to keep a track of the tasks being done accurately based on the Product Owners’ demand (i.e. the user stories). Below are the </w:t>
      </w:r>
      <w:r w:rsidR="0071146F" w:rsidRPr="00D22874">
        <w:rPr>
          <w:rFonts w:ascii="Times New Roman" w:hAnsi="Times New Roman" w:cs="Times New Roman"/>
          <w:sz w:val="28"/>
        </w:rPr>
        <w:t xml:space="preserve">Sprint Backlogs </w:t>
      </w:r>
      <w:r w:rsidR="00D64FD0" w:rsidRPr="00D22874">
        <w:rPr>
          <w:rFonts w:ascii="Times New Roman" w:hAnsi="Times New Roman" w:cs="Times New Roman"/>
          <w:sz w:val="28"/>
        </w:rPr>
        <w:t xml:space="preserve">as well as the Burn Out Chart </w:t>
      </w:r>
      <w:r w:rsidR="0071146F" w:rsidRPr="00D22874">
        <w:rPr>
          <w:rFonts w:ascii="Times New Roman" w:hAnsi="Times New Roman" w:cs="Times New Roman"/>
          <w:sz w:val="28"/>
        </w:rPr>
        <w:t>for the first Sprint.</w:t>
      </w:r>
    </w:p>
    <w:p w:rsidR="00D64FD0" w:rsidRDefault="00E14031" w:rsidP="0018048F">
      <w:pPr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C76F9F" wp14:editId="4C11F6DC">
                <wp:simplePos x="0" y="0"/>
                <wp:positionH relativeFrom="column">
                  <wp:posOffset>-352425</wp:posOffset>
                </wp:positionH>
                <wp:positionV relativeFrom="paragraph">
                  <wp:posOffset>97155</wp:posOffset>
                </wp:positionV>
                <wp:extent cx="7571740" cy="3038475"/>
                <wp:effectExtent l="0" t="0" r="0" b="9525"/>
                <wp:wrapTight wrapText="bothSides">
                  <wp:wrapPolygon edited="0">
                    <wp:start x="12934" y="0"/>
                    <wp:lineTo x="2174" y="135"/>
                    <wp:lineTo x="2174" y="2167"/>
                    <wp:lineTo x="0" y="2302"/>
                    <wp:lineTo x="0" y="21532"/>
                    <wp:lineTo x="21520" y="21532"/>
                    <wp:lineTo x="21520" y="1896"/>
                    <wp:lineTo x="19510" y="0"/>
                    <wp:lineTo x="12934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40" cy="3038475"/>
                          <a:chOff x="0" y="0"/>
                          <a:chExt cx="7571740" cy="284797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Baheshta\Documents\ShareX\Screenshots\2020-10\WINWORD_dd9g9Ynq9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7015" r="1244" b="5457"/>
                          <a:stretch/>
                        </pic:blipFill>
                        <pic:spPr bwMode="auto">
                          <a:xfrm>
                            <a:off x="0" y="314325"/>
                            <a:ext cx="378142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Baheshta\Documents\ShareX\Screenshots\2020-10\WINWORD_RAYMkLoTud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9" b="-1"/>
                          <a:stretch/>
                        </pic:blipFill>
                        <pic:spPr bwMode="auto">
                          <a:xfrm>
                            <a:off x="3848100" y="276225"/>
                            <a:ext cx="372364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28575"/>
                            <a:ext cx="2228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46F" w:rsidRPr="0071146F" w:rsidRDefault="0071146F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 w:rsidRPr="0071146F"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Day 1 of the Sprint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62475" y="0"/>
                            <a:ext cx="2228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46F" w:rsidRPr="0071146F" w:rsidRDefault="0071146F" w:rsidP="0071146F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Day 2</w:t>
                              </w:r>
                              <w:r w:rsidRPr="0071146F"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 xml:space="preserve"> of the Sprint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0289" id="Group 4" o:spid="_x0000_s1026" style="position:absolute;left:0;text-align:left;margin-left:-27.75pt;margin-top:7.65pt;width:596.2pt;height:239.25pt;z-index:251663360;mso-height-relative:margin" coordsize="75717,28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3143;width:37814;height:2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">
                  <v:imagedata r:id="rId12" o:title="WINWORD_dd9g9Ynq92" croptop="4597f" cropbottom="3576f" cropleft="805f" cropright="815f"/>
                  <v:path arrowok="t"/>
                </v:shape>
                <v:shape id="Picture 2" o:spid="_x0000_s1028" type="#_x0000_t75" style="position:absolute;left:38481;top:2762;width:37236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">
                  <v:imagedata r:id="rId13" o:title="WINWORD_RAYMkLoTud" croptop="786f" cropbottom="-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7905;top:285;width:2228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71146F" w:rsidRPr="0071146F" w:rsidRDefault="0071146F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 w:rsidRPr="0071146F">
                          <w:rPr>
                            <w:rFonts w:ascii="Times New Roman" w:hAnsi="Times New Roman" w:cs="Times New Roman"/>
                            <w:sz w:val="22"/>
                          </w:rPr>
                          <w:t>Day 1 of the Sprint</w:t>
                        </w:r>
                      </w:p>
                    </w:txbxContent>
                  </v:textbox>
                </v:shape>
                <v:shape id="Text Box 2" o:spid="_x0000_s1030" type="#_x0000_t202" style="position:absolute;left:45624;width:2228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71146F" w:rsidRPr="0071146F" w:rsidRDefault="0071146F" w:rsidP="0071146F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Day 2</w:t>
                        </w:r>
                        <w:r w:rsidRPr="0071146F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 of the Sprint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D64FD0" w:rsidRDefault="001572A9" w:rsidP="0018048F">
      <w:pPr>
        <w:spacing w:after="0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01971" wp14:editId="5EACD905">
                <wp:simplePos x="0" y="0"/>
                <wp:positionH relativeFrom="column">
                  <wp:posOffset>242069</wp:posOffset>
                </wp:positionH>
                <wp:positionV relativeFrom="paragraph">
                  <wp:posOffset>3233164</wp:posOffset>
                </wp:positionV>
                <wp:extent cx="2228850" cy="304864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04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F61" w:rsidRPr="0071146F" w:rsidRDefault="00493F61" w:rsidP="00493F61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Burn Out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019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19.05pt;margin-top:254.6pt;width:175.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">
                <v:textbox>
                  <w:txbxContent>
                    <w:p w:rsidR="00493F61" w:rsidRPr="0071146F" w:rsidRDefault="00493F61" w:rsidP="00493F61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</w:rPr>
                        <w:t>Burn Out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31C3B173" wp14:editId="3B7B5AC0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7791450" cy="3152140"/>
            <wp:effectExtent l="0" t="0" r="0" b="10160"/>
            <wp:wrapThrough wrapText="bothSides">
              <wp:wrapPolygon edited="0">
                <wp:start x="0" y="0"/>
                <wp:lineTo x="0" y="21539"/>
                <wp:lineTo x="21547" y="21539"/>
                <wp:lineTo x="21547" y="0"/>
                <wp:lineTo x="0" y="0"/>
              </wp:wrapPolygon>
            </wp:wrapThrough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260"/>
        <w:tblW w:w="10800" w:type="dxa"/>
        <w:tblLook w:val="04A0" w:firstRow="1" w:lastRow="0" w:firstColumn="1" w:lastColumn="0" w:noHBand="0" w:noVBand="1"/>
      </w:tblPr>
      <w:tblGrid>
        <w:gridCol w:w="4690"/>
        <w:gridCol w:w="960"/>
        <w:gridCol w:w="960"/>
        <w:gridCol w:w="960"/>
        <w:gridCol w:w="960"/>
        <w:gridCol w:w="1140"/>
        <w:gridCol w:w="1130"/>
      </w:tblGrid>
      <w:tr w:rsidR="001572A9" w:rsidRPr="00D64FD0" w:rsidTr="001572A9">
        <w:trPr>
          <w:trHeight w:val="348"/>
        </w:trPr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kern w:val="0"/>
                <w:szCs w:val="24"/>
                <w:lang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4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5</w:t>
            </w:r>
          </w:p>
        </w:tc>
      </w:tr>
      <w:tr w:rsidR="001572A9" w:rsidRPr="00D64FD0" w:rsidTr="001572A9">
        <w:trPr>
          <w:trHeight w:val="302"/>
        </w:trPr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  <w:t>Estimated Effort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0</w:t>
            </w:r>
          </w:p>
        </w:tc>
      </w:tr>
      <w:tr w:rsidR="001572A9" w:rsidRPr="00D64FD0" w:rsidTr="001572A9">
        <w:trPr>
          <w:trHeight w:val="267"/>
        </w:trPr>
        <w:tc>
          <w:tcPr>
            <w:tcW w:w="46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:lang w:eastAsia="en-US"/>
              </w:rPr>
              <w:t>Actual Effort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1572A9" w:rsidRPr="00D64FD0" w:rsidRDefault="001572A9" w:rsidP="001572A9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</w:pPr>
            <w:r w:rsidRPr="00D64FD0">
              <w:rPr>
                <w:rFonts w:ascii="Times New Roman" w:eastAsia="Times New Roman" w:hAnsi="Times New Roman" w:cs="Times New Roman"/>
                <w:color w:val="FFFFFF"/>
                <w:kern w:val="0"/>
                <w:szCs w:val="24"/>
                <w:lang w:eastAsia="en-US"/>
              </w:rPr>
              <w:t>0</w:t>
            </w:r>
          </w:p>
        </w:tc>
      </w:tr>
    </w:tbl>
    <w:p w:rsidR="00FB6625" w:rsidRDefault="00FB6625" w:rsidP="00DB7E39">
      <w:pPr>
        <w:spacing w:before="0" w:after="0"/>
        <w:ind w:left="0"/>
        <w:jc w:val="both"/>
        <w:rPr>
          <w:rFonts w:ascii="Times New Roman" w:hAnsi="Times New Roman" w:cs="Times New Roman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6106"/>
        <w:gridCol w:w="960"/>
        <w:gridCol w:w="960"/>
        <w:gridCol w:w="960"/>
        <w:gridCol w:w="960"/>
        <w:gridCol w:w="854"/>
      </w:tblGrid>
      <w:tr w:rsidR="00B21C84" w:rsidRPr="00B21C84" w:rsidTr="00B21C84">
        <w:trPr>
          <w:trHeight w:val="660"/>
        </w:trPr>
        <w:tc>
          <w:tcPr>
            <w:tcW w:w="6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Tasks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Hours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Day 4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</w:t>
            </w:r>
            <w:r w:rsidR="000677B5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e</w:t>
            </w: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 xml:space="preserve"> a Sign-Up Page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Create a Log-In Page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Create a Database for the users' Log-in Info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Design a user-friendly Dashboard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Implement the design of the Dashboard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Ensure the System is efficient to use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1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Provide "Add Books" option in the System and in the Database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</w:tr>
      <w:tr w:rsidR="00B21C84" w:rsidRPr="00B21C84" w:rsidTr="00B21C84">
        <w:trPr>
          <w:trHeight w:val="330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Design and create a Database for the users' info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</w:tr>
      <w:tr w:rsidR="00B21C84" w:rsidRPr="00B21C84" w:rsidTr="00B21C84">
        <w:trPr>
          <w:trHeight w:val="345"/>
        </w:trPr>
        <w:tc>
          <w:tcPr>
            <w:tcW w:w="61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Total Hours: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1C84" w:rsidRPr="00B21C84" w:rsidRDefault="00B21C84" w:rsidP="00B21C84">
            <w:pPr>
              <w:spacing w:before="0" w:after="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</w:pPr>
            <w:r w:rsidRPr="00B21C84">
              <w:rPr>
                <w:rFonts w:ascii="Times New Roman" w:eastAsia="Times New Roman" w:hAnsi="Times New Roman" w:cs="Times New Roman"/>
                <w:b/>
                <w:bCs/>
                <w:color w:val="1F497D"/>
                <w:kern w:val="0"/>
                <w:sz w:val="26"/>
                <w:szCs w:val="26"/>
                <w:lang w:eastAsia="en-US"/>
              </w:rPr>
              <w:t>2</w:t>
            </w:r>
          </w:p>
        </w:tc>
      </w:tr>
    </w:tbl>
    <w:p w:rsidR="002B6BD6" w:rsidRDefault="002B6BD6" w:rsidP="00E14031">
      <w:pPr>
        <w:spacing w:before="0" w:after="0"/>
        <w:ind w:left="0" w:right="0"/>
        <w:jc w:val="both"/>
        <w:rPr>
          <w:rFonts w:ascii="Times New Roman" w:hAnsi="Times New Roman" w:cs="Times New Roman"/>
        </w:rPr>
      </w:pPr>
    </w:p>
    <w:p w:rsidR="002B6BD6" w:rsidRPr="001572A9" w:rsidRDefault="00B21C84" w:rsidP="00E14031">
      <w:pPr>
        <w:spacing w:before="0" w:after="0"/>
        <w:ind w:left="0" w:right="0"/>
        <w:jc w:val="both"/>
        <w:rPr>
          <w:rFonts w:ascii="Times New Roman" w:hAnsi="Times New Roman" w:cs="Times New Roman"/>
          <w:sz w:val="28"/>
        </w:rPr>
      </w:pPr>
      <w:r w:rsidRPr="001572A9">
        <w:rPr>
          <w:rFonts w:ascii="Times New Roman" w:hAnsi="Times New Roman" w:cs="Times New Roman"/>
          <w:sz w:val="28"/>
        </w:rPr>
        <w:t xml:space="preserve">After </w:t>
      </w:r>
      <w:proofErr w:type="spellStart"/>
      <w:r w:rsidRPr="001572A9">
        <w:rPr>
          <w:rFonts w:ascii="Times New Roman" w:hAnsi="Times New Roman" w:cs="Times New Roman"/>
          <w:sz w:val="28"/>
        </w:rPr>
        <w:t>Masouma</w:t>
      </w:r>
      <w:proofErr w:type="spellEnd"/>
      <w:r w:rsidRPr="001572A9">
        <w:rPr>
          <w:rFonts w:ascii="Times New Roman" w:hAnsi="Times New Roman" w:cs="Times New Roman"/>
          <w:sz w:val="28"/>
        </w:rPr>
        <w:t xml:space="preserve"> Tajik presented the increme</w:t>
      </w:r>
      <w:bookmarkStart w:id="0" w:name="_GoBack"/>
      <w:bookmarkEnd w:id="0"/>
      <w:r w:rsidRPr="001572A9">
        <w:rPr>
          <w:rFonts w:ascii="Times New Roman" w:hAnsi="Times New Roman" w:cs="Times New Roman"/>
          <w:sz w:val="28"/>
        </w:rPr>
        <w:t xml:space="preserve">nt, </w:t>
      </w:r>
      <w:r w:rsidR="009974E5" w:rsidRPr="001572A9">
        <w:rPr>
          <w:rFonts w:ascii="Times New Roman" w:hAnsi="Times New Roman" w:cs="Times New Roman"/>
          <w:sz w:val="28"/>
        </w:rPr>
        <w:t xml:space="preserve">the Team’s work procedure and approach and the result, </w:t>
      </w:r>
      <w:r w:rsidRPr="001572A9">
        <w:rPr>
          <w:rFonts w:ascii="Times New Roman" w:hAnsi="Times New Roman" w:cs="Times New Roman"/>
          <w:sz w:val="28"/>
        </w:rPr>
        <w:t xml:space="preserve">the Product Owner was pleased with the work of the Development Team. The </w:t>
      </w:r>
      <w:r w:rsidR="00D64FD0" w:rsidRPr="001572A9">
        <w:rPr>
          <w:rFonts w:ascii="Times New Roman" w:hAnsi="Times New Roman" w:cs="Times New Roman"/>
          <w:sz w:val="28"/>
        </w:rPr>
        <w:t xml:space="preserve">Product Owner was entirely on track throughout the process of the first increment, </w:t>
      </w:r>
      <w:r w:rsidRPr="001572A9">
        <w:rPr>
          <w:rFonts w:ascii="Times New Roman" w:hAnsi="Times New Roman" w:cs="Times New Roman"/>
          <w:sz w:val="28"/>
        </w:rPr>
        <w:t xml:space="preserve">therefore, </w:t>
      </w:r>
      <w:r w:rsidR="00D64FD0" w:rsidRPr="001572A9">
        <w:rPr>
          <w:rFonts w:ascii="Times New Roman" w:hAnsi="Times New Roman" w:cs="Times New Roman"/>
          <w:sz w:val="28"/>
        </w:rPr>
        <w:t xml:space="preserve">she did not have any negative comments </w:t>
      </w:r>
      <w:r w:rsidRPr="001572A9">
        <w:rPr>
          <w:rFonts w:ascii="Times New Roman" w:hAnsi="Times New Roman" w:cs="Times New Roman"/>
          <w:sz w:val="28"/>
        </w:rPr>
        <w:t xml:space="preserve">on </w:t>
      </w:r>
      <w:r w:rsidR="00D64FD0" w:rsidRPr="001572A9">
        <w:rPr>
          <w:rFonts w:ascii="Times New Roman" w:hAnsi="Times New Roman" w:cs="Times New Roman"/>
          <w:sz w:val="28"/>
        </w:rPr>
        <w:t xml:space="preserve">the increment. She did have a few comments in terms of the theme </w:t>
      </w:r>
      <w:r w:rsidRPr="001572A9">
        <w:rPr>
          <w:rFonts w:ascii="Times New Roman" w:hAnsi="Times New Roman" w:cs="Times New Roman"/>
          <w:sz w:val="28"/>
        </w:rPr>
        <w:t xml:space="preserve">and colors </w:t>
      </w:r>
      <w:r w:rsidR="00D64FD0" w:rsidRPr="001572A9">
        <w:rPr>
          <w:rFonts w:ascii="Times New Roman" w:hAnsi="Times New Roman" w:cs="Times New Roman"/>
          <w:sz w:val="28"/>
        </w:rPr>
        <w:t xml:space="preserve">of the interface of the project, but other than that, the first increment was surprisingly successful. The Product Owner was pleased with majority of the work done by the Team. </w:t>
      </w:r>
      <w:r w:rsidRPr="001572A9">
        <w:rPr>
          <w:rFonts w:ascii="Times New Roman" w:hAnsi="Times New Roman" w:cs="Times New Roman"/>
          <w:sz w:val="28"/>
        </w:rPr>
        <w:t xml:space="preserve">The meeting was a success and the Project Owner was satisfied with the first increment and gave a green light for the team to proceed with the second increment and make it ready for presentation on October 16, 2020. </w:t>
      </w:r>
    </w:p>
    <w:sectPr w:rsidR="002B6BD6" w:rsidRPr="001572A9" w:rsidSect="00D64FD0">
      <w:headerReference w:type="default" r:id="rId15"/>
      <w:pgSz w:w="12240" w:h="15840" w:code="1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79" w:rsidRDefault="00E47079" w:rsidP="00A66B18">
      <w:pPr>
        <w:spacing w:before="0" w:after="0"/>
      </w:pPr>
      <w:r>
        <w:separator/>
      </w:r>
    </w:p>
  </w:endnote>
  <w:endnote w:type="continuationSeparator" w:id="0">
    <w:p w:rsidR="00E47079" w:rsidRDefault="00E4707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79" w:rsidRDefault="00E47079" w:rsidP="00A66B18">
      <w:pPr>
        <w:spacing w:before="0" w:after="0"/>
      </w:pPr>
      <w:r>
        <w:separator/>
      </w:r>
    </w:p>
  </w:footnote>
  <w:footnote w:type="continuationSeparator" w:id="0">
    <w:p w:rsidR="00E47079" w:rsidRDefault="00E4707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6C" w:rsidRDefault="00E1686C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3735A"/>
    <w:rsid w:val="000677B5"/>
    <w:rsid w:val="00083BAA"/>
    <w:rsid w:val="000F52F7"/>
    <w:rsid w:val="0010680C"/>
    <w:rsid w:val="00117D8E"/>
    <w:rsid w:val="001227F5"/>
    <w:rsid w:val="00132B66"/>
    <w:rsid w:val="001572A9"/>
    <w:rsid w:val="001766D6"/>
    <w:rsid w:val="0018048F"/>
    <w:rsid w:val="001E2320"/>
    <w:rsid w:val="00214E28"/>
    <w:rsid w:val="002B6BD6"/>
    <w:rsid w:val="00352B81"/>
    <w:rsid w:val="0035418D"/>
    <w:rsid w:val="00361B9A"/>
    <w:rsid w:val="00380655"/>
    <w:rsid w:val="00390C66"/>
    <w:rsid w:val="003A0150"/>
    <w:rsid w:val="003E24DF"/>
    <w:rsid w:val="004016A9"/>
    <w:rsid w:val="0041428F"/>
    <w:rsid w:val="00414DC2"/>
    <w:rsid w:val="00493F61"/>
    <w:rsid w:val="004A2B0D"/>
    <w:rsid w:val="004C0697"/>
    <w:rsid w:val="005C2210"/>
    <w:rsid w:val="00615018"/>
    <w:rsid w:val="0062123A"/>
    <w:rsid w:val="00646E75"/>
    <w:rsid w:val="00650028"/>
    <w:rsid w:val="006E6F71"/>
    <w:rsid w:val="006F4562"/>
    <w:rsid w:val="006F5542"/>
    <w:rsid w:val="006F6F10"/>
    <w:rsid w:val="0071146F"/>
    <w:rsid w:val="00783E79"/>
    <w:rsid w:val="007B5AE8"/>
    <w:rsid w:val="007C4E3B"/>
    <w:rsid w:val="007D68DC"/>
    <w:rsid w:val="007E7F36"/>
    <w:rsid w:val="007F5192"/>
    <w:rsid w:val="008F5BBD"/>
    <w:rsid w:val="009249B3"/>
    <w:rsid w:val="009974E5"/>
    <w:rsid w:val="009D6E13"/>
    <w:rsid w:val="009E3BF4"/>
    <w:rsid w:val="009F7F5F"/>
    <w:rsid w:val="00A66B18"/>
    <w:rsid w:val="00A6783B"/>
    <w:rsid w:val="00A96CF8"/>
    <w:rsid w:val="00AE1388"/>
    <w:rsid w:val="00AE3577"/>
    <w:rsid w:val="00AF3982"/>
    <w:rsid w:val="00B21C84"/>
    <w:rsid w:val="00B311DF"/>
    <w:rsid w:val="00B50294"/>
    <w:rsid w:val="00B57D6E"/>
    <w:rsid w:val="00B6277E"/>
    <w:rsid w:val="00B826AB"/>
    <w:rsid w:val="00BB3942"/>
    <w:rsid w:val="00BD4A1A"/>
    <w:rsid w:val="00BE021F"/>
    <w:rsid w:val="00BF48CA"/>
    <w:rsid w:val="00BF6F48"/>
    <w:rsid w:val="00C34221"/>
    <w:rsid w:val="00C47EC7"/>
    <w:rsid w:val="00C701F7"/>
    <w:rsid w:val="00C70786"/>
    <w:rsid w:val="00CF5120"/>
    <w:rsid w:val="00D22874"/>
    <w:rsid w:val="00D41084"/>
    <w:rsid w:val="00D62466"/>
    <w:rsid w:val="00D64FD0"/>
    <w:rsid w:val="00D66593"/>
    <w:rsid w:val="00D97CCD"/>
    <w:rsid w:val="00DB7E39"/>
    <w:rsid w:val="00DC2D8D"/>
    <w:rsid w:val="00DE6DA2"/>
    <w:rsid w:val="00DF2D30"/>
    <w:rsid w:val="00E053DD"/>
    <w:rsid w:val="00E12F0B"/>
    <w:rsid w:val="00E14031"/>
    <w:rsid w:val="00E1686C"/>
    <w:rsid w:val="00E21240"/>
    <w:rsid w:val="00E30423"/>
    <w:rsid w:val="00E47079"/>
    <w:rsid w:val="00E55D74"/>
    <w:rsid w:val="00E6540C"/>
    <w:rsid w:val="00E81E2A"/>
    <w:rsid w:val="00E878B2"/>
    <w:rsid w:val="00EC734C"/>
    <w:rsid w:val="00EE0952"/>
    <w:rsid w:val="00F407B6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22EC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heshta\Desktop\Software%20Englineering\Scrum%20Project\Burn%20Out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 Out</a:t>
            </a:r>
            <a:r>
              <a:rPr lang="en-US" baseline="0"/>
              <a:t> Chart - Sprint 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504666083406244E-2"/>
          <c:y val="0.18557860050397365"/>
          <c:w val="0.93349533391659378"/>
          <c:h val="0.68917250336923619"/>
        </c:manualLayout>
      </c:layout>
      <c:lineChart>
        <c:grouping val="standard"/>
        <c:varyColors val="0"/>
        <c:ser>
          <c:idx val="0"/>
          <c:order val="0"/>
          <c:tx>
            <c:strRef>
              <c:f>'Sprint 1'!$B$14</c:f>
              <c:strCache>
                <c:ptCount val="1"/>
                <c:pt idx="0">
                  <c:v>Estimated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'Sprint 1'!$C$13:$H$13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1'!$C$14:$H$14</c:f>
              <c:numCache>
                <c:formatCode>General</c:formatCode>
                <c:ptCount val="6"/>
                <c:pt idx="0">
                  <c:v>20</c:v>
                </c:pt>
                <c:pt idx="1">
                  <c:v>16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B8-42C3-B6E7-3611A0704B05}"/>
            </c:ext>
          </c:extLst>
        </c:ser>
        <c:ser>
          <c:idx val="1"/>
          <c:order val="1"/>
          <c:tx>
            <c:strRef>
              <c:f>'Sprint 1'!$B$15</c:f>
              <c:strCache>
                <c:ptCount val="1"/>
                <c:pt idx="0">
                  <c:v>Actual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'Sprint 1'!$C$13:$H$13</c:f>
              <c:strCache>
                <c:ptCount val="6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</c:strCache>
            </c:strRef>
          </c:cat>
          <c:val>
            <c:numRef>
              <c:f>'Sprint 1'!$C$15:$H$15</c:f>
              <c:numCache>
                <c:formatCode>General</c:formatCode>
                <c:ptCount val="6"/>
                <c:pt idx="0">
                  <c:v>20</c:v>
                </c:pt>
                <c:pt idx="1">
                  <c:v>6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B8-42C3-B6E7-3611A0704B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5274943"/>
        <c:axId val="1485268703"/>
      </c:lineChart>
      <c:catAx>
        <c:axId val="148527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268703"/>
        <c:crosses val="autoZero"/>
        <c:auto val="1"/>
        <c:lblAlgn val="ctr"/>
        <c:lblOffset val="100"/>
        <c:noMultiLvlLbl val="0"/>
      </c:catAx>
      <c:valAx>
        <c:axId val="148526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527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2020-10-27T05:25:00Z</dcterms:created>
  <dcterms:modified xsi:type="dcterms:W3CDTF">2020-10-28T05:51:00Z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