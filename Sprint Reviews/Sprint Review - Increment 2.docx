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951" w:type="pct"/>
        <w:tblLayout w:type="fixed"/>
        <w:tblCellMar>
          <w:left w:w="0" w:type="dxa"/>
          <w:right w:w="0" w:type="dxa"/>
        </w:tblCellMar>
        <w:tblLook w:val="0600" w:firstRow="0" w:lastRow="0" w:firstColumn="0" w:lastColumn="0" w:noHBand="1" w:noVBand="1"/>
        <w:tblDescription w:val="Header layout table"/>
      </w:tblPr>
      <w:tblGrid>
        <w:gridCol w:w="2002"/>
        <w:gridCol w:w="8007"/>
        <w:gridCol w:w="5005"/>
      </w:tblGrid>
      <w:tr w:rsidR="00A66B18" w:rsidRPr="0041428F" w:rsidTr="00265367">
        <w:trPr>
          <w:trHeight w:val="270"/>
        </w:trPr>
        <w:tc>
          <w:tcPr>
            <w:tcW w:w="15014" w:type="dxa"/>
            <w:gridSpan w:val="3"/>
          </w:tcPr>
          <w:p w:rsidR="00A66B18" w:rsidRPr="00D905B5" w:rsidRDefault="00D905B5" w:rsidP="002036B6">
            <w:pPr>
              <w:pStyle w:val="Title"/>
              <w:ind w:left="0"/>
              <w:rPr>
                <w:rFonts w:ascii="Goudy Old Style" w:hAnsi="Goudy Old Style"/>
                <w:sz w:val="34"/>
                <w:szCs w:val="34"/>
              </w:rPr>
            </w:pPr>
            <w:r w:rsidRPr="00D905B5">
              <w:rPr>
                <w:rFonts w:ascii="Goudy Old Style" w:hAnsi="Goudy Old Style"/>
                <w:sz w:val="34"/>
                <w:szCs w:val="34"/>
              </w:rPr>
              <w:t xml:space="preserve">Sprint review - </w:t>
            </w:r>
            <w:r w:rsidR="00B21C84" w:rsidRPr="00D905B5">
              <w:rPr>
                <w:rFonts w:ascii="Goudy Old Style" w:hAnsi="Goudy Old Style"/>
                <w:b/>
                <w:sz w:val="34"/>
                <w:szCs w:val="34"/>
              </w:rPr>
              <w:t xml:space="preserve">Increment </w:t>
            </w:r>
            <w:r w:rsidR="002036B6" w:rsidRPr="00D905B5">
              <w:rPr>
                <w:rFonts w:ascii="Goudy Old Style" w:hAnsi="Goudy Old Style"/>
                <w:b/>
                <w:sz w:val="34"/>
                <w:szCs w:val="34"/>
              </w:rPr>
              <w:t>Two</w:t>
            </w:r>
            <w:r w:rsidR="00B21C84" w:rsidRPr="00D905B5">
              <w:rPr>
                <w:rFonts w:ascii="Goudy Old Style" w:hAnsi="Goudy Old Style"/>
                <w:sz w:val="34"/>
                <w:szCs w:val="34"/>
              </w:rPr>
              <w:t xml:space="preserve"> </w:t>
            </w:r>
            <w:r w:rsidR="00B21C84" w:rsidRPr="00D905B5">
              <w:rPr>
                <w:rFonts w:ascii="Goudy Old Style" w:hAnsi="Goudy Old Style"/>
                <w:b/>
                <w:sz w:val="34"/>
                <w:szCs w:val="34"/>
              </w:rPr>
              <w:t>dELIVERY</w:t>
            </w:r>
            <w:r w:rsidR="007E7F36" w:rsidRPr="00D905B5">
              <w:rPr>
                <w:rFonts w:ascii="Goudy Old Style" w:hAnsi="Goudy Old Style"/>
                <w:sz w:val="34"/>
                <w:szCs w:val="34"/>
              </w:rPr>
              <w:t xml:space="preserve"> </w:t>
            </w:r>
          </w:p>
        </w:tc>
      </w:tr>
      <w:tr w:rsidR="007E7F36" w:rsidRPr="0041428F" w:rsidTr="00692AD0">
        <w:trPr>
          <w:trHeight w:val="990"/>
        </w:trPr>
        <w:tc>
          <w:tcPr>
            <w:tcW w:w="15014" w:type="dxa"/>
            <w:gridSpan w:val="3"/>
            <w:vAlign w:val="bottom"/>
          </w:tcPr>
          <w:p w:rsidR="007E7F36" w:rsidRDefault="007E7F36" w:rsidP="00A66B18">
            <w:pPr>
              <w:pStyle w:val="ContactInfo"/>
            </w:pPr>
          </w:p>
          <w:p w:rsidR="00B21C84" w:rsidRDefault="00B21C84" w:rsidP="00A66B18">
            <w:pPr>
              <w:pStyle w:val="ContactInfo"/>
            </w:pPr>
          </w:p>
        </w:tc>
      </w:tr>
      <w:tr w:rsidR="007E7F36" w:rsidRPr="0041428F" w:rsidTr="00265367">
        <w:trPr>
          <w:trHeight w:val="492"/>
        </w:trPr>
        <w:tc>
          <w:tcPr>
            <w:tcW w:w="2002" w:type="dxa"/>
          </w:tcPr>
          <w:p w:rsidR="007E7F36" w:rsidRPr="00692AD0" w:rsidRDefault="007E7F36" w:rsidP="00117D8E">
            <w:pPr>
              <w:pStyle w:val="MeetingInfo"/>
              <w:ind w:left="0"/>
              <w:rPr>
                <w:rFonts w:ascii="Goudy Old Style" w:hAnsi="Goudy Old Style" w:cs="Arial"/>
                <w:b/>
                <w:sz w:val="28"/>
              </w:rPr>
            </w:pPr>
            <w:r w:rsidRPr="00692AD0">
              <w:rPr>
                <w:rFonts w:ascii="Goudy Old Style" w:hAnsi="Goudy Old Style" w:cs="Arial"/>
                <w:b/>
                <w:sz w:val="28"/>
              </w:rPr>
              <w:t>Location:</w:t>
            </w:r>
          </w:p>
        </w:tc>
        <w:tc>
          <w:tcPr>
            <w:tcW w:w="8007" w:type="dxa"/>
          </w:tcPr>
          <w:p w:rsidR="007E7F36" w:rsidRPr="00692AD0" w:rsidRDefault="00E14031" w:rsidP="00117D8E">
            <w:pPr>
              <w:pStyle w:val="ContactInfo"/>
              <w:rPr>
                <w:rFonts w:ascii="Goudy Old Style" w:hAnsi="Goudy Old Style" w:cs="Arial"/>
                <w:sz w:val="28"/>
              </w:rPr>
            </w:pPr>
            <w:r w:rsidRPr="00692AD0">
              <w:rPr>
                <w:rFonts w:ascii="Goudy Old Style" w:hAnsi="Goudy Old Style" w:cs="Arial"/>
                <w:sz w:val="28"/>
              </w:rPr>
              <w:t>Google Meets</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692AD0" w:rsidRDefault="007E7F36" w:rsidP="00117D8E">
            <w:pPr>
              <w:pStyle w:val="MeetingInfo"/>
              <w:ind w:left="0"/>
              <w:rPr>
                <w:rFonts w:ascii="Goudy Old Style" w:hAnsi="Goudy Old Style" w:cs="Arial"/>
                <w:b/>
                <w:sz w:val="28"/>
              </w:rPr>
            </w:pPr>
            <w:r w:rsidRPr="00692AD0">
              <w:rPr>
                <w:rFonts w:ascii="Goudy Old Style" w:hAnsi="Goudy Old Style" w:cs="Arial"/>
                <w:b/>
                <w:sz w:val="28"/>
              </w:rPr>
              <w:t>Date:</w:t>
            </w:r>
          </w:p>
        </w:tc>
        <w:tc>
          <w:tcPr>
            <w:tcW w:w="8007" w:type="dxa"/>
          </w:tcPr>
          <w:p w:rsidR="007E7F36" w:rsidRPr="00692AD0" w:rsidRDefault="00117D8E" w:rsidP="00BF48CA">
            <w:pPr>
              <w:pStyle w:val="ContactInfo"/>
              <w:rPr>
                <w:rFonts w:ascii="Goudy Old Style" w:hAnsi="Goudy Old Style" w:cs="Arial"/>
                <w:sz w:val="28"/>
              </w:rPr>
            </w:pPr>
            <w:r w:rsidRPr="00692AD0">
              <w:rPr>
                <w:rFonts w:ascii="Goudy Old Style" w:hAnsi="Goudy Old Style" w:cs="Arial"/>
                <w:sz w:val="28"/>
              </w:rPr>
              <w:t xml:space="preserve">October </w:t>
            </w:r>
            <w:r w:rsidR="00EA3008" w:rsidRPr="00692AD0">
              <w:rPr>
                <w:rFonts w:ascii="Goudy Old Style" w:hAnsi="Goudy Old Style" w:cs="Arial"/>
                <w:sz w:val="28"/>
              </w:rPr>
              <w:t>16</w:t>
            </w:r>
            <w:r w:rsidRPr="00692AD0">
              <w:rPr>
                <w:rFonts w:ascii="Goudy Old Style" w:hAnsi="Goudy Old Style" w:cs="Arial"/>
                <w:sz w:val="28"/>
              </w:rPr>
              <w:t>, 2020</w:t>
            </w:r>
          </w:p>
        </w:tc>
        <w:tc>
          <w:tcPr>
            <w:tcW w:w="5005" w:type="dxa"/>
            <w:vAlign w:val="bottom"/>
          </w:tcPr>
          <w:p w:rsidR="007E7F36" w:rsidRDefault="007E7F36" w:rsidP="00A66B18">
            <w:pPr>
              <w:pStyle w:val="ContactInfo"/>
            </w:pPr>
          </w:p>
        </w:tc>
      </w:tr>
      <w:tr w:rsidR="007E7F36" w:rsidRPr="0041428F" w:rsidTr="00265367">
        <w:trPr>
          <w:trHeight w:val="492"/>
        </w:trPr>
        <w:tc>
          <w:tcPr>
            <w:tcW w:w="2002" w:type="dxa"/>
          </w:tcPr>
          <w:p w:rsidR="007E7F36" w:rsidRPr="00692AD0" w:rsidRDefault="007E7F36" w:rsidP="00117D8E">
            <w:pPr>
              <w:pStyle w:val="MeetingInfo"/>
              <w:ind w:left="0"/>
              <w:rPr>
                <w:rFonts w:ascii="Goudy Old Style" w:hAnsi="Goudy Old Style" w:cs="Arial"/>
                <w:b/>
                <w:sz w:val="28"/>
              </w:rPr>
            </w:pPr>
            <w:r w:rsidRPr="00692AD0">
              <w:rPr>
                <w:rFonts w:ascii="Goudy Old Style" w:hAnsi="Goudy Old Style" w:cs="Arial"/>
                <w:b/>
                <w:sz w:val="28"/>
              </w:rPr>
              <w:t>Time:</w:t>
            </w:r>
          </w:p>
        </w:tc>
        <w:tc>
          <w:tcPr>
            <w:tcW w:w="8007" w:type="dxa"/>
          </w:tcPr>
          <w:p w:rsidR="007E7F36" w:rsidRPr="00692AD0" w:rsidRDefault="00BF6F48" w:rsidP="00117D8E">
            <w:pPr>
              <w:pStyle w:val="ContactInfo"/>
              <w:rPr>
                <w:rFonts w:ascii="Goudy Old Style" w:hAnsi="Goudy Old Style" w:cs="Arial"/>
                <w:sz w:val="28"/>
              </w:rPr>
            </w:pPr>
            <w:r w:rsidRPr="00692AD0">
              <w:rPr>
                <w:rStyle w:val="Strong"/>
                <w:rFonts w:ascii="Goudy Old Style" w:hAnsi="Goudy Old Style" w:cs="Arial"/>
                <w:b w:val="0"/>
                <w:bCs w:val="0"/>
                <w:sz w:val="28"/>
              </w:rPr>
              <w:t>9</w:t>
            </w:r>
            <w:r w:rsidR="00117D8E" w:rsidRPr="00692AD0">
              <w:rPr>
                <w:rStyle w:val="Strong"/>
                <w:rFonts w:ascii="Goudy Old Style" w:hAnsi="Goudy Old Style" w:cs="Arial"/>
                <w:b w:val="0"/>
                <w:bCs w:val="0"/>
                <w:sz w:val="28"/>
              </w:rPr>
              <w:t>:00 PM</w:t>
            </w:r>
          </w:p>
        </w:tc>
        <w:tc>
          <w:tcPr>
            <w:tcW w:w="5005" w:type="dxa"/>
            <w:vAlign w:val="bottom"/>
          </w:tcPr>
          <w:p w:rsidR="007E7F36" w:rsidRDefault="007E7F36" w:rsidP="00A66B18">
            <w:pPr>
              <w:pStyle w:val="ContactInfo"/>
            </w:pPr>
          </w:p>
        </w:tc>
      </w:tr>
      <w:tr w:rsidR="007E7F36" w:rsidRPr="0041428F" w:rsidTr="00692AD0">
        <w:trPr>
          <w:trHeight w:val="855"/>
        </w:trPr>
        <w:tc>
          <w:tcPr>
            <w:tcW w:w="2002" w:type="dxa"/>
          </w:tcPr>
          <w:p w:rsidR="00B826AB" w:rsidRPr="00692AD0" w:rsidRDefault="007E7F36" w:rsidP="00117D8E">
            <w:pPr>
              <w:pStyle w:val="MeetingInfo"/>
              <w:ind w:left="0"/>
              <w:rPr>
                <w:rFonts w:ascii="Goudy Old Style" w:hAnsi="Goudy Old Style" w:cs="Arial"/>
                <w:b/>
                <w:sz w:val="28"/>
              </w:rPr>
            </w:pPr>
            <w:r w:rsidRPr="00692AD0">
              <w:rPr>
                <w:rFonts w:ascii="Goudy Old Style" w:hAnsi="Goudy Old Style" w:cs="Arial"/>
                <w:b/>
                <w:sz w:val="28"/>
              </w:rPr>
              <w:t>Facilitator:</w:t>
            </w:r>
          </w:p>
        </w:tc>
        <w:tc>
          <w:tcPr>
            <w:tcW w:w="8007" w:type="dxa"/>
          </w:tcPr>
          <w:p w:rsidR="00117D8E" w:rsidRPr="00692AD0" w:rsidRDefault="00117D8E" w:rsidP="00117D8E">
            <w:pPr>
              <w:pStyle w:val="ContactInfo"/>
              <w:rPr>
                <w:rFonts w:ascii="Goudy Old Style" w:hAnsi="Goudy Old Style" w:cs="Arial"/>
                <w:sz w:val="28"/>
              </w:rPr>
            </w:pPr>
            <w:proofErr w:type="spellStart"/>
            <w:r w:rsidRPr="00692AD0">
              <w:rPr>
                <w:rFonts w:ascii="Goudy Old Style" w:hAnsi="Goudy Old Style" w:cs="Arial"/>
                <w:sz w:val="28"/>
              </w:rPr>
              <w:t>Baheshta</w:t>
            </w:r>
            <w:proofErr w:type="spellEnd"/>
            <w:r w:rsidRPr="00692AD0">
              <w:rPr>
                <w:rFonts w:ascii="Goudy Old Style" w:hAnsi="Goudy Old Style" w:cs="Arial"/>
                <w:sz w:val="28"/>
              </w:rPr>
              <w:t xml:space="preserve"> Abed</w:t>
            </w:r>
          </w:p>
          <w:p w:rsidR="00BB3942" w:rsidRPr="00692AD0" w:rsidRDefault="00BB3942" w:rsidP="00117D8E">
            <w:pPr>
              <w:pStyle w:val="ContactInfo"/>
              <w:rPr>
                <w:rFonts w:ascii="Goudy Old Style" w:hAnsi="Goudy Old Style" w:cs="Arial"/>
                <w:sz w:val="28"/>
              </w:rPr>
            </w:pPr>
          </w:p>
        </w:tc>
        <w:tc>
          <w:tcPr>
            <w:tcW w:w="5005" w:type="dxa"/>
            <w:vAlign w:val="bottom"/>
          </w:tcPr>
          <w:p w:rsidR="007E7F36" w:rsidRDefault="007E7F36" w:rsidP="00A66B18">
            <w:pPr>
              <w:pStyle w:val="ContactInfo"/>
            </w:pPr>
          </w:p>
        </w:tc>
      </w:tr>
    </w:tbl>
    <w:p w:rsidR="00B826AB" w:rsidRPr="00692AD0" w:rsidRDefault="00B826AB" w:rsidP="00B21C84">
      <w:pPr>
        <w:pStyle w:val="Heading1"/>
        <w:spacing w:before="0" w:after="0"/>
        <w:ind w:left="0"/>
        <w:jc w:val="both"/>
        <w:rPr>
          <w:rFonts w:ascii="Times New Roman" w:hAnsi="Times New Roman" w:cs="Times New Roman"/>
          <w:sz w:val="36"/>
        </w:rPr>
      </w:pPr>
      <w:r w:rsidRPr="00692AD0">
        <w:rPr>
          <w:rFonts w:ascii="Times New Roman" w:hAnsi="Times New Roman" w:cs="Times New Roman"/>
          <w:sz w:val="36"/>
        </w:rPr>
        <w:t>Attendees:</w:t>
      </w:r>
    </w:p>
    <w:p w:rsidR="00B826AB" w:rsidRPr="00692AD0" w:rsidRDefault="00E1686C" w:rsidP="007D68DC">
      <w:pPr>
        <w:spacing w:after="0"/>
        <w:ind w:left="0"/>
        <w:jc w:val="both"/>
        <w:rPr>
          <w:rFonts w:ascii="Times New Roman" w:hAnsi="Times New Roman" w:cs="Times New Roman"/>
          <w:sz w:val="28"/>
        </w:rPr>
      </w:pPr>
      <w:proofErr w:type="spellStart"/>
      <w:r w:rsidRPr="00692AD0">
        <w:rPr>
          <w:rFonts w:ascii="Times New Roman" w:hAnsi="Times New Roman" w:cs="Times New Roman"/>
          <w:sz w:val="28"/>
        </w:rPr>
        <w:t>Mashall</w:t>
      </w:r>
      <w:proofErr w:type="spellEnd"/>
      <w:r w:rsidRPr="00692AD0">
        <w:rPr>
          <w:rFonts w:ascii="Times New Roman" w:hAnsi="Times New Roman" w:cs="Times New Roman"/>
          <w:sz w:val="28"/>
        </w:rPr>
        <w:t xml:space="preserve"> </w:t>
      </w:r>
      <w:proofErr w:type="spellStart"/>
      <w:r w:rsidRPr="00692AD0">
        <w:rPr>
          <w:rFonts w:ascii="Times New Roman" w:hAnsi="Times New Roman" w:cs="Times New Roman"/>
          <w:sz w:val="28"/>
        </w:rPr>
        <w:t>Addeel</w:t>
      </w:r>
      <w:proofErr w:type="spellEnd"/>
      <w:r w:rsidRPr="00692AD0">
        <w:rPr>
          <w:rFonts w:ascii="Times New Roman" w:hAnsi="Times New Roman" w:cs="Times New Roman"/>
          <w:sz w:val="28"/>
        </w:rPr>
        <w:t xml:space="preserve">, </w:t>
      </w:r>
      <w:r w:rsidR="00B826AB" w:rsidRPr="00692AD0">
        <w:rPr>
          <w:rFonts w:ascii="Times New Roman" w:hAnsi="Times New Roman" w:cs="Times New Roman"/>
          <w:sz w:val="28"/>
        </w:rPr>
        <w:t xml:space="preserve">Sayed </w:t>
      </w:r>
      <w:proofErr w:type="spellStart"/>
      <w:r w:rsidR="00B826AB" w:rsidRPr="00692AD0">
        <w:rPr>
          <w:rFonts w:ascii="Times New Roman" w:hAnsi="Times New Roman" w:cs="Times New Roman"/>
          <w:sz w:val="28"/>
        </w:rPr>
        <w:t>Manshour</w:t>
      </w:r>
      <w:proofErr w:type="spellEnd"/>
      <w:r w:rsidR="00B826AB" w:rsidRPr="00692AD0">
        <w:rPr>
          <w:rFonts w:ascii="Times New Roman" w:hAnsi="Times New Roman" w:cs="Times New Roman"/>
          <w:sz w:val="28"/>
        </w:rPr>
        <w:t xml:space="preserve"> Sadat, </w:t>
      </w:r>
      <w:proofErr w:type="spellStart"/>
      <w:r w:rsidR="00B826AB" w:rsidRPr="00692AD0">
        <w:rPr>
          <w:rFonts w:ascii="Times New Roman" w:hAnsi="Times New Roman" w:cs="Times New Roman"/>
          <w:sz w:val="28"/>
        </w:rPr>
        <w:t>Masuoma</w:t>
      </w:r>
      <w:proofErr w:type="spellEnd"/>
      <w:r w:rsidR="00B826AB" w:rsidRPr="00692AD0">
        <w:rPr>
          <w:rFonts w:ascii="Times New Roman" w:hAnsi="Times New Roman" w:cs="Times New Roman"/>
          <w:sz w:val="28"/>
        </w:rPr>
        <w:t xml:space="preserve"> Tajik and Mahdi Alizada.</w:t>
      </w:r>
    </w:p>
    <w:p w:rsidR="00692AD0" w:rsidRPr="00692AD0" w:rsidRDefault="00692AD0" w:rsidP="00692AD0">
      <w:pPr>
        <w:spacing w:after="0"/>
        <w:ind w:left="0"/>
        <w:jc w:val="both"/>
        <w:rPr>
          <w:rFonts w:ascii="Times New Roman" w:hAnsi="Times New Roman" w:cs="Times New Roman"/>
          <w:sz w:val="28"/>
        </w:rPr>
      </w:pPr>
    </w:p>
    <w:p w:rsidR="007E7F36" w:rsidRPr="00692AD0" w:rsidRDefault="00117D8E" w:rsidP="007D68DC">
      <w:pPr>
        <w:spacing w:after="0"/>
        <w:ind w:left="0"/>
        <w:jc w:val="both"/>
        <w:rPr>
          <w:rFonts w:ascii="Times New Roman" w:hAnsi="Times New Roman" w:cs="Times New Roman"/>
          <w:b/>
          <w:bCs/>
          <w:color w:val="17406D" w:themeColor="text2"/>
          <w:sz w:val="36"/>
        </w:rPr>
      </w:pPr>
      <w:r w:rsidRPr="00692AD0">
        <w:rPr>
          <w:rFonts w:ascii="Times New Roman" w:hAnsi="Times New Roman" w:cs="Times New Roman"/>
          <w:b/>
          <w:bCs/>
          <w:color w:val="17406D" w:themeColor="text2"/>
          <w:sz w:val="36"/>
        </w:rPr>
        <w:t>Meeting Purpose:</w:t>
      </w:r>
    </w:p>
    <w:p w:rsidR="00B826AB" w:rsidRPr="00692AD0" w:rsidRDefault="00E1686C" w:rsidP="007D68DC">
      <w:pPr>
        <w:tabs>
          <w:tab w:val="center" w:pos="0"/>
          <w:tab w:val="left" w:pos="540"/>
        </w:tabs>
        <w:spacing w:before="0" w:after="0"/>
        <w:ind w:left="0"/>
        <w:jc w:val="both"/>
        <w:rPr>
          <w:rFonts w:ascii="Times New Roman" w:hAnsi="Times New Roman" w:cs="Times New Roman"/>
          <w:sz w:val="28"/>
        </w:rPr>
      </w:pPr>
      <w:r w:rsidRPr="00692AD0">
        <w:rPr>
          <w:rFonts w:ascii="Times New Roman" w:hAnsi="Times New Roman" w:cs="Times New Roman"/>
          <w:sz w:val="28"/>
        </w:rPr>
        <w:t>The purpose of this meeting was for the Development Team to pres</w:t>
      </w:r>
      <w:r w:rsidR="00361B9A" w:rsidRPr="00692AD0">
        <w:rPr>
          <w:rFonts w:ascii="Times New Roman" w:hAnsi="Times New Roman" w:cs="Times New Roman"/>
          <w:sz w:val="28"/>
        </w:rPr>
        <w:t xml:space="preserve">ent the </w:t>
      </w:r>
      <w:r w:rsidR="00EA3008" w:rsidRPr="00692AD0">
        <w:rPr>
          <w:rFonts w:ascii="Times New Roman" w:hAnsi="Times New Roman" w:cs="Times New Roman"/>
          <w:sz w:val="28"/>
        </w:rPr>
        <w:t>second</w:t>
      </w:r>
      <w:r w:rsidR="00361B9A" w:rsidRPr="00692AD0">
        <w:rPr>
          <w:rFonts w:ascii="Times New Roman" w:hAnsi="Times New Roman" w:cs="Times New Roman"/>
          <w:sz w:val="28"/>
        </w:rPr>
        <w:t xml:space="preserve"> increment for the Product O</w:t>
      </w:r>
      <w:r w:rsidRPr="00692AD0">
        <w:rPr>
          <w:rFonts w:ascii="Times New Roman" w:hAnsi="Times New Roman" w:cs="Times New Roman"/>
          <w:sz w:val="28"/>
        </w:rPr>
        <w:t xml:space="preserve">wner to either approve or </w:t>
      </w:r>
      <w:r w:rsidR="00361B9A" w:rsidRPr="00692AD0">
        <w:rPr>
          <w:rFonts w:ascii="Times New Roman" w:hAnsi="Times New Roman" w:cs="Times New Roman"/>
          <w:sz w:val="28"/>
        </w:rPr>
        <w:t>reject</w:t>
      </w:r>
      <w:r w:rsidRPr="00692AD0">
        <w:rPr>
          <w:rFonts w:ascii="Times New Roman" w:hAnsi="Times New Roman" w:cs="Times New Roman"/>
          <w:sz w:val="28"/>
        </w:rPr>
        <w:t xml:space="preserve"> or give feedback for </w:t>
      </w:r>
      <w:r w:rsidR="00361B9A" w:rsidRPr="00692AD0">
        <w:rPr>
          <w:rFonts w:ascii="Times New Roman" w:hAnsi="Times New Roman" w:cs="Times New Roman"/>
          <w:sz w:val="28"/>
        </w:rPr>
        <w:t>any</w:t>
      </w:r>
      <w:r w:rsidRPr="00692AD0">
        <w:rPr>
          <w:rFonts w:ascii="Times New Roman" w:hAnsi="Times New Roman" w:cs="Times New Roman"/>
          <w:sz w:val="28"/>
        </w:rPr>
        <w:t xml:space="preserve"> changes. </w:t>
      </w:r>
    </w:p>
    <w:p w:rsidR="00FB6625" w:rsidRDefault="00FB6625" w:rsidP="00BD4A1A">
      <w:pPr>
        <w:spacing w:before="0" w:after="0"/>
        <w:jc w:val="both"/>
        <w:rPr>
          <w:rFonts w:ascii="Times New Roman" w:hAnsi="Times New Roman" w:cs="Times New Roman"/>
        </w:rPr>
      </w:pPr>
    </w:p>
    <w:p w:rsidR="00FB6625" w:rsidRPr="00692AD0" w:rsidRDefault="00E1686C" w:rsidP="00D64FD0">
      <w:pPr>
        <w:spacing w:after="0"/>
        <w:ind w:left="0" w:right="0"/>
        <w:jc w:val="both"/>
        <w:rPr>
          <w:rFonts w:ascii="Times New Roman" w:hAnsi="Times New Roman" w:cs="Times New Roman"/>
          <w:b/>
          <w:bCs/>
          <w:color w:val="17406D" w:themeColor="text2"/>
          <w:sz w:val="36"/>
        </w:rPr>
      </w:pPr>
      <w:r w:rsidRPr="00692AD0">
        <w:rPr>
          <w:rFonts w:ascii="Times New Roman" w:hAnsi="Times New Roman" w:cs="Times New Roman"/>
          <w:b/>
          <w:bCs/>
          <w:color w:val="17406D" w:themeColor="text2"/>
          <w:sz w:val="36"/>
        </w:rPr>
        <w:t>Below are the events</w:t>
      </w:r>
      <w:r w:rsidR="0071146F" w:rsidRPr="00692AD0">
        <w:rPr>
          <w:rFonts w:ascii="Times New Roman" w:hAnsi="Times New Roman" w:cs="Times New Roman"/>
          <w:b/>
          <w:bCs/>
          <w:color w:val="17406D" w:themeColor="text2"/>
          <w:sz w:val="36"/>
        </w:rPr>
        <w:t xml:space="preserve"> that took place in the meeting:</w:t>
      </w:r>
    </w:p>
    <w:p w:rsidR="00132B66" w:rsidRPr="00692AD0" w:rsidRDefault="00265367" w:rsidP="0018048F">
      <w:pPr>
        <w:spacing w:after="0"/>
        <w:ind w:left="0"/>
        <w:jc w:val="both"/>
        <w:rPr>
          <w:rFonts w:ascii="Times New Roman" w:hAnsi="Times New Roman" w:cs="Times New Roman"/>
          <w:sz w:val="28"/>
        </w:rPr>
      </w:pPr>
      <w:r w:rsidRPr="00692AD0">
        <w:rPr>
          <w:rFonts w:ascii="Times New Roman" w:hAnsi="Times New Roman" w:cs="Times New Roman"/>
          <w:sz w:val="28"/>
        </w:rPr>
        <w:t xml:space="preserve">The meeting took place in the event as the previous increment delivery meeting </w:t>
      </w:r>
      <w:r w:rsidR="0018048F" w:rsidRPr="00692AD0">
        <w:rPr>
          <w:rFonts w:ascii="Times New Roman" w:hAnsi="Times New Roman" w:cs="Times New Roman"/>
          <w:sz w:val="28"/>
        </w:rPr>
        <w:t xml:space="preserve">with the Scrum Master giving a brief of what took place in the previous Sprint that lead to the finishing of this Increment, followed by the Development Team, presenting the project they have worked on to the Product Owner. </w:t>
      </w:r>
    </w:p>
    <w:tbl>
      <w:tblPr>
        <w:tblpPr w:leftFromText="180" w:rightFromText="180" w:vertAnchor="text" w:horzAnchor="margin" w:tblpY="1922"/>
        <w:tblW w:w="5000" w:type="pct"/>
        <w:tblLayout w:type="fixed"/>
        <w:tblLook w:val="04A0" w:firstRow="1" w:lastRow="0" w:firstColumn="1" w:lastColumn="0" w:noHBand="0" w:noVBand="1"/>
      </w:tblPr>
      <w:tblGrid>
        <w:gridCol w:w="5580"/>
        <w:gridCol w:w="1043"/>
        <w:gridCol w:w="1043"/>
        <w:gridCol w:w="1043"/>
        <w:gridCol w:w="1043"/>
        <w:gridCol w:w="1043"/>
      </w:tblGrid>
      <w:tr w:rsidR="00265367" w:rsidRPr="00265367" w:rsidTr="00265367">
        <w:trPr>
          <w:trHeight w:val="540"/>
        </w:trPr>
        <w:tc>
          <w:tcPr>
            <w:tcW w:w="5580" w:type="dxa"/>
            <w:tcBorders>
              <w:top w:val="nil"/>
              <w:left w:val="nil"/>
              <w:bottom w:val="nil"/>
              <w:right w:val="nil"/>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Tasks</w:t>
            </w:r>
          </w:p>
        </w:tc>
        <w:tc>
          <w:tcPr>
            <w:tcW w:w="1043" w:type="dxa"/>
            <w:tcBorders>
              <w:top w:val="single" w:sz="8" w:space="0" w:color="auto"/>
              <w:left w:val="single" w:sz="8" w:space="0" w:color="auto"/>
              <w:bottom w:val="nil"/>
              <w:right w:val="single" w:sz="8"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Hours</w:t>
            </w:r>
          </w:p>
        </w:tc>
        <w:tc>
          <w:tcPr>
            <w:tcW w:w="1043" w:type="dxa"/>
            <w:tcBorders>
              <w:top w:val="single" w:sz="4" w:space="0" w:color="auto"/>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Day 1</w:t>
            </w:r>
          </w:p>
        </w:tc>
        <w:tc>
          <w:tcPr>
            <w:tcW w:w="1043" w:type="dxa"/>
            <w:tcBorders>
              <w:top w:val="single" w:sz="4" w:space="0" w:color="auto"/>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Day 2</w:t>
            </w:r>
          </w:p>
        </w:tc>
        <w:tc>
          <w:tcPr>
            <w:tcW w:w="1043" w:type="dxa"/>
            <w:tcBorders>
              <w:top w:val="single" w:sz="4" w:space="0" w:color="auto"/>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Day 3</w:t>
            </w:r>
          </w:p>
        </w:tc>
        <w:tc>
          <w:tcPr>
            <w:tcW w:w="1043" w:type="dxa"/>
            <w:tcBorders>
              <w:top w:val="single" w:sz="4" w:space="0" w:color="auto"/>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 xml:space="preserve">Day 4 </w:t>
            </w:r>
          </w:p>
        </w:tc>
      </w:tr>
      <w:tr w:rsidR="00265367" w:rsidRPr="00265367" w:rsidTr="002E1E14">
        <w:trPr>
          <w:trHeight w:val="505"/>
        </w:trPr>
        <w:tc>
          <w:tcPr>
            <w:tcW w:w="5580" w:type="dxa"/>
            <w:tcBorders>
              <w:top w:val="single" w:sz="4" w:space="0" w:color="auto"/>
              <w:left w:val="single" w:sz="4" w:space="0" w:color="auto"/>
              <w:bottom w:val="single" w:sz="4" w:space="0" w:color="auto"/>
              <w:right w:val="nil"/>
            </w:tcBorders>
            <w:shd w:val="clear" w:color="000000" w:fill="DAEEF3"/>
            <w:noWrap/>
            <w:vAlign w:val="center"/>
            <w:hideMark/>
          </w:tcPr>
          <w:p w:rsidR="00265367" w:rsidRPr="00265367" w:rsidRDefault="00265367" w:rsidP="002E1E14">
            <w:pPr>
              <w:spacing w:before="0" w:after="0"/>
              <w:ind w:left="0" w:right="0"/>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Design and create a "list-view" in the interface</w:t>
            </w:r>
          </w:p>
        </w:tc>
        <w:tc>
          <w:tcPr>
            <w:tcW w:w="1043" w:type="dxa"/>
            <w:tcBorders>
              <w:top w:val="single" w:sz="4" w:space="0" w:color="auto"/>
              <w:left w:val="single" w:sz="8" w:space="0" w:color="auto"/>
              <w:bottom w:val="single" w:sz="4" w:space="0" w:color="auto"/>
              <w:right w:val="single" w:sz="8"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r>
      <w:tr w:rsidR="00265367" w:rsidRPr="00265367" w:rsidTr="002E1E14">
        <w:trPr>
          <w:trHeight w:val="451"/>
        </w:trPr>
        <w:tc>
          <w:tcPr>
            <w:tcW w:w="5580" w:type="dxa"/>
            <w:tcBorders>
              <w:top w:val="nil"/>
              <w:left w:val="single" w:sz="4" w:space="0" w:color="auto"/>
              <w:bottom w:val="single" w:sz="4" w:space="0" w:color="auto"/>
              <w:right w:val="nil"/>
            </w:tcBorders>
            <w:shd w:val="clear" w:color="000000" w:fill="DAEEF3"/>
            <w:noWrap/>
            <w:vAlign w:val="center"/>
            <w:hideMark/>
          </w:tcPr>
          <w:p w:rsidR="00265367" w:rsidRPr="00265367" w:rsidRDefault="00265367" w:rsidP="002E1E14">
            <w:pPr>
              <w:spacing w:before="0" w:after="0"/>
              <w:ind w:left="0" w:right="0"/>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Create and design notification systems</w:t>
            </w:r>
          </w:p>
        </w:tc>
        <w:tc>
          <w:tcPr>
            <w:tcW w:w="1043" w:type="dxa"/>
            <w:tcBorders>
              <w:top w:val="nil"/>
              <w:left w:val="single" w:sz="8" w:space="0" w:color="auto"/>
              <w:bottom w:val="single" w:sz="4" w:space="0" w:color="auto"/>
              <w:right w:val="single" w:sz="8"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2</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2</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r>
      <w:tr w:rsidR="00265367" w:rsidRPr="00265367" w:rsidTr="002E1E14">
        <w:trPr>
          <w:trHeight w:val="523"/>
        </w:trPr>
        <w:tc>
          <w:tcPr>
            <w:tcW w:w="5580" w:type="dxa"/>
            <w:tcBorders>
              <w:top w:val="nil"/>
              <w:left w:val="single" w:sz="4" w:space="0" w:color="auto"/>
              <w:bottom w:val="single" w:sz="4" w:space="0" w:color="auto"/>
              <w:right w:val="nil"/>
            </w:tcBorders>
            <w:shd w:val="clear" w:color="000000" w:fill="DAEEF3"/>
            <w:noWrap/>
            <w:vAlign w:val="center"/>
            <w:hideMark/>
          </w:tcPr>
          <w:p w:rsidR="00265367" w:rsidRPr="00265367" w:rsidRDefault="00265367" w:rsidP="002E1E14">
            <w:pPr>
              <w:spacing w:before="0" w:after="0"/>
              <w:ind w:left="0" w:right="0"/>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Create a Quick Search option for retrieval of books</w:t>
            </w:r>
          </w:p>
        </w:tc>
        <w:tc>
          <w:tcPr>
            <w:tcW w:w="1043" w:type="dxa"/>
            <w:tcBorders>
              <w:top w:val="nil"/>
              <w:left w:val="single" w:sz="8" w:space="0" w:color="auto"/>
              <w:bottom w:val="single" w:sz="4" w:space="0" w:color="auto"/>
              <w:right w:val="single" w:sz="8"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r>
      <w:tr w:rsidR="00265367" w:rsidRPr="00265367" w:rsidTr="002E1E14">
        <w:trPr>
          <w:trHeight w:val="703"/>
        </w:trPr>
        <w:tc>
          <w:tcPr>
            <w:tcW w:w="5580" w:type="dxa"/>
            <w:tcBorders>
              <w:top w:val="nil"/>
              <w:left w:val="single" w:sz="4" w:space="0" w:color="auto"/>
              <w:bottom w:val="single" w:sz="4" w:space="0" w:color="auto"/>
              <w:right w:val="nil"/>
            </w:tcBorders>
            <w:shd w:val="clear" w:color="000000" w:fill="DAEEF3"/>
            <w:noWrap/>
            <w:vAlign w:val="center"/>
            <w:hideMark/>
          </w:tcPr>
          <w:p w:rsidR="00265367" w:rsidRPr="00265367" w:rsidRDefault="00265367" w:rsidP="002E1E14">
            <w:pPr>
              <w:spacing w:before="0" w:after="0"/>
              <w:ind w:left="0" w:right="0"/>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Enhance the Quick Search Option by adding more relevant features based on the information of the books</w:t>
            </w:r>
          </w:p>
        </w:tc>
        <w:tc>
          <w:tcPr>
            <w:tcW w:w="1043" w:type="dxa"/>
            <w:tcBorders>
              <w:top w:val="nil"/>
              <w:left w:val="single" w:sz="8" w:space="0" w:color="auto"/>
              <w:bottom w:val="single" w:sz="4" w:space="0" w:color="auto"/>
              <w:right w:val="single" w:sz="8"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r>
      <w:tr w:rsidR="00265367" w:rsidRPr="00265367" w:rsidTr="002E1E14">
        <w:trPr>
          <w:trHeight w:val="505"/>
        </w:trPr>
        <w:tc>
          <w:tcPr>
            <w:tcW w:w="5580" w:type="dxa"/>
            <w:tcBorders>
              <w:top w:val="nil"/>
              <w:left w:val="single" w:sz="4" w:space="0" w:color="auto"/>
              <w:bottom w:val="nil"/>
              <w:right w:val="nil"/>
            </w:tcBorders>
            <w:shd w:val="clear" w:color="000000" w:fill="DAEEF3"/>
            <w:noWrap/>
            <w:vAlign w:val="center"/>
            <w:hideMark/>
          </w:tcPr>
          <w:p w:rsidR="00265367" w:rsidRPr="00265367" w:rsidRDefault="00265367" w:rsidP="002E1E14">
            <w:pPr>
              <w:spacing w:before="0" w:after="0"/>
              <w:ind w:left="0" w:right="0"/>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Include an Edit Option for the users as well as the books</w:t>
            </w:r>
          </w:p>
        </w:tc>
        <w:tc>
          <w:tcPr>
            <w:tcW w:w="1043" w:type="dxa"/>
            <w:tcBorders>
              <w:top w:val="nil"/>
              <w:left w:val="single" w:sz="8" w:space="0" w:color="auto"/>
              <w:bottom w:val="nil"/>
              <w:right w:val="single" w:sz="8"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4</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 </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2</w:t>
            </w:r>
          </w:p>
        </w:tc>
        <w:tc>
          <w:tcPr>
            <w:tcW w:w="1043" w:type="dxa"/>
            <w:tcBorders>
              <w:top w:val="nil"/>
              <w:left w:val="nil"/>
              <w:bottom w:val="single" w:sz="4" w:space="0" w:color="auto"/>
              <w:right w:val="single" w:sz="4" w:space="0" w:color="auto"/>
            </w:tcBorders>
            <w:shd w:val="clear" w:color="000000" w:fill="DAEEF3"/>
            <w:noWrap/>
            <w:vAlign w:val="bottom"/>
            <w:hideMark/>
          </w:tcPr>
          <w:p w:rsidR="00265367" w:rsidRPr="00265367" w:rsidRDefault="00265367" w:rsidP="00265367">
            <w:pPr>
              <w:spacing w:before="0" w:after="0"/>
              <w:ind w:left="0" w:right="0"/>
              <w:jc w:val="center"/>
              <w:rPr>
                <w:rFonts w:ascii="Times New Roman" w:eastAsia="Times New Roman" w:hAnsi="Times New Roman" w:cs="Times New Roman"/>
                <w:color w:val="000000"/>
                <w:kern w:val="0"/>
                <w:szCs w:val="24"/>
                <w:lang w:eastAsia="en-US"/>
              </w:rPr>
            </w:pPr>
            <w:r w:rsidRPr="00265367">
              <w:rPr>
                <w:rFonts w:ascii="Times New Roman" w:eastAsia="Times New Roman" w:hAnsi="Times New Roman" w:cs="Times New Roman"/>
                <w:color w:val="000000"/>
                <w:kern w:val="0"/>
                <w:szCs w:val="24"/>
                <w:lang w:eastAsia="en-US"/>
              </w:rPr>
              <w:t>2</w:t>
            </w:r>
          </w:p>
        </w:tc>
      </w:tr>
      <w:tr w:rsidR="00265367" w:rsidRPr="00265367" w:rsidTr="002E1E14">
        <w:trPr>
          <w:trHeight w:val="378"/>
        </w:trPr>
        <w:tc>
          <w:tcPr>
            <w:tcW w:w="5580" w:type="dxa"/>
            <w:tcBorders>
              <w:top w:val="single" w:sz="4" w:space="0" w:color="auto"/>
              <w:left w:val="single" w:sz="4" w:space="0" w:color="auto"/>
              <w:bottom w:val="single" w:sz="4" w:space="0" w:color="auto"/>
              <w:right w:val="nil"/>
            </w:tcBorders>
            <w:shd w:val="clear" w:color="auto" w:fill="auto"/>
            <w:noWrap/>
            <w:vAlign w:val="center"/>
            <w:hideMark/>
          </w:tcPr>
          <w:p w:rsidR="00265367" w:rsidRPr="00265367" w:rsidRDefault="00265367" w:rsidP="00265367">
            <w:pPr>
              <w:spacing w:before="0" w:after="0"/>
              <w:ind w:left="0" w:right="0"/>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Total Hours:</w:t>
            </w:r>
          </w:p>
        </w:tc>
        <w:tc>
          <w:tcPr>
            <w:tcW w:w="10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20</w:t>
            </w:r>
          </w:p>
        </w:tc>
        <w:tc>
          <w:tcPr>
            <w:tcW w:w="1043" w:type="dxa"/>
            <w:tcBorders>
              <w:top w:val="nil"/>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6</w:t>
            </w:r>
          </w:p>
        </w:tc>
        <w:tc>
          <w:tcPr>
            <w:tcW w:w="1043" w:type="dxa"/>
            <w:tcBorders>
              <w:top w:val="nil"/>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6</w:t>
            </w:r>
          </w:p>
        </w:tc>
        <w:tc>
          <w:tcPr>
            <w:tcW w:w="1043" w:type="dxa"/>
            <w:tcBorders>
              <w:top w:val="nil"/>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6</w:t>
            </w:r>
          </w:p>
        </w:tc>
        <w:tc>
          <w:tcPr>
            <w:tcW w:w="1043" w:type="dxa"/>
            <w:tcBorders>
              <w:top w:val="nil"/>
              <w:left w:val="nil"/>
              <w:bottom w:val="single" w:sz="4" w:space="0" w:color="auto"/>
              <w:right w:val="single" w:sz="4" w:space="0" w:color="auto"/>
            </w:tcBorders>
            <w:shd w:val="clear" w:color="auto" w:fill="auto"/>
            <w:noWrap/>
            <w:vAlign w:val="center"/>
            <w:hideMark/>
          </w:tcPr>
          <w:p w:rsidR="00265367" w:rsidRPr="00265367" w:rsidRDefault="00265367" w:rsidP="00265367">
            <w:pPr>
              <w:spacing w:before="0" w:after="0"/>
              <w:ind w:left="0" w:right="0"/>
              <w:jc w:val="center"/>
              <w:rPr>
                <w:rFonts w:ascii="Times New Roman" w:eastAsia="Times New Roman" w:hAnsi="Times New Roman" w:cs="Times New Roman"/>
                <w:b/>
                <w:bCs/>
                <w:color w:val="1F497D"/>
                <w:kern w:val="0"/>
                <w:sz w:val="26"/>
                <w:szCs w:val="26"/>
                <w:lang w:eastAsia="en-US"/>
              </w:rPr>
            </w:pPr>
            <w:r w:rsidRPr="00265367">
              <w:rPr>
                <w:rFonts w:ascii="Times New Roman" w:eastAsia="Times New Roman" w:hAnsi="Times New Roman" w:cs="Times New Roman"/>
                <w:b/>
                <w:bCs/>
                <w:color w:val="1F497D"/>
                <w:kern w:val="0"/>
                <w:sz w:val="26"/>
                <w:szCs w:val="26"/>
                <w:lang w:eastAsia="en-US"/>
              </w:rPr>
              <w:t>2</w:t>
            </w:r>
          </w:p>
        </w:tc>
      </w:tr>
    </w:tbl>
    <w:p w:rsidR="002E1E14" w:rsidRDefault="002E1E14" w:rsidP="002E1E14">
      <w:pPr>
        <w:spacing w:after="0"/>
        <w:ind w:left="0"/>
        <w:jc w:val="both"/>
        <w:rPr>
          <w:rFonts w:ascii="Times New Roman" w:hAnsi="Times New Roman" w:cs="Times New Roman"/>
        </w:rPr>
      </w:pPr>
      <w:r w:rsidRPr="00692AD0">
        <w:rPr>
          <w:rFonts w:ascii="Times New Roman" w:hAnsi="Times New Roman" w:cs="Times New Roman"/>
          <w:noProof/>
          <w:sz w:val="28"/>
          <w:lang w:eastAsia="en-US"/>
        </w:rPr>
        <mc:AlternateContent>
          <mc:Choice Requires="wps">
            <w:drawing>
              <wp:anchor distT="45720" distB="45720" distL="114300" distR="114300" simplePos="0" relativeHeight="251658240" behindDoc="0" locked="0" layoutInCell="1" allowOverlap="1" wp14:anchorId="2943824D" wp14:editId="1DEA93C6">
                <wp:simplePos x="0" y="0"/>
                <wp:positionH relativeFrom="column">
                  <wp:posOffset>4235886</wp:posOffset>
                </wp:positionH>
                <wp:positionV relativeFrom="paragraph">
                  <wp:posOffset>781997</wp:posOffset>
                </wp:positionV>
                <wp:extent cx="2137410" cy="30861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08610"/>
                        </a:xfrm>
                        <a:prstGeom prst="rect">
                          <a:avLst/>
                        </a:prstGeom>
                        <a:solidFill>
                          <a:srgbClr val="FFFFFF"/>
                        </a:solidFill>
                        <a:ln w="9525">
                          <a:solidFill>
                            <a:srgbClr val="000000"/>
                          </a:solidFill>
                          <a:miter lim="800000"/>
                          <a:headEnd/>
                          <a:tailEnd/>
                        </a:ln>
                      </wps:spPr>
                      <wps:txb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3824D" id="_x0000_t202" coordsize="21600,21600" o:spt="202" path="m,l,21600r21600,l21600,xe">
                <v:stroke joinstyle="miter"/>
                <v:path gradientshapeok="t" o:connecttype="rect"/>
              </v:shapetype>
              <v:shape id="Text Box 2" o:spid="_x0000_s1026" type="#_x0000_t202" style="position:absolute;left:0;text-align:left;margin-left:333.55pt;margin-top:61.55pt;width:168.3pt;height:24.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">
                <v:textbox>
                  <w:txbxContent>
                    <w:p w:rsidR="00265367" w:rsidRPr="00265367" w:rsidRDefault="00265367">
                      <w:pPr>
                        <w:rPr>
                          <w:rFonts w:ascii="Times New Roman" w:hAnsi="Times New Roman" w:cs="Times New Roman"/>
                        </w:rPr>
                      </w:pPr>
                      <w:r w:rsidRPr="00265367">
                        <w:rPr>
                          <w:rFonts w:ascii="Times New Roman" w:hAnsi="Times New Roman" w:cs="Times New Roman"/>
                        </w:rPr>
                        <w:t>Burn Out Chart</w:t>
                      </w:r>
                    </w:p>
                  </w:txbxContent>
                </v:textbox>
                <w10:wrap type="square"/>
              </v:shape>
            </w:pict>
          </mc:Fallback>
        </mc:AlternateContent>
      </w:r>
      <w:r w:rsidR="0018048F" w:rsidRPr="00692AD0">
        <w:rPr>
          <w:rFonts w:ascii="Times New Roman" w:hAnsi="Times New Roman" w:cs="Times New Roman"/>
          <w:sz w:val="28"/>
        </w:rPr>
        <w:t>During the Sprint</w:t>
      </w:r>
      <w:r w:rsidR="00132B66" w:rsidRPr="00692AD0">
        <w:rPr>
          <w:rFonts w:ascii="Times New Roman" w:hAnsi="Times New Roman" w:cs="Times New Roman"/>
          <w:sz w:val="28"/>
        </w:rPr>
        <w:t>,</w:t>
      </w:r>
      <w:r w:rsidR="0018048F" w:rsidRPr="00692AD0">
        <w:rPr>
          <w:rFonts w:ascii="Times New Roman" w:hAnsi="Times New Roman" w:cs="Times New Roman"/>
          <w:sz w:val="28"/>
        </w:rPr>
        <w:t xml:space="preserve"> the Scrum Master did conduct</w:t>
      </w:r>
      <w:r w:rsidR="00132B66" w:rsidRPr="00692AD0">
        <w:rPr>
          <w:rFonts w:ascii="Times New Roman" w:hAnsi="Times New Roman" w:cs="Times New Roman"/>
          <w:sz w:val="28"/>
        </w:rPr>
        <w:t xml:space="preserve"> Daily Sprints</w:t>
      </w:r>
      <w:r w:rsidR="00E14031" w:rsidRPr="00692AD0">
        <w:rPr>
          <w:rFonts w:ascii="Times New Roman" w:hAnsi="Times New Roman" w:cs="Times New Roman"/>
          <w:sz w:val="28"/>
        </w:rPr>
        <w:t xml:space="preserve"> via Facebook Messenger,</w:t>
      </w:r>
      <w:r w:rsidR="00132B66" w:rsidRPr="00692AD0">
        <w:rPr>
          <w:rFonts w:ascii="Times New Roman" w:hAnsi="Times New Roman" w:cs="Times New Roman"/>
          <w:sz w:val="28"/>
        </w:rPr>
        <w:t xml:space="preserve"> </w:t>
      </w:r>
      <w:r w:rsidR="00265367" w:rsidRPr="00692AD0">
        <w:rPr>
          <w:rFonts w:ascii="Times New Roman" w:hAnsi="Times New Roman" w:cs="Times New Roman"/>
          <w:sz w:val="28"/>
        </w:rPr>
        <w:t xml:space="preserve">in order </w:t>
      </w:r>
      <w:r w:rsidR="00132B66" w:rsidRPr="00692AD0">
        <w:rPr>
          <w:rFonts w:ascii="Times New Roman" w:hAnsi="Times New Roman" w:cs="Times New Roman"/>
          <w:sz w:val="28"/>
        </w:rPr>
        <w:t xml:space="preserve">to keep a track of the tasks being done accurately based on the Product Owners’ demand (i.e. the user stories). Below are the </w:t>
      </w:r>
      <w:r w:rsidR="0071146F" w:rsidRPr="00692AD0">
        <w:rPr>
          <w:rFonts w:ascii="Times New Roman" w:hAnsi="Times New Roman" w:cs="Times New Roman"/>
          <w:sz w:val="28"/>
        </w:rPr>
        <w:t xml:space="preserve">Sprint Backlogs </w:t>
      </w:r>
      <w:r w:rsidR="00D64FD0" w:rsidRPr="00692AD0">
        <w:rPr>
          <w:rFonts w:ascii="Times New Roman" w:hAnsi="Times New Roman" w:cs="Times New Roman"/>
          <w:sz w:val="28"/>
        </w:rPr>
        <w:t xml:space="preserve">as well as the Burn Out Chart </w:t>
      </w:r>
      <w:r w:rsidR="0071146F" w:rsidRPr="00692AD0">
        <w:rPr>
          <w:rFonts w:ascii="Times New Roman" w:hAnsi="Times New Roman" w:cs="Times New Roman"/>
          <w:sz w:val="28"/>
        </w:rPr>
        <w:t xml:space="preserve">for the </w:t>
      </w:r>
      <w:r w:rsidR="00653674" w:rsidRPr="00692AD0">
        <w:rPr>
          <w:rFonts w:ascii="Times New Roman" w:hAnsi="Times New Roman" w:cs="Times New Roman"/>
          <w:sz w:val="28"/>
        </w:rPr>
        <w:t>second</w:t>
      </w:r>
      <w:r w:rsidR="0071146F" w:rsidRPr="00692AD0">
        <w:rPr>
          <w:rFonts w:ascii="Times New Roman" w:hAnsi="Times New Roman" w:cs="Times New Roman"/>
          <w:sz w:val="28"/>
        </w:rPr>
        <w:t xml:space="preserve"> Sprint</w:t>
      </w:r>
      <w:r w:rsidR="0071146F">
        <w:rPr>
          <w:rFonts w:ascii="Times New Roman" w:hAnsi="Times New Roman" w:cs="Times New Roman"/>
        </w:rPr>
        <w:t>.</w:t>
      </w:r>
    </w:p>
    <w:p w:rsidR="00265367" w:rsidRDefault="002E1E14" w:rsidP="002E1E14">
      <w:pPr>
        <w:spacing w:after="0"/>
        <w:ind w:left="0"/>
        <w:jc w:val="both"/>
        <w:rPr>
          <w:rFonts w:ascii="Times New Roman" w:hAnsi="Times New Roman" w:cs="Times New Roman"/>
        </w:rPr>
      </w:pPr>
      <w:r>
        <w:rPr>
          <w:noProof/>
          <w:lang w:eastAsia="en-US"/>
        </w:rPr>
        <w:lastRenderedPageBreak/>
        <w:drawing>
          <wp:anchor distT="0" distB="0" distL="114300" distR="114300" simplePos="0" relativeHeight="251657215" behindDoc="1" locked="0" layoutInCell="1" allowOverlap="1" wp14:anchorId="72E4A314" wp14:editId="48513C9D">
            <wp:simplePos x="0" y="0"/>
            <wp:positionH relativeFrom="column">
              <wp:posOffset>-457200</wp:posOffset>
            </wp:positionH>
            <wp:positionV relativeFrom="paragraph">
              <wp:posOffset>0</wp:posOffset>
            </wp:positionV>
            <wp:extent cx="7801610" cy="3179445"/>
            <wp:effectExtent l="0" t="0" r="8890" b="1905"/>
            <wp:wrapTight wrapText="bothSides">
              <wp:wrapPolygon edited="0">
                <wp:start x="0" y="0"/>
                <wp:lineTo x="0" y="21484"/>
                <wp:lineTo x="21572" y="21484"/>
                <wp:lineTo x="2157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bl>
      <w:tblPr>
        <w:tblpPr w:leftFromText="180" w:rightFromText="180" w:vertAnchor="text" w:horzAnchor="page" w:tblpX="271" w:tblpY="126"/>
        <w:tblW w:w="11608" w:type="dxa"/>
        <w:tblLayout w:type="fixed"/>
        <w:tblLook w:val="04A0" w:firstRow="1" w:lastRow="0" w:firstColumn="1" w:lastColumn="0" w:noHBand="0" w:noVBand="1"/>
      </w:tblPr>
      <w:tblGrid>
        <w:gridCol w:w="5002"/>
        <w:gridCol w:w="1101"/>
        <w:gridCol w:w="1101"/>
        <w:gridCol w:w="1101"/>
        <w:gridCol w:w="1101"/>
        <w:gridCol w:w="1101"/>
        <w:gridCol w:w="1101"/>
      </w:tblGrid>
      <w:tr w:rsidR="002E1E14" w:rsidRPr="002E1E14" w:rsidTr="00692AD0">
        <w:trPr>
          <w:trHeight w:val="96"/>
        </w:trPr>
        <w:tc>
          <w:tcPr>
            <w:tcW w:w="5002" w:type="dxa"/>
            <w:tcBorders>
              <w:top w:val="nil"/>
              <w:left w:val="nil"/>
              <w:bottom w:val="nil"/>
              <w:right w:val="nil"/>
            </w:tcBorders>
            <w:shd w:val="clear" w:color="auto" w:fill="auto"/>
            <w:noWrap/>
            <w:vAlign w:val="bottom"/>
            <w:hideMark/>
          </w:tcPr>
          <w:p w:rsidR="002E1E14" w:rsidRPr="002E1E14" w:rsidRDefault="002E1E14" w:rsidP="002E1E14">
            <w:pPr>
              <w:spacing w:before="0" w:after="0"/>
              <w:ind w:left="0" w:right="0"/>
              <w:rPr>
                <w:rFonts w:ascii="Times New Roman" w:eastAsia="Times New Roman" w:hAnsi="Times New Roman" w:cs="Times New Roman"/>
                <w:kern w:val="0"/>
                <w:szCs w:val="24"/>
                <w:lang w:eastAsia="en-US"/>
              </w:rPr>
            </w:pPr>
          </w:p>
        </w:tc>
        <w:tc>
          <w:tcPr>
            <w:tcW w:w="1101" w:type="dxa"/>
            <w:tcBorders>
              <w:top w:val="single" w:sz="4" w:space="0" w:color="auto"/>
              <w:left w:val="single" w:sz="4" w:space="0" w:color="auto"/>
              <w:bottom w:val="nil"/>
              <w:right w:val="single" w:sz="4" w:space="0" w:color="auto"/>
            </w:tcBorders>
            <w:shd w:val="clear" w:color="auto" w:fill="auto"/>
            <w:noWrap/>
            <w:vAlign w:val="center"/>
            <w:hideMark/>
          </w:tcPr>
          <w:p w:rsidR="002E1E14" w:rsidRPr="002E1E14" w:rsidRDefault="002E1E14" w:rsidP="002E1E14">
            <w:pPr>
              <w:spacing w:before="0" w:after="0"/>
              <w:ind w:left="0" w:right="0"/>
              <w:jc w:val="center"/>
              <w:rPr>
                <w:rFonts w:ascii="Times New Roman" w:eastAsia="Times New Roman" w:hAnsi="Times New Roman" w:cs="Times New Roman"/>
                <w:b/>
                <w:bCs/>
                <w:color w:val="1F497D"/>
                <w:kern w:val="0"/>
                <w:sz w:val="26"/>
                <w:szCs w:val="26"/>
                <w:lang w:eastAsia="en-US"/>
              </w:rPr>
            </w:pPr>
            <w:r w:rsidRPr="002E1E14">
              <w:rPr>
                <w:rFonts w:ascii="Times New Roman" w:eastAsia="Times New Roman" w:hAnsi="Times New Roman" w:cs="Times New Roman"/>
                <w:b/>
                <w:bCs/>
                <w:color w:val="1F497D"/>
                <w:kern w:val="0"/>
                <w:sz w:val="26"/>
                <w:szCs w:val="26"/>
                <w:lang w:eastAsia="en-US"/>
              </w:rPr>
              <w:t>Day 0</w:t>
            </w:r>
          </w:p>
        </w:tc>
        <w:tc>
          <w:tcPr>
            <w:tcW w:w="1101" w:type="dxa"/>
            <w:tcBorders>
              <w:top w:val="single" w:sz="4" w:space="0" w:color="auto"/>
              <w:left w:val="nil"/>
              <w:bottom w:val="nil"/>
              <w:right w:val="single" w:sz="4" w:space="0" w:color="auto"/>
            </w:tcBorders>
            <w:shd w:val="clear" w:color="auto" w:fill="auto"/>
            <w:noWrap/>
            <w:vAlign w:val="center"/>
            <w:hideMark/>
          </w:tcPr>
          <w:p w:rsidR="002E1E14" w:rsidRPr="002E1E14" w:rsidRDefault="002E1E14" w:rsidP="002E1E14">
            <w:pPr>
              <w:spacing w:before="0" w:after="0"/>
              <w:ind w:left="0" w:right="0"/>
              <w:jc w:val="center"/>
              <w:rPr>
                <w:rFonts w:ascii="Times New Roman" w:eastAsia="Times New Roman" w:hAnsi="Times New Roman" w:cs="Times New Roman"/>
                <w:b/>
                <w:bCs/>
                <w:color w:val="1F497D"/>
                <w:kern w:val="0"/>
                <w:sz w:val="26"/>
                <w:szCs w:val="26"/>
                <w:lang w:eastAsia="en-US"/>
              </w:rPr>
            </w:pPr>
            <w:r w:rsidRPr="002E1E14">
              <w:rPr>
                <w:rFonts w:ascii="Times New Roman" w:eastAsia="Times New Roman" w:hAnsi="Times New Roman" w:cs="Times New Roman"/>
                <w:b/>
                <w:bCs/>
                <w:color w:val="1F497D"/>
                <w:kern w:val="0"/>
                <w:sz w:val="26"/>
                <w:szCs w:val="26"/>
                <w:lang w:eastAsia="en-US"/>
              </w:rPr>
              <w:t>Day 1</w:t>
            </w:r>
          </w:p>
        </w:tc>
        <w:tc>
          <w:tcPr>
            <w:tcW w:w="1101" w:type="dxa"/>
            <w:tcBorders>
              <w:top w:val="single" w:sz="4" w:space="0" w:color="auto"/>
              <w:left w:val="nil"/>
              <w:bottom w:val="nil"/>
              <w:right w:val="single" w:sz="4" w:space="0" w:color="auto"/>
            </w:tcBorders>
            <w:shd w:val="clear" w:color="auto" w:fill="auto"/>
            <w:noWrap/>
            <w:vAlign w:val="center"/>
            <w:hideMark/>
          </w:tcPr>
          <w:p w:rsidR="002E1E14" w:rsidRPr="002E1E14" w:rsidRDefault="002E1E14" w:rsidP="002E1E14">
            <w:pPr>
              <w:spacing w:before="0" w:after="0"/>
              <w:ind w:left="0" w:right="0"/>
              <w:jc w:val="center"/>
              <w:rPr>
                <w:rFonts w:ascii="Times New Roman" w:eastAsia="Times New Roman" w:hAnsi="Times New Roman" w:cs="Times New Roman"/>
                <w:b/>
                <w:bCs/>
                <w:color w:val="1F497D"/>
                <w:kern w:val="0"/>
                <w:sz w:val="26"/>
                <w:szCs w:val="26"/>
                <w:lang w:eastAsia="en-US"/>
              </w:rPr>
            </w:pPr>
            <w:r w:rsidRPr="002E1E14">
              <w:rPr>
                <w:rFonts w:ascii="Times New Roman" w:eastAsia="Times New Roman" w:hAnsi="Times New Roman" w:cs="Times New Roman"/>
                <w:b/>
                <w:bCs/>
                <w:color w:val="1F497D"/>
                <w:kern w:val="0"/>
                <w:sz w:val="26"/>
                <w:szCs w:val="26"/>
                <w:lang w:eastAsia="en-US"/>
              </w:rPr>
              <w:t>Day 2</w:t>
            </w:r>
          </w:p>
        </w:tc>
        <w:tc>
          <w:tcPr>
            <w:tcW w:w="1101" w:type="dxa"/>
            <w:tcBorders>
              <w:top w:val="single" w:sz="4" w:space="0" w:color="auto"/>
              <w:left w:val="nil"/>
              <w:bottom w:val="nil"/>
              <w:right w:val="single" w:sz="4" w:space="0" w:color="auto"/>
            </w:tcBorders>
            <w:shd w:val="clear" w:color="auto" w:fill="auto"/>
            <w:noWrap/>
            <w:vAlign w:val="center"/>
            <w:hideMark/>
          </w:tcPr>
          <w:p w:rsidR="002E1E14" w:rsidRPr="002E1E14" w:rsidRDefault="002E1E14" w:rsidP="002E1E14">
            <w:pPr>
              <w:spacing w:before="0" w:after="0"/>
              <w:ind w:left="0" w:right="0"/>
              <w:jc w:val="center"/>
              <w:rPr>
                <w:rFonts w:ascii="Times New Roman" w:eastAsia="Times New Roman" w:hAnsi="Times New Roman" w:cs="Times New Roman"/>
                <w:b/>
                <w:bCs/>
                <w:color w:val="1F497D"/>
                <w:kern w:val="0"/>
                <w:sz w:val="26"/>
                <w:szCs w:val="26"/>
                <w:lang w:eastAsia="en-US"/>
              </w:rPr>
            </w:pPr>
            <w:r w:rsidRPr="002E1E14">
              <w:rPr>
                <w:rFonts w:ascii="Times New Roman" w:eastAsia="Times New Roman" w:hAnsi="Times New Roman" w:cs="Times New Roman"/>
                <w:b/>
                <w:bCs/>
                <w:color w:val="1F497D"/>
                <w:kern w:val="0"/>
                <w:sz w:val="26"/>
                <w:szCs w:val="26"/>
                <w:lang w:eastAsia="en-US"/>
              </w:rPr>
              <w:t>Day 3</w:t>
            </w:r>
          </w:p>
        </w:tc>
        <w:tc>
          <w:tcPr>
            <w:tcW w:w="1101" w:type="dxa"/>
            <w:tcBorders>
              <w:top w:val="single" w:sz="4" w:space="0" w:color="auto"/>
              <w:left w:val="nil"/>
              <w:bottom w:val="nil"/>
              <w:right w:val="single" w:sz="4" w:space="0" w:color="auto"/>
            </w:tcBorders>
            <w:shd w:val="clear" w:color="auto" w:fill="auto"/>
            <w:noWrap/>
            <w:vAlign w:val="center"/>
            <w:hideMark/>
          </w:tcPr>
          <w:p w:rsidR="002E1E14" w:rsidRPr="002E1E14" w:rsidRDefault="002E1E14" w:rsidP="002E1E14">
            <w:pPr>
              <w:spacing w:before="0" w:after="0"/>
              <w:ind w:left="0" w:right="0"/>
              <w:jc w:val="center"/>
              <w:rPr>
                <w:rFonts w:ascii="Times New Roman" w:eastAsia="Times New Roman" w:hAnsi="Times New Roman" w:cs="Times New Roman"/>
                <w:b/>
                <w:bCs/>
                <w:color w:val="1F497D"/>
                <w:kern w:val="0"/>
                <w:sz w:val="26"/>
                <w:szCs w:val="26"/>
                <w:lang w:eastAsia="en-US"/>
              </w:rPr>
            </w:pPr>
            <w:r w:rsidRPr="002E1E14">
              <w:rPr>
                <w:rFonts w:ascii="Times New Roman" w:eastAsia="Times New Roman" w:hAnsi="Times New Roman" w:cs="Times New Roman"/>
                <w:b/>
                <w:bCs/>
                <w:color w:val="1F497D"/>
                <w:kern w:val="0"/>
                <w:sz w:val="26"/>
                <w:szCs w:val="26"/>
                <w:lang w:eastAsia="en-US"/>
              </w:rPr>
              <w:t>Day 4</w:t>
            </w:r>
          </w:p>
        </w:tc>
        <w:tc>
          <w:tcPr>
            <w:tcW w:w="1101" w:type="dxa"/>
            <w:tcBorders>
              <w:top w:val="single" w:sz="4" w:space="0" w:color="auto"/>
              <w:left w:val="nil"/>
              <w:bottom w:val="nil"/>
              <w:right w:val="single" w:sz="4" w:space="0" w:color="auto"/>
            </w:tcBorders>
            <w:shd w:val="clear" w:color="auto" w:fill="auto"/>
            <w:noWrap/>
            <w:vAlign w:val="center"/>
            <w:hideMark/>
          </w:tcPr>
          <w:p w:rsidR="002E1E14" w:rsidRPr="002E1E14" w:rsidRDefault="002E1E14" w:rsidP="002E1E14">
            <w:pPr>
              <w:spacing w:before="0" w:after="0"/>
              <w:ind w:left="0" w:right="0"/>
              <w:jc w:val="center"/>
              <w:rPr>
                <w:rFonts w:ascii="Times New Roman" w:eastAsia="Times New Roman" w:hAnsi="Times New Roman" w:cs="Times New Roman"/>
                <w:b/>
                <w:bCs/>
                <w:color w:val="1F497D"/>
                <w:kern w:val="0"/>
                <w:sz w:val="26"/>
                <w:szCs w:val="26"/>
                <w:lang w:eastAsia="en-US"/>
              </w:rPr>
            </w:pPr>
            <w:r w:rsidRPr="002E1E14">
              <w:rPr>
                <w:rFonts w:ascii="Times New Roman" w:eastAsia="Times New Roman" w:hAnsi="Times New Roman" w:cs="Times New Roman"/>
                <w:b/>
                <w:bCs/>
                <w:color w:val="1F497D"/>
                <w:kern w:val="0"/>
                <w:sz w:val="26"/>
                <w:szCs w:val="26"/>
                <w:lang w:eastAsia="en-US"/>
              </w:rPr>
              <w:t>Day 5</w:t>
            </w:r>
          </w:p>
        </w:tc>
      </w:tr>
      <w:tr w:rsidR="002E1E14" w:rsidRPr="002E1E14" w:rsidTr="00692AD0">
        <w:trPr>
          <w:trHeight w:val="270"/>
        </w:trPr>
        <w:tc>
          <w:tcPr>
            <w:tcW w:w="5002" w:type="dxa"/>
            <w:tcBorders>
              <w:top w:val="single" w:sz="8" w:space="0" w:color="auto"/>
              <w:left w:val="single" w:sz="8" w:space="0" w:color="auto"/>
              <w:bottom w:val="single" w:sz="4" w:space="0" w:color="auto"/>
              <w:right w:val="nil"/>
            </w:tcBorders>
            <w:shd w:val="clear" w:color="000000" w:fill="DA9694"/>
            <w:noWrap/>
            <w:vAlign w:val="bottom"/>
            <w:hideMark/>
          </w:tcPr>
          <w:p w:rsidR="002E1E14" w:rsidRPr="002E1E14" w:rsidRDefault="002E1E14" w:rsidP="002E1E14">
            <w:pPr>
              <w:spacing w:before="0" w:after="0"/>
              <w:ind w:left="0" w:right="0"/>
              <w:rPr>
                <w:rFonts w:ascii="Times New Roman" w:eastAsia="Times New Roman" w:hAnsi="Times New Roman" w:cs="Times New Roman"/>
                <w:b/>
                <w:bCs/>
                <w:color w:val="FFFFFF"/>
                <w:kern w:val="0"/>
                <w:szCs w:val="24"/>
                <w:lang w:eastAsia="en-US"/>
              </w:rPr>
            </w:pPr>
            <w:r w:rsidRPr="002E1E14">
              <w:rPr>
                <w:rFonts w:ascii="Times New Roman" w:eastAsia="Times New Roman" w:hAnsi="Times New Roman" w:cs="Times New Roman"/>
                <w:b/>
                <w:bCs/>
                <w:color w:val="FFFFFF"/>
                <w:kern w:val="0"/>
                <w:szCs w:val="24"/>
                <w:lang w:eastAsia="en-US"/>
              </w:rPr>
              <w:t>Estimated Effort</w:t>
            </w:r>
          </w:p>
        </w:tc>
        <w:tc>
          <w:tcPr>
            <w:tcW w:w="1101" w:type="dxa"/>
            <w:tcBorders>
              <w:top w:val="single" w:sz="8" w:space="0" w:color="auto"/>
              <w:left w:val="single" w:sz="8" w:space="0" w:color="auto"/>
              <w:bottom w:val="single" w:sz="4"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20</w:t>
            </w:r>
          </w:p>
        </w:tc>
        <w:tc>
          <w:tcPr>
            <w:tcW w:w="1101" w:type="dxa"/>
            <w:tcBorders>
              <w:top w:val="single" w:sz="8" w:space="0" w:color="auto"/>
              <w:left w:val="nil"/>
              <w:bottom w:val="single" w:sz="4"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16</w:t>
            </w:r>
          </w:p>
        </w:tc>
        <w:tc>
          <w:tcPr>
            <w:tcW w:w="1101" w:type="dxa"/>
            <w:tcBorders>
              <w:top w:val="single" w:sz="8" w:space="0" w:color="auto"/>
              <w:left w:val="nil"/>
              <w:bottom w:val="single" w:sz="4"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12</w:t>
            </w:r>
          </w:p>
        </w:tc>
        <w:tc>
          <w:tcPr>
            <w:tcW w:w="1101" w:type="dxa"/>
            <w:tcBorders>
              <w:top w:val="single" w:sz="8" w:space="0" w:color="auto"/>
              <w:left w:val="nil"/>
              <w:bottom w:val="single" w:sz="4"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8</w:t>
            </w:r>
          </w:p>
        </w:tc>
        <w:tc>
          <w:tcPr>
            <w:tcW w:w="1101" w:type="dxa"/>
            <w:tcBorders>
              <w:top w:val="single" w:sz="8" w:space="0" w:color="auto"/>
              <w:left w:val="nil"/>
              <w:bottom w:val="single" w:sz="4" w:space="0" w:color="auto"/>
              <w:right w:val="nil"/>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4</w:t>
            </w:r>
          </w:p>
        </w:tc>
        <w:tc>
          <w:tcPr>
            <w:tcW w:w="1101" w:type="dxa"/>
            <w:tcBorders>
              <w:top w:val="single" w:sz="8" w:space="0" w:color="auto"/>
              <w:left w:val="single" w:sz="4" w:space="0" w:color="auto"/>
              <w:bottom w:val="single" w:sz="4" w:space="0" w:color="auto"/>
              <w:right w:val="single" w:sz="8"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0</w:t>
            </w:r>
          </w:p>
        </w:tc>
      </w:tr>
      <w:tr w:rsidR="002E1E14" w:rsidRPr="002E1E14" w:rsidTr="00692AD0">
        <w:trPr>
          <w:trHeight w:val="377"/>
        </w:trPr>
        <w:tc>
          <w:tcPr>
            <w:tcW w:w="5002" w:type="dxa"/>
            <w:tcBorders>
              <w:top w:val="nil"/>
              <w:left w:val="single" w:sz="8" w:space="0" w:color="auto"/>
              <w:bottom w:val="single" w:sz="8" w:space="0" w:color="auto"/>
              <w:right w:val="nil"/>
            </w:tcBorders>
            <w:shd w:val="clear" w:color="000000" w:fill="DA9694"/>
            <w:noWrap/>
            <w:vAlign w:val="bottom"/>
            <w:hideMark/>
          </w:tcPr>
          <w:p w:rsidR="002E1E14" w:rsidRPr="002E1E14" w:rsidRDefault="002E1E14" w:rsidP="002E1E14">
            <w:pPr>
              <w:spacing w:before="0" w:after="0"/>
              <w:ind w:left="0" w:right="0"/>
              <w:rPr>
                <w:rFonts w:ascii="Times New Roman" w:eastAsia="Times New Roman" w:hAnsi="Times New Roman" w:cs="Times New Roman"/>
                <w:b/>
                <w:bCs/>
                <w:color w:val="FFFFFF"/>
                <w:kern w:val="0"/>
                <w:szCs w:val="24"/>
                <w:lang w:eastAsia="en-US"/>
              </w:rPr>
            </w:pPr>
            <w:r w:rsidRPr="002E1E14">
              <w:rPr>
                <w:rFonts w:ascii="Times New Roman" w:eastAsia="Times New Roman" w:hAnsi="Times New Roman" w:cs="Times New Roman"/>
                <w:b/>
                <w:bCs/>
                <w:color w:val="FFFFFF"/>
                <w:kern w:val="0"/>
                <w:szCs w:val="24"/>
                <w:lang w:eastAsia="en-US"/>
              </w:rPr>
              <w:t>Actual Effort</w:t>
            </w:r>
          </w:p>
        </w:tc>
        <w:tc>
          <w:tcPr>
            <w:tcW w:w="1101" w:type="dxa"/>
            <w:tcBorders>
              <w:top w:val="nil"/>
              <w:left w:val="single" w:sz="8" w:space="0" w:color="auto"/>
              <w:bottom w:val="single" w:sz="8"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20</w:t>
            </w:r>
          </w:p>
        </w:tc>
        <w:tc>
          <w:tcPr>
            <w:tcW w:w="1101" w:type="dxa"/>
            <w:tcBorders>
              <w:top w:val="nil"/>
              <w:left w:val="nil"/>
              <w:bottom w:val="single" w:sz="8"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6</w:t>
            </w:r>
          </w:p>
        </w:tc>
        <w:tc>
          <w:tcPr>
            <w:tcW w:w="1101" w:type="dxa"/>
            <w:tcBorders>
              <w:top w:val="nil"/>
              <w:left w:val="nil"/>
              <w:bottom w:val="single" w:sz="8"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6</w:t>
            </w:r>
          </w:p>
        </w:tc>
        <w:tc>
          <w:tcPr>
            <w:tcW w:w="1101" w:type="dxa"/>
            <w:tcBorders>
              <w:top w:val="nil"/>
              <w:left w:val="nil"/>
              <w:bottom w:val="single" w:sz="8"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6</w:t>
            </w:r>
          </w:p>
        </w:tc>
        <w:tc>
          <w:tcPr>
            <w:tcW w:w="1101" w:type="dxa"/>
            <w:tcBorders>
              <w:top w:val="nil"/>
              <w:left w:val="nil"/>
              <w:bottom w:val="single" w:sz="8" w:space="0" w:color="auto"/>
              <w:right w:val="single" w:sz="4"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2</w:t>
            </w:r>
          </w:p>
        </w:tc>
        <w:tc>
          <w:tcPr>
            <w:tcW w:w="1101" w:type="dxa"/>
            <w:tcBorders>
              <w:top w:val="nil"/>
              <w:left w:val="nil"/>
              <w:bottom w:val="single" w:sz="8" w:space="0" w:color="auto"/>
              <w:right w:val="single" w:sz="8" w:space="0" w:color="auto"/>
            </w:tcBorders>
            <w:shd w:val="clear" w:color="000000" w:fill="DA9694"/>
            <w:noWrap/>
            <w:vAlign w:val="bottom"/>
            <w:hideMark/>
          </w:tcPr>
          <w:p w:rsidR="002E1E14" w:rsidRPr="002E1E14" w:rsidRDefault="002E1E14" w:rsidP="002E1E14">
            <w:pPr>
              <w:spacing w:before="0" w:after="0"/>
              <w:ind w:left="0" w:right="0"/>
              <w:jc w:val="center"/>
              <w:rPr>
                <w:rFonts w:ascii="Times New Roman" w:eastAsia="Times New Roman" w:hAnsi="Times New Roman" w:cs="Times New Roman"/>
                <w:color w:val="FFFFFF"/>
                <w:kern w:val="0"/>
                <w:szCs w:val="24"/>
                <w:lang w:eastAsia="en-US"/>
              </w:rPr>
            </w:pPr>
            <w:r w:rsidRPr="002E1E14">
              <w:rPr>
                <w:rFonts w:ascii="Times New Roman" w:eastAsia="Times New Roman" w:hAnsi="Times New Roman" w:cs="Times New Roman"/>
                <w:color w:val="FFFFFF"/>
                <w:kern w:val="0"/>
                <w:szCs w:val="24"/>
                <w:lang w:eastAsia="en-US"/>
              </w:rPr>
              <w:t>0</w:t>
            </w:r>
          </w:p>
        </w:tc>
      </w:tr>
    </w:tbl>
    <w:p w:rsidR="002E1E14" w:rsidRDefault="00E53AB0" w:rsidP="00E14031">
      <w:pPr>
        <w:spacing w:before="0" w:after="0"/>
        <w:ind w:left="0" w:right="0"/>
        <w:jc w:val="both"/>
        <w:rPr>
          <w:rFonts w:ascii="Times New Roman" w:hAnsi="Times New Roman" w:cs="Times New Roman"/>
        </w:rPr>
      </w:pPr>
      <w:r w:rsidRPr="00265367">
        <w:rPr>
          <w:rFonts w:ascii="Times New Roman" w:hAnsi="Times New Roman" w:cs="Times New Roman"/>
          <w:noProof/>
          <w:lang w:eastAsia="en-US"/>
        </w:rPr>
        <mc:AlternateContent>
          <mc:Choice Requires="wps">
            <w:drawing>
              <wp:anchor distT="45720" distB="45720" distL="114300" distR="114300" simplePos="0" relativeHeight="251668480" behindDoc="0" locked="0" layoutInCell="1" allowOverlap="1" wp14:anchorId="26D248BB" wp14:editId="6C3CE2AE">
                <wp:simplePos x="0" y="0"/>
                <wp:positionH relativeFrom="column">
                  <wp:posOffset>385245</wp:posOffset>
                </wp:positionH>
                <wp:positionV relativeFrom="paragraph">
                  <wp:posOffset>884794</wp:posOffset>
                </wp:positionV>
                <wp:extent cx="6043295" cy="308610"/>
                <wp:effectExtent l="0" t="0" r="14605"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3295" cy="308610"/>
                        </a:xfrm>
                        <a:prstGeom prst="rect">
                          <a:avLst/>
                        </a:prstGeom>
                        <a:solidFill>
                          <a:srgbClr val="FFFFFF"/>
                        </a:solidFill>
                        <a:ln w="9525">
                          <a:solidFill>
                            <a:srgbClr val="000000"/>
                          </a:solidFill>
                          <a:miter lim="800000"/>
                          <a:headEnd/>
                          <a:tailEnd/>
                        </a:ln>
                      </wps:spPr>
                      <wps:txbx>
                        <w:txbxContent>
                          <w:p w:rsidR="002E1E14" w:rsidRPr="00265367" w:rsidRDefault="002E1E14" w:rsidP="002E1E14">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248BB" id="_x0000_s1027" type="#_x0000_t202" style="position:absolute;left:0;text-align:left;margin-left:30.35pt;margin-top:69.65pt;width:475.85pt;height:2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HjJgIAAEwEAAAOAAAAZHJzL2Uyb0RvYy54bWysVNuO2yAQfa/Uf0C8N75ski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">
                <v:textbox>
                  <w:txbxContent>
                    <w:p w:rsidR="002E1E14" w:rsidRPr="00265367" w:rsidRDefault="002E1E14" w:rsidP="002E1E14">
                      <w:pPr>
                        <w:jc w:val="center"/>
                        <w:rPr>
                          <w:rFonts w:ascii="Times New Roman" w:hAnsi="Times New Roman" w:cs="Times New Roman"/>
                        </w:rPr>
                      </w:pPr>
                      <w:r w:rsidRPr="002E1E14">
                        <w:rPr>
                          <w:rFonts w:ascii="Times New Roman" w:hAnsi="Times New Roman" w:cs="Times New Roman"/>
                          <w:b/>
                        </w:rPr>
                        <w:t>Sprint Backlogs</w:t>
                      </w:r>
                      <w:r>
                        <w:rPr>
                          <w:rFonts w:ascii="Times New Roman" w:hAnsi="Times New Roman" w:cs="Times New Roman"/>
                        </w:rPr>
                        <w:t xml:space="preserve"> were updated every day throughout the Sprint.</w:t>
                      </w:r>
                    </w:p>
                  </w:txbxContent>
                </v:textbox>
                <w10:wrap type="square"/>
              </v:shape>
            </w:pict>
          </mc:Fallback>
        </mc:AlternateContent>
      </w:r>
    </w:p>
    <w:p w:rsidR="002E1E14" w:rsidRDefault="002E1E14" w:rsidP="00E14031">
      <w:pPr>
        <w:spacing w:before="0" w:after="0"/>
        <w:ind w:left="0" w:right="0"/>
        <w:jc w:val="both"/>
        <w:rPr>
          <w:rFonts w:ascii="Times New Roman" w:hAnsi="Times New Roman" w:cs="Times New Roman"/>
        </w:rPr>
      </w:pPr>
    </w:p>
    <w:p w:rsidR="002E1E14" w:rsidRDefault="00E53AB0" w:rsidP="00E14031">
      <w:pPr>
        <w:spacing w:before="0" w:after="0"/>
        <w:ind w:left="0" w:right="0"/>
        <w:jc w:val="both"/>
        <w:rPr>
          <w:rFonts w:ascii="Times New Roman" w:hAnsi="Times New Roman" w:cs="Times New Roman"/>
        </w:rPr>
      </w:pPr>
      <w:r>
        <w:rPr>
          <w:rFonts w:ascii="Times New Roman" w:hAnsi="Times New Roman" w:cs="Times New Roman"/>
          <w:noProof/>
          <w:lang w:eastAsia="en-US"/>
        </w:rPr>
        <mc:AlternateContent>
          <mc:Choice Requires="wpg">
            <w:drawing>
              <wp:anchor distT="0" distB="0" distL="114300" distR="114300" simplePos="0" relativeHeight="251666432" behindDoc="0" locked="0" layoutInCell="1" allowOverlap="1" wp14:anchorId="5CBA0C03" wp14:editId="686BB6B7">
                <wp:simplePos x="0" y="0"/>
                <wp:positionH relativeFrom="column">
                  <wp:posOffset>-349250</wp:posOffset>
                </wp:positionH>
                <wp:positionV relativeFrom="paragraph">
                  <wp:posOffset>126810</wp:posOffset>
                </wp:positionV>
                <wp:extent cx="7578090" cy="2659380"/>
                <wp:effectExtent l="0" t="0" r="3810" b="7620"/>
                <wp:wrapNone/>
                <wp:docPr id="10" name="Group 10"/>
                <wp:cNvGraphicFramePr/>
                <a:graphic xmlns:a="http://schemas.openxmlformats.org/drawingml/2006/main">
                  <a:graphicData uri="http://schemas.microsoft.com/office/word/2010/wordprocessingGroup">
                    <wpg:wgp>
                      <wpg:cNvGrpSpPr/>
                      <wpg:grpSpPr>
                        <a:xfrm>
                          <a:off x="0" y="0"/>
                          <a:ext cx="7578090" cy="2659380"/>
                          <a:chOff x="0" y="0"/>
                          <a:chExt cx="7578535" cy="2659405"/>
                        </a:xfrm>
                      </wpg:grpSpPr>
                      <pic:pic xmlns:pic="http://schemas.openxmlformats.org/drawingml/2006/picture">
                        <pic:nvPicPr>
                          <pic:cNvPr id="6" name="Picture 6" descr="C:\Users\Baheshta\Documents\ShareX\Screenshots\2020-10\WINWORD_ZwLfG8LpWX.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356260"/>
                            <a:ext cx="3666490" cy="2303145"/>
                          </a:xfrm>
                          <a:prstGeom prst="rect">
                            <a:avLst/>
                          </a:prstGeom>
                          <a:noFill/>
                          <a:ln>
                            <a:noFill/>
                          </a:ln>
                        </pic:spPr>
                      </pic:pic>
                      <pic:pic xmlns:pic="http://schemas.openxmlformats.org/drawingml/2006/picture">
                        <pic:nvPicPr>
                          <pic:cNvPr id="7" name="Picture 7" descr="C:\Users\Baheshta\Documents\ShareX\Screenshots\2020-10\WINWORD_Opp6kCudAF.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669475" y="368135"/>
                            <a:ext cx="3909060" cy="2291080"/>
                          </a:xfrm>
                          <a:prstGeom prst="rect">
                            <a:avLst/>
                          </a:prstGeom>
                          <a:noFill/>
                          <a:ln>
                            <a:noFill/>
                          </a:ln>
                        </pic:spPr>
                      </pic:pic>
                      <wps:wsp>
                        <wps:cNvPr id="8" name="Text Box 2"/>
                        <wps:cNvSpPr txBox="1">
                          <a:spLocks noChangeArrowheads="1"/>
                        </wps:cNvSpPr>
                        <wps:spPr bwMode="auto">
                          <a:xfrm>
                            <a:off x="736270" y="23751"/>
                            <a:ext cx="2279650" cy="308610"/>
                          </a:xfrm>
                          <a:prstGeom prst="rect">
                            <a:avLst/>
                          </a:prstGeom>
                          <a:solidFill>
                            <a:srgbClr val="FFFFFF"/>
                          </a:solidFill>
                          <a:ln w="9525">
                            <a:solidFill>
                              <a:srgbClr val="000000"/>
                            </a:solidFill>
                            <a:miter lim="800000"/>
                            <a:headEnd/>
                            <a:tailEnd/>
                          </a:ln>
                        </wps:spPr>
                        <wps:txbx>
                          <w:txbxContent>
                            <w:p w:rsidR="002E1E14" w:rsidRPr="00265367" w:rsidRDefault="002E1E14" w:rsidP="002E1E14">
                              <w:pPr>
                                <w:rPr>
                                  <w:rFonts w:ascii="Times New Roman" w:hAnsi="Times New Roman" w:cs="Times New Roman"/>
                                </w:rPr>
                              </w:pPr>
                              <w:r>
                                <w:rPr>
                                  <w:rFonts w:ascii="Times New Roman" w:hAnsi="Times New Roman" w:cs="Times New Roman"/>
                                </w:rPr>
                                <w:t>Day 1 of Sprint 2</w:t>
                              </w:r>
                            </w:p>
                          </w:txbxContent>
                        </wps:txbx>
                        <wps:bodyPr rot="0" vert="horz" wrap="square" lIns="91440" tIns="45720" rIns="91440" bIns="45720" anchor="t" anchorCtr="0">
                          <a:noAutofit/>
                        </wps:bodyPr>
                      </wps:wsp>
                      <wps:wsp>
                        <wps:cNvPr id="9" name="Text Box 2"/>
                        <wps:cNvSpPr txBox="1">
                          <a:spLocks noChangeArrowheads="1"/>
                        </wps:cNvSpPr>
                        <wps:spPr bwMode="auto">
                          <a:xfrm>
                            <a:off x="4500748" y="0"/>
                            <a:ext cx="2279650" cy="308610"/>
                          </a:xfrm>
                          <a:prstGeom prst="rect">
                            <a:avLst/>
                          </a:prstGeom>
                          <a:solidFill>
                            <a:srgbClr val="FFFFFF"/>
                          </a:solidFill>
                          <a:ln w="9525">
                            <a:solidFill>
                              <a:srgbClr val="000000"/>
                            </a:solidFill>
                            <a:miter lim="800000"/>
                            <a:headEnd/>
                            <a:tailEnd/>
                          </a:ln>
                        </wps:spPr>
                        <wps:txbx>
                          <w:txbxContent>
                            <w:p w:rsidR="002E1E14" w:rsidRPr="00265367" w:rsidRDefault="002E1E14" w:rsidP="002E1E14">
                              <w:pPr>
                                <w:rPr>
                                  <w:rFonts w:ascii="Times New Roman" w:hAnsi="Times New Roman" w:cs="Times New Roman"/>
                                </w:rPr>
                              </w:pPr>
                              <w:r>
                                <w:rPr>
                                  <w:rFonts w:ascii="Times New Roman" w:hAnsi="Times New Roman" w:cs="Times New Roman"/>
                                </w:rPr>
                                <w:t>Day 3 of Sprint 2</w:t>
                              </w:r>
                            </w:p>
                          </w:txbxContent>
                        </wps:txbx>
                        <wps:bodyPr rot="0" vert="horz" wrap="square" lIns="91440" tIns="45720" rIns="91440" bIns="45720" anchor="t" anchorCtr="0">
                          <a:noAutofit/>
                        </wps:bodyPr>
                      </wps:wsp>
                    </wpg:wgp>
                  </a:graphicData>
                </a:graphic>
              </wp:anchor>
            </w:drawing>
          </mc:Choice>
          <mc:Fallback>
            <w:pict>
              <v:group w14:anchorId="5CBA0C03" id="Group 10" o:spid="_x0000_s1028" style="position:absolute;left:0;text-align:left;margin-left:-27.5pt;margin-top:10pt;width:596.7pt;height:209.4pt;z-index:251666432" coordsize="75785,26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top:3562;width:36664;height:23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">
                  <v:imagedata r:id="rId13" o:title="WINWORD_ZwLfG8LpWX"/>
                  <v:path arrowok="t"/>
                </v:shape>
                <v:shape id="Picture 7" o:spid="_x0000_s1030" type="#_x0000_t75" style="position:absolute;left:36694;top:3681;width:39091;height:22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">
                  <v:imagedata r:id="rId14" o:title="WINWORD_Opp6kCudAF"/>
                  <v:path arrowok="t"/>
                </v:shape>
                <v:shape id="_x0000_s1031" type="#_x0000_t202" style="position:absolute;left:7362;top:237;width:22797;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E1E14" w:rsidRPr="00265367" w:rsidRDefault="002E1E14" w:rsidP="002E1E14">
                        <w:pPr>
                          <w:rPr>
                            <w:rFonts w:ascii="Times New Roman" w:hAnsi="Times New Roman" w:cs="Times New Roman"/>
                          </w:rPr>
                        </w:pPr>
                        <w:r>
                          <w:rPr>
                            <w:rFonts w:ascii="Times New Roman" w:hAnsi="Times New Roman" w:cs="Times New Roman"/>
                          </w:rPr>
                          <w:t>Day 1 of Sprint 2</w:t>
                        </w:r>
                      </w:p>
                    </w:txbxContent>
                  </v:textbox>
                </v:shape>
                <v:shape id="_x0000_s1032" type="#_x0000_t202" style="position:absolute;left:45007;width:22796;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E1E14" w:rsidRPr="00265367" w:rsidRDefault="002E1E14" w:rsidP="002E1E14">
                        <w:pPr>
                          <w:rPr>
                            <w:rFonts w:ascii="Times New Roman" w:hAnsi="Times New Roman" w:cs="Times New Roman"/>
                          </w:rPr>
                        </w:pPr>
                        <w:r>
                          <w:rPr>
                            <w:rFonts w:ascii="Times New Roman" w:hAnsi="Times New Roman" w:cs="Times New Roman"/>
                          </w:rPr>
                          <w:t>Day 3</w:t>
                        </w:r>
                        <w:r>
                          <w:rPr>
                            <w:rFonts w:ascii="Times New Roman" w:hAnsi="Times New Roman" w:cs="Times New Roman"/>
                          </w:rPr>
                          <w:t xml:space="preserve"> of Sprint 2</w:t>
                        </w:r>
                      </w:p>
                    </w:txbxContent>
                  </v:textbox>
                </v:shape>
              </v:group>
            </w:pict>
          </mc:Fallback>
        </mc:AlternateContent>
      </w: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65367" w:rsidRDefault="00265367"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2E1E14" w:rsidRDefault="002E1E14" w:rsidP="00E14031">
      <w:pPr>
        <w:spacing w:before="0" w:after="0"/>
        <w:ind w:left="0" w:right="0"/>
        <w:jc w:val="both"/>
        <w:rPr>
          <w:rFonts w:ascii="Times New Roman" w:hAnsi="Times New Roman" w:cs="Times New Roman"/>
        </w:rPr>
      </w:pPr>
    </w:p>
    <w:p w:rsidR="00E53AB0" w:rsidRDefault="00E53AB0" w:rsidP="00E14031">
      <w:pPr>
        <w:spacing w:before="0" w:after="0"/>
        <w:ind w:left="0" w:right="0"/>
        <w:jc w:val="both"/>
        <w:rPr>
          <w:rFonts w:ascii="Times New Roman" w:hAnsi="Times New Roman" w:cs="Times New Roman"/>
        </w:rPr>
      </w:pPr>
    </w:p>
    <w:p w:rsidR="00F9502F" w:rsidRPr="00692AD0" w:rsidRDefault="002E1E14" w:rsidP="00E14031">
      <w:pPr>
        <w:spacing w:before="0" w:after="0"/>
        <w:ind w:left="0" w:right="0"/>
        <w:jc w:val="both"/>
        <w:rPr>
          <w:rFonts w:ascii="Times New Roman" w:hAnsi="Times New Roman" w:cs="Times New Roman"/>
          <w:sz w:val="28"/>
        </w:rPr>
      </w:pPr>
      <w:r w:rsidRPr="00692AD0">
        <w:rPr>
          <w:rFonts w:ascii="Times New Roman" w:hAnsi="Times New Roman" w:cs="Times New Roman"/>
          <w:sz w:val="28"/>
        </w:rPr>
        <w:t>After the team presented their project the Product Owner, after asking questions was yet again pleased with the work of the Development Team. She was impressed with their approach of working</w:t>
      </w:r>
      <w:r w:rsidR="00F9502F" w:rsidRPr="00692AD0">
        <w:rPr>
          <w:rFonts w:ascii="Times New Roman" w:hAnsi="Times New Roman" w:cs="Times New Roman"/>
          <w:sz w:val="28"/>
        </w:rPr>
        <w:t xml:space="preserve"> together in one task at a time, which helped them to work more accurately and efficiently as compared to working separately on separate tasks. Once again, the Product Owner was pleased with the outcomes of the increment, with some comments approved of it and requested the team to proceed with the next increment. The Product Owner asked the Development Team to deliver the next increment (i.e. the thi</w:t>
      </w:r>
      <w:bookmarkStart w:id="0" w:name="_GoBack"/>
      <w:bookmarkEnd w:id="0"/>
      <w:r w:rsidR="00F9502F" w:rsidRPr="00692AD0">
        <w:rPr>
          <w:rFonts w:ascii="Times New Roman" w:hAnsi="Times New Roman" w:cs="Times New Roman"/>
          <w:sz w:val="28"/>
        </w:rPr>
        <w:t xml:space="preserve">rd increment) on October 20, 2020. </w:t>
      </w:r>
    </w:p>
    <w:sectPr w:rsidR="00F9502F" w:rsidRPr="00692AD0" w:rsidSect="00265367">
      <w:headerReference w:type="default" r:id="rId15"/>
      <w:pgSz w:w="12240" w:h="15840" w:code="1"/>
      <w:pgMar w:top="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0E6" w:rsidRDefault="008E60E6" w:rsidP="00A66B18">
      <w:pPr>
        <w:spacing w:before="0" w:after="0"/>
      </w:pPr>
      <w:r>
        <w:separator/>
      </w:r>
    </w:p>
  </w:endnote>
  <w:endnote w:type="continuationSeparator" w:id="0">
    <w:p w:rsidR="008E60E6" w:rsidRDefault="008E60E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0E6" w:rsidRDefault="008E60E6" w:rsidP="00A66B18">
      <w:pPr>
        <w:spacing w:before="0" w:after="0"/>
      </w:pPr>
      <w:r>
        <w:separator/>
      </w:r>
    </w:p>
  </w:footnote>
  <w:footnote w:type="continuationSeparator" w:id="0">
    <w:p w:rsidR="008E60E6" w:rsidRDefault="008E60E6"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86C" w:rsidRDefault="00E1686C">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677B5"/>
    <w:rsid w:val="00083BAA"/>
    <w:rsid w:val="000F52F7"/>
    <w:rsid w:val="0010680C"/>
    <w:rsid w:val="00117D8E"/>
    <w:rsid w:val="001227F5"/>
    <w:rsid w:val="00132B66"/>
    <w:rsid w:val="001766D6"/>
    <w:rsid w:val="0018048F"/>
    <w:rsid w:val="001E2320"/>
    <w:rsid w:val="002036B6"/>
    <w:rsid w:val="00214E28"/>
    <w:rsid w:val="00265367"/>
    <w:rsid w:val="002E1E14"/>
    <w:rsid w:val="00352B81"/>
    <w:rsid w:val="00361B9A"/>
    <w:rsid w:val="003A0150"/>
    <w:rsid w:val="003E24DF"/>
    <w:rsid w:val="004016A9"/>
    <w:rsid w:val="0041428F"/>
    <w:rsid w:val="00414DC2"/>
    <w:rsid w:val="004A2B0D"/>
    <w:rsid w:val="004C0697"/>
    <w:rsid w:val="005C2210"/>
    <w:rsid w:val="00615018"/>
    <w:rsid w:val="0062123A"/>
    <w:rsid w:val="00646E75"/>
    <w:rsid w:val="00650028"/>
    <w:rsid w:val="00653674"/>
    <w:rsid w:val="00692AD0"/>
    <w:rsid w:val="006E6F71"/>
    <w:rsid w:val="006F4562"/>
    <w:rsid w:val="006F5542"/>
    <w:rsid w:val="006F6F10"/>
    <w:rsid w:val="0070587A"/>
    <w:rsid w:val="0071146F"/>
    <w:rsid w:val="00783E79"/>
    <w:rsid w:val="007B5AE8"/>
    <w:rsid w:val="007C4E3B"/>
    <w:rsid w:val="007D68DC"/>
    <w:rsid w:val="007E7F36"/>
    <w:rsid w:val="007F5192"/>
    <w:rsid w:val="008E60E6"/>
    <w:rsid w:val="008F5BBD"/>
    <w:rsid w:val="009249B3"/>
    <w:rsid w:val="009974E5"/>
    <w:rsid w:val="009D6E13"/>
    <w:rsid w:val="009E3BF4"/>
    <w:rsid w:val="009F7F5F"/>
    <w:rsid w:val="00A66B18"/>
    <w:rsid w:val="00A6783B"/>
    <w:rsid w:val="00A96CF8"/>
    <w:rsid w:val="00AE1388"/>
    <w:rsid w:val="00AE3577"/>
    <w:rsid w:val="00AF3982"/>
    <w:rsid w:val="00B17E5C"/>
    <w:rsid w:val="00B21C84"/>
    <w:rsid w:val="00B311DF"/>
    <w:rsid w:val="00B50294"/>
    <w:rsid w:val="00B57D6E"/>
    <w:rsid w:val="00B6277E"/>
    <w:rsid w:val="00B826AB"/>
    <w:rsid w:val="00BB3942"/>
    <w:rsid w:val="00BD4A1A"/>
    <w:rsid w:val="00BE021F"/>
    <w:rsid w:val="00BF48CA"/>
    <w:rsid w:val="00BF6F48"/>
    <w:rsid w:val="00C34221"/>
    <w:rsid w:val="00C47EC7"/>
    <w:rsid w:val="00C701F7"/>
    <w:rsid w:val="00C70786"/>
    <w:rsid w:val="00CF5120"/>
    <w:rsid w:val="00D41084"/>
    <w:rsid w:val="00D64FD0"/>
    <w:rsid w:val="00D66593"/>
    <w:rsid w:val="00D905B5"/>
    <w:rsid w:val="00D97CCD"/>
    <w:rsid w:val="00DB7E39"/>
    <w:rsid w:val="00DC2D8D"/>
    <w:rsid w:val="00DE6DA2"/>
    <w:rsid w:val="00DF2D30"/>
    <w:rsid w:val="00E053DD"/>
    <w:rsid w:val="00E119EC"/>
    <w:rsid w:val="00E12F0B"/>
    <w:rsid w:val="00E14031"/>
    <w:rsid w:val="00E1686C"/>
    <w:rsid w:val="00E21240"/>
    <w:rsid w:val="00E30423"/>
    <w:rsid w:val="00E53AB0"/>
    <w:rsid w:val="00E55D74"/>
    <w:rsid w:val="00E6540C"/>
    <w:rsid w:val="00E81E2A"/>
    <w:rsid w:val="00E878B2"/>
    <w:rsid w:val="00EA3008"/>
    <w:rsid w:val="00EC734C"/>
    <w:rsid w:val="00EE0952"/>
    <w:rsid w:val="00F3319A"/>
    <w:rsid w:val="00F407B6"/>
    <w:rsid w:val="00F9502F"/>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AB34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48449">
      <w:bodyDiv w:val="1"/>
      <w:marLeft w:val="0"/>
      <w:marRight w:val="0"/>
      <w:marTop w:val="0"/>
      <w:marBottom w:val="0"/>
      <w:divBdr>
        <w:top w:val="none" w:sz="0" w:space="0" w:color="auto"/>
        <w:left w:val="none" w:sz="0" w:space="0" w:color="auto"/>
        <w:bottom w:val="none" w:sz="0" w:space="0" w:color="auto"/>
        <w:right w:val="none" w:sz="0" w:space="0" w:color="auto"/>
      </w:divBdr>
    </w:div>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926307043">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 w:id="1400439960">
      <w:bodyDiv w:val="1"/>
      <w:marLeft w:val="0"/>
      <w:marRight w:val="0"/>
      <w:marTop w:val="0"/>
      <w:marBottom w:val="0"/>
      <w:divBdr>
        <w:top w:val="none" w:sz="0" w:space="0" w:color="auto"/>
        <w:left w:val="none" w:sz="0" w:space="0" w:color="auto"/>
        <w:bottom w:val="none" w:sz="0" w:space="0" w:color="auto"/>
        <w:right w:val="none" w:sz="0" w:space="0" w:color="auto"/>
      </w:divBdr>
    </w:div>
    <w:div w:id="170015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heshta\Desktop\Software%20Englineering\Scrum%20Project\Burn%20Out%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a:t>
            </a:r>
            <a:r>
              <a:rPr lang="en-US" baseline="0"/>
              <a:t> Out Chart - Sprint 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'Sprint 2'!$B$11</c:f>
              <c:strCache>
                <c:ptCount val="1"/>
                <c:pt idx="0">
                  <c:v>Estimated Effort</c:v>
                </c:pt>
              </c:strCache>
            </c:strRef>
          </c:tx>
          <c:spPr>
            <a:ln w="28575" cap="rnd">
              <a:solidFill>
                <a:schemeClr val="accent1"/>
              </a:solidFill>
              <a:round/>
            </a:ln>
            <a:effectLst/>
          </c:spPr>
          <c:marker>
            <c:symbol val="none"/>
          </c:marker>
          <c:cat>
            <c:strRef>
              <c:f>'Sprint 2'!$C$10:$H$10</c:f>
              <c:strCache>
                <c:ptCount val="6"/>
                <c:pt idx="0">
                  <c:v>Day 0</c:v>
                </c:pt>
                <c:pt idx="1">
                  <c:v>Day 1</c:v>
                </c:pt>
                <c:pt idx="2">
                  <c:v>Day 2</c:v>
                </c:pt>
                <c:pt idx="3">
                  <c:v>Day 3</c:v>
                </c:pt>
                <c:pt idx="4">
                  <c:v>Day 4</c:v>
                </c:pt>
                <c:pt idx="5">
                  <c:v>Day 5</c:v>
                </c:pt>
              </c:strCache>
            </c:strRef>
          </c:cat>
          <c:val>
            <c:numRef>
              <c:f>'Sprint 2'!$C$11:$H$11</c:f>
              <c:numCache>
                <c:formatCode>General</c:formatCode>
                <c:ptCount val="6"/>
                <c:pt idx="0">
                  <c:v>20</c:v>
                </c:pt>
                <c:pt idx="1">
                  <c:v>16</c:v>
                </c:pt>
                <c:pt idx="2">
                  <c:v>12</c:v>
                </c:pt>
                <c:pt idx="3">
                  <c:v>8</c:v>
                </c:pt>
                <c:pt idx="4">
                  <c:v>4</c:v>
                </c:pt>
                <c:pt idx="5">
                  <c:v>0</c:v>
                </c:pt>
              </c:numCache>
            </c:numRef>
          </c:val>
          <c:smooth val="0"/>
          <c:extLst>
            <c:ext xmlns:c16="http://schemas.microsoft.com/office/drawing/2014/chart" uri="{C3380CC4-5D6E-409C-BE32-E72D297353CC}">
              <c16:uniqueId val="{00000000-232A-4660-BD8B-8756CE478A41}"/>
            </c:ext>
          </c:extLst>
        </c:ser>
        <c:ser>
          <c:idx val="1"/>
          <c:order val="1"/>
          <c:tx>
            <c:strRef>
              <c:f>'Sprint 2'!$B$12</c:f>
              <c:strCache>
                <c:ptCount val="1"/>
                <c:pt idx="0">
                  <c:v>Actual Effort</c:v>
                </c:pt>
              </c:strCache>
            </c:strRef>
          </c:tx>
          <c:spPr>
            <a:ln w="28575" cap="rnd">
              <a:solidFill>
                <a:schemeClr val="accent2"/>
              </a:solidFill>
              <a:round/>
            </a:ln>
            <a:effectLst/>
          </c:spPr>
          <c:marker>
            <c:symbol val="none"/>
          </c:marker>
          <c:cat>
            <c:strRef>
              <c:f>'Sprint 2'!$C$10:$H$10</c:f>
              <c:strCache>
                <c:ptCount val="6"/>
                <c:pt idx="0">
                  <c:v>Day 0</c:v>
                </c:pt>
                <c:pt idx="1">
                  <c:v>Day 1</c:v>
                </c:pt>
                <c:pt idx="2">
                  <c:v>Day 2</c:v>
                </c:pt>
                <c:pt idx="3">
                  <c:v>Day 3</c:v>
                </c:pt>
                <c:pt idx="4">
                  <c:v>Day 4</c:v>
                </c:pt>
                <c:pt idx="5">
                  <c:v>Day 5</c:v>
                </c:pt>
              </c:strCache>
            </c:strRef>
          </c:cat>
          <c:val>
            <c:numRef>
              <c:f>'Sprint 2'!$C$12:$H$12</c:f>
              <c:numCache>
                <c:formatCode>General</c:formatCode>
                <c:ptCount val="6"/>
                <c:pt idx="0">
                  <c:v>20</c:v>
                </c:pt>
                <c:pt idx="1">
                  <c:v>6</c:v>
                </c:pt>
                <c:pt idx="2">
                  <c:v>6</c:v>
                </c:pt>
                <c:pt idx="3">
                  <c:v>6</c:v>
                </c:pt>
                <c:pt idx="4">
                  <c:v>2</c:v>
                </c:pt>
                <c:pt idx="5">
                  <c:v>0</c:v>
                </c:pt>
              </c:numCache>
            </c:numRef>
          </c:val>
          <c:smooth val="0"/>
          <c:extLst>
            <c:ext xmlns:c16="http://schemas.microsoft.com/office/drawing/2014/chart" uri="{C3380CC4-5D6E-409C-BE32-E72D297353CC}">
              <c16:uniqueId val="{00000001-232A-4660-BD8B-8756CE478A41}"/>
            </c:ext>
          </c:extLst>
        </c:ser>
        <c:dLbls>
          <c:showLegendKey val="0"/>
          <c:showVal val="0"/>
          <c:showCatName val="0"/>
          <c:showSerName val="0"/>
          <c:showPercent val="0"/>
          <c:showBubbleSize val="0"/>
        </c:dLbls>
        <c:smooth val="0"/>
        <c:axId val="1577334191"/>
        <c:axId val="1577337519"/>
      </c:lineChart>
      <c:catAx>
        <c:axId val="1577334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337519"/>
        <c:crosses val="autoZero"/>
        <c:auto val="1"/>
        <c:lblAlgn val="ctr"/>
        <c:lblOffset val="100"/>
        <c:noMultiLvlLbl val="0"/>
      </c:catAx>
      <c:valAx>
        <c:axId val="157733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7334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2020-10-27T06:25:00Z</dcterms:created>
  <dcterms:modified xsi:type="dcterms:W3CDTF">2020-10-28T06:00:00Z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