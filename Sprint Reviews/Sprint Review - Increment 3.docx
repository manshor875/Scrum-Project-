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51" w:type="pct"/>
        <w:tblLayout w:type="fixed"/>
        <w:tblCellMar>
          <w:left w:w="0" w:type="dxa"/>
          <w:right w:w="0" w:type="dxa"/>
        </w:tblCellMar>
        <w:tblLook w:val="0600" w:firstRow="0" w:lastRow="0" w:firstColumn="0" w:lastColumn="0" w:noHBand="1" w:noVBand="1"/>
        <w:tblDescription w:val="Header layout table"/>
      </w:tblPr>
      <w:tblGrid>
        <w:gridCol w:w="2002"/>
        <w:gridCol w:w="8007"/>
        <w:gridCol w:w="5005"/>
      </w:tblGrid>
      <w:tr w:rsidR="00A66B18" w:rsidRPr="0041428F" w:rsidTr="00265367">
        <w:trPr>
          <w:trHeight w:val="270"/>
        </w:trPr>
        <w:tc>
          <w:tcPr>
            <w:tcW w:w="15014" w:type="dxa"/>
            <w:gridSpan w:val="3"/>
          </w:tcPr>
          <w:p w:rsidR="00A66B18" w:rsidRPr="00950343" w:rsidRDefault="0028597E" w:rsidP="0028597E">
            <w:pPr>
              <w:pStyle w:val="Title"/>
              <w:ind w:left="0"/>
              <w:rPr>
                <w:rFonts w:ascii="Goudy Old Style" w:hAnsi="Goudy Old Style"/>
                <w:sz w:val="32"/>
                <w:szCs w:val="32"/>
              </w:rPr>
            </w:pPr>
            <w:r w:rsidRPr="00950343">
              <w:rPr>
                <w:rFonts w:ascii="Goudy Old Style" w:hAnsi="Goudy Old Style"/>
                <w:sz w:val="32"/>
                <w:szCs w:val="32"/>
              </w:rPr>
              <w:t xml:space="preserve">Sprint review - </w:t>
            </w:r>
            <w:r w:rsidRPr="00950343">
              <w:rPr>
                <w:rFonts w:ascii="Goudy Old Style" w:hAnsi="Goudy Old Style"/>
                <w:b/>
                <w:sz w:val="32"/>
                <w:szCs w:val="32"/>
              </w:rPr>
              <w:t>increment three delivery</w:t>
            </w:r>
          </w:p>
        </w:tc>
      </w:tr>
      <w:tr w:rsidR="007E7F36" w:rsidRPr="0041428F" w:rsidTr="00CE69D0">
        <w:trPr>
          <w:trHeight w:val="990"/>
        </w:trPr>
        <w:tc>
          <w:tcPr>
            <w:tcW w:w="15014" w:type="dxa"/>
            <w:gridSpan w:val="3"/>
            <w:vAlign w:val="bottom"/>
          </w:tcPr>
          <w:p w:rsidR="007E7F36" w:rsidRDefault="007E7F36" w:rsidP="00A66B18">
            <w:pPr>
              <w:pStyle w:val="ContactInfo"/>
            </w:pPr>
          </w:p>
          <w:p w:rsidR="00B21C84" w:rsidRDefault="00B21C84" w:rsidP="00A66B18">
            <w:pPr>
              <w:pStyle w:val="ContactInfo"/>
            </w:pPr>
          </w:p>
        </w:tc>
      </w:tr>
      <w:tr w:rsidR="007E7F36" w:rsidRPr="0041428F" w:rsidTr="00265367">
        <w:trPr>
          <w:trHeight w:val="492"/>
        </w:trPr>
        <w:tc>
          <w:tcPr>
            <w:tcW w:w="2002" w:type="dxa"/>
          </w:tcPr>
          <w:p w:rsidR="007E7F36" w:rsidRPr="00CE69D0" w:rsidRDefault="007E7F36" w:rsidP="00117D8E">
            <w:pPr>
              <w:pStyle w:val="MeetingInfo"/>
              <w:ind w:left="0"/>
              <w:rPr>
                <w:rFonts w:ascii="Goudy Old Style" w:hAnsi="Goudy Old Style" w:cs="Arial"/>
                <w:b/>
                <w:sz w:val="28"/>
              </w:rPr>
            </w:pPr>
            <w:r w:rsidRPr="00CE69D0">
              <w:rPr>
                <w:rFonts w:ascii="Goudy Old Style" w:hAnsi="Goudy Old Style" w:cs="Arial"/>
                <w:b/>
                <w:sz w:val="28"/>
              </w:rPr>
              <w:t>Location:</w:t>
            </w:r>
          </w:p>
        </w:tc>
        <w:tc>
          <w:tcPr>
            <w:tcW w:w="8007" w:type="dxa"/>
          </w:tcPr>
          <w:p w:rsidR="007E7F36" w:rsidRPr="00CE69D0" w:rsidRDefault="00E14031" w:rsidP="00117D8E">
            <w:pPr>
              <w:pStyle w:val="ContactInfo"/>
              <w:rPr>
                <w:rFonts w:ascii="Goudy Old Style" w:hAnsi="Goudy Old Style" w:cs="Arial"/>
                <w:sz w:val="28"/>
              </w:rPr>
            </w:pPr>
            <w:r w:rsidRPr="00CE69D0">
              <w:rPr>
                <w:rFonts w:ascii="Goudy Old Style" w:hAnsi="Goudy Old Style" w:cs="Arial"/>
                <w:sz w:val="28"/>
              </w:rPr>
              <w:t>Google Meets</w:t>
            </w:r>
          </w:p>
        </w:tc>
        <w:tc>
          <w:tcPr>
            <w:tcW w:w="5005" w:type="dxa"/>
            <w:vAlign w:val="bottom"/>
          </w:tcPr>
          <w:p w:rsidR="007E7F36" w:rsidRDefault="007E7F36" w:rsidP="00A66B18">
            <w:pPr>
              <w:pStyle w:val="ContactInfo"/>
            </w:pPr>
          </w:p>
        </w:tc>
      </w:tr>
      <w:tr w:rsidR="007E7F36" w:rsidRPr="0041428F" w:rsidTr="00265367">
        <w:trPr>
          <w:trHeight w:val="492"/>
        </w:trPr>
        <w:tc>
          <w:tcPr>
            <w:tcW w:w="2002" w:type="dxa"/>
          </w:tcPr>
          <w:p w:rsidR="007E7F36" w:rsidRPr="00CE69D0" w:rsidRDefault="007E7F36" w:rsidP="00117D8E">
            <w:pPr>
              <w:pStyle w:val="MeetingInfo"/>
              <w:ind w:left="0"/>
              <w:rPr>
                <w:rFonts w:ascii="Goudy Old Style" w:hAnsi="Goudy Old Style" w:cs="Arial"/>
                <w:b/>
                <w:sz w:val="28"/>
              </w:rPr>
            </w:pPr>
            <w:r w:rsidRPr="00CE69D0">
              <w:rPr>
                <w:rFonts w:ascii="Goudy Old Style" w:hAnsi="Goudy Old Style" w:cs="Arial"/>
                <w:b/>
                <w:sz w:val="28"/>
              </w:rPr>
              <w:t>Date:</w:t>
            </w:r>
          </w:p>
        </w:tc>
        <w:tc>
          <w:tcPr>
            <w:tcW w:w="8007" w:type="dxa"/>
          </w:tcPr>
          <w:p w:rsidR="007E7F36" w:rsidRPr="00CE69D0" w:rsidRDefault="00117D8E" w:rsidP="00BF48CA">
            <w:pPr>
              <w:pStyle w:val="ContactInfo"/>
              <w:rPr>
                <w:rFonts w:ascii="Goudy Old Style" w:hAnsi="Goudy Old Style" w:cs="Arial"/>
                <w:sz w:val="28"/>
              </w:rPr>
            </w:pPr>
            <w:r w:rsidRPr="00CE69D0">
              <w:rPr>
                <w:rFonts w:ascii="Goudy Old Style" w:hAnsi="Goudy Old Style" w:cs="Arial"/>
                <w:sz w:val="28"/>
              </w:rPr>
              <w:t xml:space="preserve">October </w:t>
            </w:r>
            <w:r w:rsidR="0072507B" w:rsidRPr="00CE69D0">
              <w:rPr>
                <w:rFonts w:ascii="Goudy Old Style" w:hAnsi="Goudy Old Style" w:cs="Arial"/>
                <w:sz w:val="28"/>
              </w:rPr>
              <w:t>20</w:t>
            </w:r>
            <w:r w:rsidRPr="00CE69D0">
              <w:rPr>
                <w:rFonts w:ascii="Goudy Old Style" w:hAnsi="Goudy Old Style" w:cs="Arial"/>
                <w:sz w:val="28"/>
              </w:rPr>
              <w:t>, 2020</w:t>
            </w:r>
          </w:p>
        </w:tc>
        <w:tc>
          <w:tcPr>
            <w:tcW w:w="5005" w:type="dxa"/>
            <w:vAlign w:val="bottom"/>
          </w:tcPr>
          <w:p w:rsidR="007E7F36" w:rsidRDefault="007E7F36" w:rsidP="00A66B18">
            <w:pPr>
              <w:pStyle w:val="ContactInfo"/>
            </w:pPr>
          </w:p>
        </w:tc>
      </w:tr>
      <w:tr w:rsidR="007E7F36" w:rsidRPr="0041428F" w:rsidTr="00265367">
        <w:trPr>
          <w:trHeight w:val="492"/>
        </w:trPr>
        <w:tc>
          <w:tcPr>
            <w:tcW w:w="2002" w:type="dxa"/>
          </w:tcPr>
          <w:p w:rsidR="007E7F36" w:rsidRPr="00CE69D0" w:rsidRDefault="007E7F36" w:rsidP="00117D8E">
            <w:pPr>
              <w:pStyle w:val="MeetingInfo"/>
              <w:ind w:left="0"/>
              <w:rPr>
                <w:rFonts w:ascii="Goudy Old Style" w:hAnsi="Goudy Old Style" w:cs="Arial"/>
                <w:b/>
                <w:sz w:val="28"/>
              </w:rPr>
            </w:pPr>
            <w:r w:rsidRPr="00CE69D0">
              <w:rPr>
                <w:rFonts w:ascii="Goudy Old Style" w:hAnsi="Goudy Old Style" w:cs="Arial"/>
                <w:b/>
                <w:sz w:val="28"/>
              </w:rPr>
              <w:t>Time:</w:t>
            </w:r>
          </w:p>
        </w:tc>
        <w:tc>
          <w:tcPr>
            <w:tcW w:w="8007" w:type="dxa"/>
          </w:tcPr>
          <w:p w:rsidR="007E7F36" w:rsidRPr="00CE69D0" w:rsidRDefault="0072507B" w:rsidP="00117D8E">
            <w:pPr>
              <w:pStyle w:val="ContactInfo"/>
              <w:rPr>
                <w:rFonts w:ascii="Goudy Old Style" w:hAnsi="Goudy Old Style" w:cs="Arial"/>
                <w:sz w:val="28"/>
              </w:rPr>
            </w:pPr>
            <w:r w:rsidRPr="00CE69D0">
              <w:rPr>
                <w:rStyle w:val="Strong"/>
                <w:rFonts w:ascii="Goudy Old Style" w:hAnsi="Goudy Old Style" w:cs="Arial"/>
                <w:b w:val="0"/>
                <w:bCs w:val="0"/>
                <w:sz w:val="28"/>
              </w:rPr>
              <w:t>6</w:t>
            </w:r>
            <w:r w:rsidR="00117D8E" w:rsidRPr="00CE69D0">
              <w:rPr>
                <w:rStyle w:val="Strong"/>
                <w:rFonts w:ascii="Goudy Old Style" w:hAnsi="Goudy Old Style" w:cs="Arial"/>
                <w:b w:val="0"/>
                <w:bCs w:val="0"/>
                <w:sz w:val="28"/>
              </w:rPr>
              <w:t>:00 PM</w:t>
            </w:r>
          </w:p>
        </w:tc>
        <w:tc>
          <w:tcPr>
            <w:tcW w:w="5005" w:type="dxa"/>
            <w:vAlign w:val="bottom"/>
          </w:tcPr>
          <w:p w:rsidR="007E7F36" w:rsidRDefault="007E7F36" w:rsidP="00A66B18">
            <w:pPr>
              <w:pStyle w:val="ContactInfo"/>
            </w:pPr>
          </w:p>
        </w:tc>
      </w:tr>
      <w:tr w:rsidR="007E7F36" w:rsidRPr="0041428F" w:rsidTr="00CE69D0">
        <w:trPr>
          <w:trHeight w:val="945"/>
        </w:trPr>
        <w:tc>
          <w:tcPr>
            <w:tcW w:w="2002" w:type="dxa"/>
          </w:tcPr>
          <w:p w:rsidR="00B826AB" w:rsidRPr="00CE69D0" w:rsidRDefault="007E7F36" w:rsidP="00117D8E">
            <w:pPr>
              <w:pStyle w:val="MeetingInfo"/>
              <w:ind w:left="0"/>
              <w:rPr>
                <w:rFonts w:ascii="Goudy Old Style" w:hAnsi="Goudy Old Style" w:cs="Arial"/>
                <w:b/>
                <w:sz w:val="28"/>
              </w:rPr>
            </w:pPr>
            <w:r w:rsidRPr="00CE69D0">
              <w:rPr>
                <w:rFonts w:ascii="Goudy Old Style" w:hAnsi="Goudy Old Style" w:cs="Arial"/>
                <w:b/>
                <w:sz w:val="28"/>
              </w:rPr>
              <w:t>Facilitator:</w:t>
            </w:r>
          </w:p>
        </w:tc>
        <w:tc>
          <w:tcPr>
            <w:tcW w:w="8007" w:type="dxa"/>
          </w:tcPr>
          <w:p w:rsidR="00117D8E" w:rsidRPr="00CE69D0" w:rsidRDefault="00117D8E" w:rsidP="00117D8E">
            <w:pPr>
              <w:pStyle w:val="ContactInfo"/>
              <w:rPr>
                <w:rFonts w:ascii="Goudy Old Style" w:hAnsi="Goudy Old Style" w:cs="Arial"/>
                <w:sz w:val="28"/>
              </w:rPr>
            </w:pPr>
            <w:proofErr w:type="spellStart"/>
            <w:r w:rsidRPr="00CE69D0">
              <w:rPr>
                <w:rFonts w:ascii="Goudy Old Style" w:hAnsi="Goudy Old Style" w:cs="Arial"/>
                <w:sz w:val="28"/>
              </w:rPr>
              <w:t>Baheshta</w:t>
            </w:r>
            <w:proofErr w:type="spellEnd"/>
            <w:r w:rsidRPr="00CE69D0">
              <w:rPr>
                <w:rFonts w:ascii="Goudy Old Style" w:hAnsi="Goudy Old Style" w:cs="Arial"/>
                <w:sz w:val="28"/>
              </w:rPr>
              <w:t xml:space="preserve"> Abed</w:t>
            </w:r>
          </w:p>
          <w:p w:rsidR="00BB3942" w:rsidRPr="00CE69D0" w:rsidRDefault="00BB3942" w:rsidP="00117D8E">
            <w:pPr>
              <w:pStyle w:val="ContactInfo"/>
              <w:rPr>
                <w:rFonts w:ascii="Goudy Old Style" w:hAnsi="Goudy Old Style" w:cs="Arial"/>
                <w:sz w:val="28"/>
              </w:rPr>
            </w:pPr>
          </w:p>
        </w:tc>
        <w:tc>
          <w:tcPr>
            <w:tcW w:w="5005" w:type="dxa"/>
            <w:vAlign w:val="bottom"/>
          </w:tcPr>
          <w:p w:rsidR="007E7F36" w:rsidRDefault="007E7F36" w:rsidP="00A66B18">
            <w:pPr>
              <w:pStyle w:val="ContactInfo"/>
            </w:pPr>
          </w:p>
        </w:tc>
      </w:tr>
    </w:tbl>
    <w:p w:rsidR="00B826AB" w:rsidRPr="00CE69D0" w:rsidRDefault="00B826AB" w:rsidP="00B21C84">
      <w:pPr>
        <w:pStyle w:val="Heading1"/>
        <w:spacing w:before="0" w:after="0"/>
        <w:ind w:left="0"/>
        <w:jc w:val="both"/>
        <w:rPr>
          <w:rFonts w:ascii="Times New Roman" w:hAnsi="Times New Roman" w:cs="Times New Roman"/>
          <w:sz w:val="36"/>
        </w:rPr>
      </w:pPr>
      <w:r w:rsidRPr="00CE69D0">
        <w:rPr>
          <w:rFonts w:ascii="Times New Roman" w:hAnsi="Times New Roman" w:cs="Times New Roman"/>
          <w:sz w:val="36"/>
        </w:rPr>
        <w:t>Attendees:</w:t>
      </w:r>
    </w:p>
    <w:p w:rsidR="00B826AB" w:rsidRPr="00CE69D0" w:rsidRDefault="00E1686C" w:rsidP="007D68DC">
      <w:pPr>
        <w:spacing w:after="0"/>
        <w:ind w:left="0"/>
        <w:jc w:val="both"/>
        <w:rPr>
          <w:rFonts w:ascii="Times New Roman" w:hAnsi="Times New Roman" w:cs="Times New Roman"/>
          <w:sz w:val="28"/>
        </w:rPr>
      </w:pPr>
      <w:proofErr w:type="spellStart"/>
      <w:r w:rsidRPr="00CE69D0">
        <w:rPr>
          <w:rFonts w:ascii="Times New Roman" w:hAnsi="Times New Roman" w:cs="Times New Roman"/>
          <w:sz w:val="28"/>
        </w:rPr>
        <w:t>Mashall</w:t>
      </w:r>
      <w:proofErr w:type="spellEnd"/>
      <w:r w:rsidRPr="00CE69D0">
        <w:rPr>
          <w:rFonts w:ascii="Times New Roman" w:hAnsi="Times New Roman" w:cs="Times New Roman"/>
          <w:sz w:val="28"/>
        </w:rPr>
        <w:t xml:space="preserve"> </w:t>
      </w:r>
      <w:proofErr w:type="spellStart"/>
      <w:r w:rsidRPr="00CE69D0">
        <w:rPr>
          <w:rFonts w:ascii="Times New Roman" w:hAnsi="Times New Roman" w:cs="Times New Roman"/>
          <w:sz w:val="28"/>
        </w:rPr>
        <w:t>Addeel</w:t>
      </w:r>
      <w:proofErr w:type="spellEnd"/>
      <w:r w:rsidRPr="00CE69D0">
        <w:rPr>
          <w:rFonts w:ascii="Times New Roman" w:hAnsi="Times New Roman" w:cs="Times New Roman"/>
          <w:sz w:val="28"/>
        </w:rPr>
        <w:t xml:space="preserve">, </w:t>
      </w:r>
      <w:r w:rsidR="00B826AB" w:rsidRPr="00CE69D0">
        <w:rPr>
          <w:rFonts w:ascii="Times New Roman" w:hAnsi="Times New Roman" w:cs="Times New Roman"/>
          <w:sz w:val="28"/>
        </w:rPr>
        <w:t xml:space="preserve">Sayed </w:t>
      </w:r>
      <w:proofErr w:type="spellStart"/>
      <w:r w:rsidR="00B826AB" w:rsidRPr="00CE69D0">
        <w:rPr>
          <w:rFonts w:ascii="Times New Roman" w:hAnsi="Times New Roman" w:cs="Times New Roman"/>
          <w:sz w:val="28"/>
        </w:rPr>
        <w:t>Manshour</w:t>
      </w:r>
      <w:proofErr w:type="spellEnd"/>
      <w:r w:rsidR="00B826AB" w:rsidRPr="00CE69D0">
        <w:rPr>
          <w:rFonts w:ascii="Times New Roman" w:hAnsi="Times New Roman" w:cs="Times New Roman"/>
          <w:sz w:val="28"/>
        </w:rPr>
        <w:t xml:space="preserve"> Sadat, </w:t>
      </w:r>
      <w:proofErr w:type="spellStart"/>
      <w:r w:rsidR="00B826AB" w:rsidRPr="00CE69D0">
        <w:rPr>
          <w:rFonts w:ascii="Times New Roman" w:hAnsi="Times New Roman" w:cs="Times New Roman"/>
          <w:sz w:val="28"/>
        </w:rPr>
        <w:t>Masuoma</w:t>
      </w:r>
      <w:proofErr w:type="spellEnd"/>
      <w:r w:rsidR="00B826AB" w:rsidRPr="00CE69D0">
        <w:rPr>
          <w:rFonts w:ascii="Times New Roman" w:hAnsi="Times New Roman" w:cs="Times New Roman"/>
          <w:sz w:val="28"/>
        </w:rPr>
        <w:t xml:space="preserve"> Tajik and Mahdi Alizada.</w:t>
      </w:r>
    </w:p>
    <w:p w:rsidR="00EC734C" w:rsidRPr="00CE69D0" w:rsidRDefault="00EC734C" w:rsidP="00CE69D0">
      <w:pPr>
        <w:spacing w:after="0"/>
        <w:ind w:left="0"/>
        <w:jc w:val="both"/>
        <w:rPr>
          <w:rFonts w:ascii="Times New Roman" w:hAnsi="Times New Roman" w:cs="Times New Roman"/>
          <w:sz w:val="28"/>
        </w:rPr>
      </w:pPr>
    </w:p>
    <w:p w:rsidR="007E7F36" w:rsidRPr="00CE69D0" w:rsidRDefault="00117D8E" w:rsidP="007D68DC">
      <w:pPr>
        <w:spacing w:after="0"/>
        <w:ind w:left="0"/>
        <w:jc w:val="both"/>
        <w:rPr>
          <w:rFonts w:ascii="Times New Roman" w:hAnsi="Times New Roman" w:cs="Times New Roman"/>
          <w:b/>
          <w:bCs/>
          <w:color w:val="17406D" w:themeColor="text2"/>
          <w:sz w:val="36"/>
        </w:rPr>
      </w:pPr>
      <w:r w:rsidRPr="00CE69D0">
        <w:rPr>
          <w:rFonts w:ascii="Times New Roman" w:hAnsi="Times New Roman" w:cs="Times New Roman"/>
          <w:b/>
          <w:bCs/>
          <w:color w:val="17406D" w:themeColor="text2"/>
          <w:sz w:val="36"/>
        </w:rPr>
        <w:t>Meeting Purpose:</w:t>
      </w:r>
    </w:p>
    <w:p w:rsidR="00B826AB" w:rsidRPr="00CE69D0" w:rsidRDefault="00E1686C" w:rsidP="007D68DC">
      <w:pPr>
        <w:tabs>
          <w:tab w:val="center" w:pos="0"/>
          <w:tab w:val="left" w:pos="540"/>
        </w:tabs>
        <w:spacing w:before="0" w:after="0"/>
        <w:ind w:left="0"/>
        <w:jc w:val="both"/>
        <w:rPr>
          <w:rFonts w:ascii="Times New Roman" w:hAnsi="Times New Roman" w:cs="Times New Roman"/>
          <w:sz w:val="28"/>
        </w:rPr>
      </w:pPr>
      <w:r w:rsidRPr="00CE69D0">
        <w:rPr>
          <w:rFonts w:ascii="Times New Roman" w:hAnsi="Times New Roman" w:cs="Times New Roman"/>
          <w:sz w:val="28"/>
        </w:rPr>
        <w:t>The purpose of this meeting was for the Development Team to pres</w:t>
      </w:r>
      <w:r w:rsidR="00361B9A" w:rsidRPr="00CE69D0">
        <w:rPr>
          <w:rFonts w:ascii="Times New Roman" w:hAnsi="Times New Roman" w:cs="Times New Roman"/>
          <w:sz w:val="28"/>
        </w:rPr>
        <w:t xml:space="preserve">ent the </w:t>
      </w:r>
      <w:r w:rsidR="0072507B" w:rsidRPr="00CE69D0">
        <w:rPr>
          <w:rFonts w:ascii="Times New Roman" w:hAnsi="Times New Roman" w:cs="Times New Roman"/>
          <w:sz w:val="28"/>
        </w:rPr>
        <w:t>third</w:t>
      </w:r>
      <w:r w:rsidR="00361B9A" w:rsidRPr="00CE69D0">
        <w:rPr>
          <w:rFonts w:ascii="Times New Roman" w:hAnsi="Times New Roman" w:cs="Times New Roman"/>
          <w:sz w:val="28"/>
        </w:rPr>
        <w:t xml:space="preserve"> increment for the Product O</w:t>
      </w:r>
      <w:r w:rsidRPr="00CE69D0">
        <w:rPr>
          <w:rFonts w:ascii="Times New Roman" w:hAnsi="Times New Roman" w:cs="Times New Roman"/>
          <w:sz w:val="28"/>
        </w:rPr>
        <w:t xml:space="preserve">wner to either approve or </w:t>
      </w:r>
      <w:r w:rsidR="00361B9A" w:rsidRPr="00CE69D0">
        <w:rPr>
          <w:rFonts w:ascii="Times New Roman" w:hAnsi="Times New Roman" w:cs="Times New Roman"/>
          <w:sz w:val="28"/>
        </w:rPr>
        <w:t>reject</w:t>
      </w:r>
      <w:r w:rsidRPr="00CE69D0">
        <w:rPr>
          <w:rFonts w:ascii="Times New Roman" w:hAnsi="Times New Roman" w:cs="Times New Roman"/>
          <w:sz w:val="28"/>
        </w:rPr>
        <w:t xml:space="preserve"> or give feedback for </w:t>
      </w:r>
      <w:r w:rsidR="00361B9A" w:rsidRPr="00CE69D0">
        <w:rPr>
          <w:rFonts w:ascii="Times New Roman" w:hAnsi="Times New Roman" w:cs="Times New Roman"/>
          <w:sz w:val="28"/>
        </w:rPr>
        <w:t>any</w:t>
      </w:r>
      <w:r w:rsidRPr="00CE69D0">
        <w:rPr>
          <w:rFonts w:ascii="Times New Roman" w:hAnsi="Times New Roman" w:cs="Times New Roman"/>
          <w:sz w:val="28"/>
        </w:rPr>
        <w:t xml:space="preserve"> changes. </w:t>
      </w:r>
    </w:p>
    <w:p w:rsidR="00FB6625" w:rsidRPr="00CE69D0" w:rsidRDefault="00FB6625" w:rsidP="00BD4A1A">
      <w:pPr>
        <w:spacing w:before="0" w:after="0"/>
        <w:jc w:val="both"/>
        <w:rPr>
          <w:rFonts w:ascii="Times New Roman" w:hAnsi="Times New Roman" w:cs="Times New Roman"/>
          <w:sz w:val="28"/>
        </w:rPr>
      </w:pPr>
    </w:p>
    <w:p w:rsidR="00FB6625" w:rsidRPr="00CE69D0" w:rsidRDefault="00E1686C" w:rsidP="00D64FD0">
      <w:pPr>
        <w:spacing w:after="0"/>
        <w:ind w:left="0" w:right="0"/>
        <w:jc w:val="both"/>
        <w:rPr>
          <w:rFonts w:ascii="Times New Roman" w:hAnsi="Times New Roman" w:cs="Times New Roman"/>
          <w:b/>
          <w:bCs/>
          <w:color w:val="17406D" w:themeColor="text2"/>
          <w:sz w:val="36"/>
        </w:rPr>
      </w:pPr>
      <w:r w:rsidRPr="00CE69D0">
        <w:rPr>
          <w:rFonts w:ascii="Times New Roman" w:hAnsi="Times New Roman" w:cs="Times New Roman"/>
          <w:b/>
          <w:bCs/>
          <w:color w:val="17406D" w:themeColor="text2"/>
          <w:sz w:val="36"/>
        </w:rPr>
        <w:t>Below are the events</w:t>
      </w:r>
      <w:r w:rsidR="0071146F" w:rsidRPr="00CE69D0">
        <w:rPr>
          <w:rFonts w:ascii="Times New Roman" w:hAnsi="Times New Roman" w:cs="Times New Roman"/>
          <w:b/>
          <w:bCs/>
          <w:color w:val="17406D" w:themeColor="text2"/>
          <w:sz w:val="36"/>
        </w:rPr>
        <w:t xml:space="preserve"> that took place in the meeting:</w:t>
      </w:r>
    </w:p>
    <w:p w:rsidR="00132B66" w:rsidRPr="00CE69D0" w:rsidRDefault="00061747" w:rsidP="0018048F">
      <w:pPr>
        <w:spacing w:after="0"/>
        <w:ind w:left="0"/>
        <w:jc w:val="both"/>
        <w:rPr>
          <w:rFonts w:ascii="Times New Roman" w:hAnsi="Times New Roman" w:cs="Times New Roman"/>
          <w:sz w:val="28"/>
        </w:rPr>
      </w:pPr>
      <w:r>
        <w:rPr>
          <w:rFonts w:ascii="Times New Roman" w:hAnsi="Times New Roman" w:cs="Times New Roman"/>
          <w:sz w:val="28"/>
        </w:rPr>
        <w:t xml:space="preserve">The meeting began with the Scrum Master welcoming everyone and congratulating the Team on their effortless success </w:t>
      </w:r>
      <w:proofErr w:type="spellStart"/>
      <w:r>
        <w:rPr>
          <w:rFonts w:ascii="Times New Roman" w:hAnsi="Times New Roman" w:cs="Times New Roman"/>
          <w:sz w:val="28"/>
        </w:rPr>
        <w:t>thusfar</w:t>
      </w:r>
      <w:proofErr w:type="spellEnd"/>
      <w:r>
        <w:rPr>
          <w:rFonts w:ascii="Times New Roman" w:hAnsi="Times New Roman" w:cs="Times New Roman"/>
          <w:sz w:val="28"/>
        </w:rPr>
        <w:t xml:space="preserve">. She goes on to ask the Development Team to present their third increment to the Product Owner. This increment was presented by Mahdi Alizada of the Development Team. </w:t>
      </w:r>
    </w:p>
    <w:p w:rsidR="000A12DF" w:rsidRPr="00CE69D0" w:rsidRDefault="002E1E14" w:rsidP="002E1E14">
      <w:pPr>
        <w:spacing w:after="0"/>
        <w:ind w:left="0"/>
        <w:jc w:val="both"/>
        <w:rPr>
          <w:rFonts w:ascii="Times New Roman" w:hAnsi="Times New Roman" w:cs="Times New Roman"/>
          <w:sz w:val="28"/>
        </w:rPr>
      </w:pPr>
      <w:r w:rsidRPr="00CE69D0">
        <w:rPr>
          <w:rFonts w:ascii="Times New Roman" w:hAnsi="Times New Roman" w:cs="Times New Roman"/>
          <w:noProof/>
          <w:sz w:val="28"/>
          <w:lang w:eastAsia="en-US"/>
        </w:rPr>
        <mc:AlternateContent>
          <mc:Choice Requires="wps">
            <w:drawing>
              <wp:anchor distT="45720" distB="45720" distL="114300" distR="114300" simplePos="0" relativeHeight="251658240" behindDoc="0" locked="0" layoutInCell="1" allowOverlap="1" wp14:anchorId="09DCEADC" wp14:editId="7B2ABA35">
                <wp:simplePos x="0" y="0"/>
                <wp:positionH relativeFrom="column">
                  <wp:posOffset>5080</wp:posOffset>
                </wp:positionH>
                <wp:positionV relativeFrom="paragraph">
                  <wp:posOffset>981710</wp:posOffset>
                </wp:positionV>
                <wp:extent cx="2137410" cy="30861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308610"/>
                        </a:xfrm>
                        <a:prstGeom prst="rect">
                          <a:avLst/>
                        </a:prstGeom>
                        <a:solidFill>
                          <a:srgbClr val="FFFFFF"/>
                        </a:solidFill>
                        <a:ln w="9525">
                          <a:solidFill>
                            <a:srgbClr val="000000"/>
                          </a:solidFill>
                          <a:miter lim="800000"/>
                          <a:headEnd/>
                          <a:tailEnd/>
                        </a:ln>
                      </wps:spPr>
                      <wps:txbx>
                        <w:txbxContent>
                          <w:p w:rsidR="00265367" w:rsidRPr="00265367" w:rsidRDefault="00265367">
                            <w:pPr>
                              <w:rPr>
                                <w:rFonts w:ascii="Times New Roman" w:hAnsi="Times New Roman" w:cs="Times New Roman"/>
                              </w:rPr>
                            </w:pPr>
                            <w:r w:rsidRPr="00265367">
                              <w:rPr>
                                <w:rFonts w:ascii="Times New Roman" w:hAnsi="Times New Roman" w:cs="Times New Roman"/>
                              </w:rPr>
                              <w:t>Burn Out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DCEADC" id="_x0000_t202" coordsize="21600,21600" o:spt="202" path="m,l,21600r21600,l21600,xe">
                <v:stroke joinstyle="miter"/>
                <v:path gradientshapeok="t" o:connecttype="rect"/>
              </v:shapetype>
              <v:shape id="Text Box 2" o:spid="_x0000_s1026" type="#_x0000_t202" style="position:absolute;left:0;text-align:left;margin-left:.4pt;margin-top:77.3pt;width:168.3pt;height:24.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">
                <v:textbox>
                  <w:txbxContent>
                    <w:p w:rsidR="00265367" w:rsidRPr="00265367" w:rsidRDefault="00265367">
                      <w:pPr>
                        <w:rPr>
                          <w:rFonts w:ascii="Times New Roman" w:hAnsi="Times New Roman" w:cs="Times New Roman"/>
                        </w:rPr>
                      </w:pPr>
                      <w:r w:rsidRPr="00265367">
                        <w:rPr>
                          <w:rFonts w:ascii="Times New Roman" w:hAnsi="Times New Roman" w:cs="Times New Roman"/>
                        </w:rPr>
                        <w:t>Burn Out Chart</w:t>
                      </w:r>
                    </w:p>
                  </w:txbxContent>
                </v:textbox>
                <w10:wrap type="square"/>
              </v:shape>
            </w:pict>
          </mc:Fallback>
        </mc:AlternateContent>
      </w:r>
      <w:r w:rsidR="0018048F" w:rsidRPr="00CE69D0">
        <w:rPr>
          <w:rFonts w:ascii="Times New Roman" w:hAnsi="Times New Roman" w:cs="Times New Roman"/>
          <w:sz w:val="28"/>
        </w:rPr>
        <w:t>During the Sprint</w:t>
      </w:r>
      <w:r w:rsidR="00132B66" w:rsidRPr="00CE69D0">
        <w:rPr>
          <w:rFonts w:ascii="Times New Roman" w:hAnsi="Times New Roman" w:cs="Times New Roman"/>
          <w:sz w:val="28"/>
        </w:rPr>
        <w:t>,</w:t>
      </w:r>
      <w:r w:rsidR="0018048F" w:rsidRPr="00CE69D0">
        <w:rPr>
          <w:rFonts w:ascii="Times New Roman" w:hAnsi="Times New Roman" w:cs="Times New Roman"/>
          <w:sz w:val="28"/>
        </w:rPr>
        <w:t xml:space="preserve"> the Scrum Master did conduct</w:t>
      </w:r>
      <w:r w:rsidR="00132B66" w:rsidRPr="00CE69D0">
        <w:rPr>
          <w:rFonts w:ascii="Times New Roman" w:hAnsi="Times New Roman" w:cs="Times New Roman"/>
          <w:sz w:val="28"/>
        </w:rPr>
        <w:t xml:space="preserve"> Daily Sprints</w:t>
      </w:r>
      <w:r w:rsidR="00E14031" w:rsidRPr="00CE69D0">
        <w:rPr>
          <w:rFonts w:ascii="Times New Roman" w:hAnsi="Times New Roman" w:cs="Times New Roman"/>
          <w:sz w:val="28"/>
        </w:rPr>
        <w:t xml:space="preserve"> via Facebook Messenger,</w:t>
      </w:r>
      <w:r w:rsidR="00132B66" w:rsidRPr="00CE69D0">
        <w:rPr>
          <w:rFonts w:ascii="Times New Roman" w:hAnsi="Times New Roman" w:cs="Times New Roman"/>
          <w:sz w:val="28"/>
        </w:rPr>
        <w:t xml:space="preserve"> </w:t>
      </w:r>
      <w:r w:rsidR="00265367" w:rsidRPr="00CE69D0">
        <w:rPr>
          <w:rFonts w:ascii="Times New Roman" w:hAnsi="Times New Roman" w:cs="Times New Roman"/>
          <w:sz w:val="28"/>
        </w:rPr>
        <w:t xml:space="preserve">in order </w:t>
      </w:r>
      <w:r w:rsidR="00132B66" w:rsidRPr="00CE69D0">
        <w:rPr>
          <w:rFonts w:ascii="Times New Roman" w:hAnsi="Times New Roman" w:cs="Times New Roman"/>
          <w:sz w:val="28"/>
        </w:rPr>
        <w:t xml:space="preserve">to keep a track of the tasks being done accurately based on the Product Owners’ demand (i.e. the user stories). Below are the </w:t>
      </w:r>
      <w:r w:rsidR="0071146F" w:rsidRPr="00CE69D0">
        <w:rPr>
          <w:rFonts w:ascii="Times New Roman" w:hAnsi="Times New Roman" w:cs="Times New Roman"/>
          <w:sz w:val="28"/>
        </w:rPr>
        <w:t xml:space="preserve">Sprint Backlogs </w:t>
      </w:r>
      <w:r w:rsidR="00D64FD0" w:rsidRPr="00CE69D0">
        <w:rPr>
          <w:rFonts w:ascii="Times New Roman" w:hAnsi="Times New Roman" w:cs="Times New Roman"/>
          <w:sz w:val="28"/>
        </w:rPr>
        <w:t xml:space="preserve">as well as the Burn Out Chart </w:t>
      </w:r>
      <w:r w:rsidR="0071146F" w:rsidRPr="00CE69D0">
        <w:rPr>
          <w:rFonts w:ascii="Times New Roman" w:hAnsi="Times New Roman" w:cs="Times New Roman"/>
          <w:sz w:val="28"/>
        </w:rPr>
        <w:t xml:space="preserve">for the </w:t>
      </w:r>
      <w:r w:rsidR="000A12DF" w:rsidRPr="00CE69D0">
        <w:rPr>
          <w:rFonts w:ascii="Times New Roman" w:hAnsi="Times New Roman" w:cs="Times New Roman"/>
          <w:sz w:val="28"/>
        </w:rPr>
        <w:t>third</w:t>
      </w:r>
      <w:r w:rsidR="0071146F" w:rsidRPr="00CE69D0">
        <w:rPr>
          <w:rFonts w:ascii="Times New Roman" w:hAnsi="Times New Roman" w:cs="Times New Roman"/>
          <w:sz w:val="28"/>
        </w:rPr>
        <w:t xml:space="preserve"> Sprint.</w:t>
      </w:r>
    </w:p>
    <w:tbl>
      <w:tblPr>
        <w:tblpPr w:leftFromText="180" w:rightFromText="180" w:vertAnchor="page" w:horzAnchor="margin" w:tblpY="11278"/>
        <w:tblW w:w="10080" w:type="dxa"/>
        <w:tblLayout w:type="fixed"/>
        <w:tblLook w:val="04A0" w:firstRow="1" w:lastRow="0" w:firstColumn="1" w:lastColumn="0" w:noHBand="0" w:noVBand="1"/>
      </w:tblPr>
      <w:tblGrid>
        <w:gridCol w:w="5490"/>
        <w:gridCol w:w="918"/>
        <w:gridCol w:w="918"/>
        <w:gridCol w:w="918"/>
        <w:gridCol w:w="918"/>
        <w:gridCol w:w="918"/>
      </w:tblGrid>
      <w:tr w:rsidR="000A12DF" w:rsidRPr="000A12DF" w:rsidTr="000A12DF">
        <w:trPr>
          <w:trHeight w:val="330"/>
        </w:trPr>
        <w:tc>
          <w:tcPr>
            <w:tcW w:w="5490" w:type="dxa"/>
            <w:tcBorders>
              <w:top w:val="nil"/>
              <w:left w:val="nil"/>
              <w:bottom w:val="nil"/>
              <w:right w:val="nil"/>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Tasks</w:t>
            </w:r>
          </w:p>
        </w:tc>
        <w:tc>
          <w:tcPr>
            <w:tcW w:w="91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Hours</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Day 1</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Day 2</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Day 3</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Day 4</w:t>
            </w:r>
          </w:p>
        </w:tc>
      </w:tr>
      <w:tr w:rsidR="000A12DF" w:rsidRPr="000A12DF" w:rsidTr="000A12DF">
        <w:trPr>
          <w:trHeight w:val="315"/>
        </w:trPr>
        <w:tc>
          <w:tcPr>
            <w:tcW w:w="5490" w:type="dxa"/>
            <w:tcBorders>
              <w:top w:val="single" w:sz="4" w:space="0" w:color="auto"/>
              <w:left w:val="single" w:sz="4" w:space="0" w:color="auto"/>
              <w:bottom w:val="single" w:sz="4" w:space="0" w:color="auto"/>
              <w:right w:val="nil"/>
            </w:tcBorders>
            <w:shd w:val="clear" w:color="000000" w:fill="DAEEF3"/>
            <w:noWrap/>
            <w:vAlign w:val="bottom"/>
            <w:hideMark/>
          </w:tcPr>
          <w:p w:rsidR="000A12DF" w:rsidRPr="000A12DF" w:rsidRDefault="000A12DF" w:rsidP="000A12DF">
            <w:pPr>
              <w:spacing w:before="0" w:after="0"/>
              <w:ind w:left="0" w:right="0"/>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Implement a “Delete Option” for books</w:t>
            </w:r>
          </w:p>
        </w:tc>
        <w:tc>
          <w:tcPr>
            <w:tcW w:w="918" w:type="dxa"/>
            <w:tcBorders>
              <w:top w:val="nil"/>
              <w:left w:val="single" w:sz="8" w:space="0" w:color="auto"/>
              <w:bottom w:val="single" w:sz="4" w:space="0" w:color="auto"/>
              <w:right w:val="single" w:sz="8"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r>
      <w:tr w:rsidR="000A12DF" w:rsidRPr="000A12DF" w:rsidTr="000A12DF">
        <w:trPr>
          <w:trHeight w:val="315"/>
        </w:trPr>
        <w:tc>
          <w:tcPr>
            <w:tcW w:w="5490" w:type="dxa"/>
            <w:tcBorders>
              <w:top w:val="nil"/>
              <w:left w:val="single" w:sz="4" w:space="0" w:color="auto"/>
              <w:bottom w:val="single" w:sz="4" w:space="0" w:color="auto"/>
              <w:right w:val="nil"/>
            </w:tcBorders>
            <w:shd w:val="clear" w:color="000000" w:fill="DAEEF3"/>
            <w:noWrap/>
            <w:vAlign w:val="bottom"/>
            <w:hideMark/>
          </w:tcPr>
          <w:p w:rsidR="000A12DF" w:rsidRPr="000A12DF" w:rsidRDefault="000A12DF" w:rsidP="000A12DF">
            <w:pPr>
              <w:spacing w:before="0" w:after="0"/>
              <w:ind w:left="0" w:right="0"/>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Allow “Add Option” to the Admin to add users in the Database</w:t>
            </w:r>
          </w:p>
        </w:tc>
        <w:tc>
          <w:tcPr>
            <w:tcW w:w="918" w:type="dxa"/>
            <w:tcBorders>
              <w:top w:val="nil"/>
              <w:left w:val="single" w:sz="8" w:space="0" w:color="auto"/>
              <w:bottom w:val="single" w:sz="4" w:space="0" w:color="auto"/>
              <w:right w:val="single" w:sz="8"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2</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2</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r>
      <w:tr w:rsidR="000A12DF" w:rsidRPr="000A12DF" w:rsidTr="000A12DF">
        <w:trPr>
          <w:trHeight w:val="315"/>
        </w:trPr>
        <w:tc>
          <w:tcPr>
            <w:tcW w:w="5490" w:type="dxa"/>
            <w:tcBorders>
              <w:top w:val="nil"/>
              <w:left w:val="single" w:sz="4" w:space="0" w:color="auto"/>
              <w:bottom w:val="single" w:sz="4" w:space="0" w:color="auto"/>
              <w:right w:val="nil"/>
            </w:tcBorders>
            <w:shd w:val="clear" w:color="000000" w:fill="DAEEF3"/>
            <w:noWrap/>
            <w:vAlign w:val="bottom"/>
            <w:hideMark/>
          </w:tcPr>
          <w:p w:rsidR="000A12DF" w:rsidRPr="000A12DF" w:rsidRDefault="000A12DF" w:rsidP="000A12DF">
            <w:pPr>
              <w:spacing w:before="0" w:after="0"/>
              <w:ind w:left="0" w:right="0"/>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Design and create check-in and out of books through members whose data are in the database</w:t>
            </w:r>
          </w:p>
        </w:tc>
        <w:tc>
          <w:tcPr>
            <w:tcW w:w="918" w:type="dxa"/>
            <w:tcBorders>
              <w:top w:val="nil"/>
              <w:left w:val="single" w:sz="8" w:space="0" w:color="auto"/>
              <w:bottom w:val="single" w:sz="4" w:space="0" w:color="auto"/>
              <w:right w:val="single" w:sz="8"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r>
      <w:tr w:rsidR="000A12DF" w:rsidRPr="000A12DF" w:rsidTr="000A12DF">
        <w:trPr>
          <w:trHeight w:val="315"/>
        </w:trPr>
        <w:tc>
          <w:tcPr>
            <w:tcW w:w="5490" w:type="dxa"/>
            <w:tcBorders>
              <w:top w:val="nil"/>
              <w:left w:val="single" w:sz="4" w:space="0" w:color="auto"/>
              <w:bottom w:val="single" w:sz="4" w:space="0" w:color="auto"/>
              <w:right w:val="nil"/>
            </w:tcBorders>
            <w:shd w:val="clear" w:color="000000" w:fill="DAEEF3"/>
            <w:noWrap/>
            <w:vAlign w:val="bottom"/>
            <w:hideMark/>
          </w:tcPr>
          <w:p w:rsidR="000A12DF" w:rsidRPr="000A12DF" w:rsidRDefault="000A12DF" w:rsidP="000A12DF">
            <w:pPr>
              <w:spacing w:before="0" w:after="0"/>
              <w:ind w:left="0" w:right="0"/>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Include option of “Genre” on Quick Search Option</w:t>
            </w:r>
          </w:p>
        </w:tc>
        <w:tc>
          <w:tcPr>
            <w:tcW w:w="918" w:type="dxa"/>
            <w:tcBorders>
              <w:top w:val="nil"/>
              <w:left w:val="single" w:sz="8" w:space="0" w:color="auto"/>
              <w:bottom w:val="single" w:sz="4" w:space="0" w:color="auto"/>
              <w:right w:val="single" w:sz="8"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r>
      <w:tr w:rsidR="000A12DF" w:rsidRPr="000A12DF" w:rsidTr="000A12DF">
        <w:trPr>
          <w:trHeight w:val="330"/>
        </w:trPr>
        <w:tc>
          <w:tcPr>
            <w:tcW w:w="5490" w:type="dxa"/>
            <w:tcBorders>
              <w:top w:val="nil"/>
              <w:left w:val="single" w:sz="4" w:space="0" w:color="auto"/>
              <w:bottom w:val="single" w:sz="4" w:space="0" w:color="auto"/>
              <w:right w:val="nil"/>
            </w:tcBorders>
            <w:shd w:val="clear" w:color="000000" w:fill="DAEEF3"/>
            <w:noWrap/>
            <w:vAlign w:val="bottom"/>
            <w:hideMark/>
          </w:tcPr>
          <w:p w:rsidR="000A12DF" w:rsidRPr="000A12DF" w:rsidRDefault="000A12DF" w:rsidP="000A12DF">
            <w:pPr>
              <w:spacing w:before="0" w:after="0"/>
              <w:ind w:left="0" w:right="0"/>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Enhance the “Quick Search” Option</w:t>
            </w:r>
          </w:p>
        </w:tc>
        <w:tc>
          <w:tcPr>
            <w:tcW w:w="918" w:type="dxa"/>
            <w:tcBorders>
              <w:top w:val="nil"/>
              <w:left w:val="single" w:sz="8" w:space="0" w:color="auto"/>
              <w:bottom w:val="nil"/>
              <w:right w:val="single" w:sz="8"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4</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 </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2</w:t>
            </w:r>
          </w:p>
        </w:tc>
        <w:tc>
          <w:tcPr>
            <w:tcW w:w="918" w:type="dxa"/>
            <w:tcBorders>
              <w:top w:val="nil"/>
              <w:left w:val="nil"/>
              <w:bottom w:val="single" w:sz="4" w:space="0" w:color="auto"/>
              <w:right w:val="single" w:sz="4" w:space="0" w:color="auto"/>
            </w:tcBorders>
            <w:shd w:val="clear" w:color="000000" w:fill="DAEEF3"/>
            <w:noWrap/>
            <w:vAlign w:val="bottom"/>
            <w:hideMark/>
          </w:tcPr>
          <w:p w:rsidR="000A12DF" w:rsidRPr="000A12DF" w:rsidRDefault="000A12DF" w:rsidP="000A12DF">
            <w:pPr>
              <w:spacing w:before="0" w:after="0"/>
              <w:ind w:left="0" w:right="0"/>
              <w:jc w:val="center"/>
              <w:rPr>
                <w:rFonts w:ascii="Times New Roman" w:eastAsia="Times New Roman" w:hAnsi="Times New Roman" w:cs="Times New Roman"/>
                <w:color w:val="000000"/>
                <w:kern w:val="0"/>
                <w:szCs w:val="24"/>
                <w:lang w:eastAsia="en-US"/>
              </w:rPr>
            </w:pPr>
            <w:r w:rsidRPr="000A12DF">
              <w:rPr>
                <w:rFonts w:ascii="Times New Roman" w:eastAsia="Times New Roman" w:hAnsi="Times New Roman" w:cs="Times New Roman"/>
                <w:color w:val="000000"/>
                <w:kern w:val="0"/>
                <w:szCs w:val="24"/>
                <w:lang w:eastAsia="en-US"/>
              </w:rPr>
              <w:t>2</w:t>
            </w:r>
          </w:p>
        </w:tc>
      </w:tr>
      <w:tr w:rsidR="000A12DF" w:rsidRPr="000A12DF" w:rsidTr="000A12DF">
        <w:trPr>
          <w:trHeight w:val="345"/>
        </w:trPr>
        <w:tc>
          <w:tcPr>
            <w:tcW w:w="5490" w:type="dxa"/>
            <w:tcBorders>
              <w:top w:val="nil"/>
              <w:left w:val="single" w:sz="4" w:space="0" w:color="auto"/>
              <w:bottom w:val="single" w:sz="4" w:space="0" w:color="auto"/>
              <w:right w:val="nil"/>
            </w:tcBorders>
            <w:shd w:val="clear" w:color="auto" w:fill="auto"/>
            <w:noWrap/>
            <w:vAlign w:val="center"/>
            <w:hideMark/>
          </w:tcPr>
          <w:p w:rsidR="000A12DF" w:rsidRPr="000A12DF" w:rsidRDefault="000A12DF" w:rsidP="000A12DF">
            <w:pPr>
              <w:spacing w:before="0" w:after="0"/>
              <w:ind w:left="0" w:right="0"/>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Total Hours:</w:t>
            </w:r>
          </w:p>
        </w:tc>
        <w:tc>
          <w:tcPr>
            <w:tcW w:w="9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20</w:t>
            </w:r>
          </w:p>
        </w:tc>
        <w:tc>
          <w:tcPr>
            <w:tcW w:w="918" w:type="dxa"/>
            <w:tcBorders>
              <w:top w:val="nil"/>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6</w:t>
            </w:r>
          </w:p>
        </w:tc>
        <w:tc>
          <w:tcPr>
            <w:tcW w:w="918" w:type="dxa"/>
            <w:tcBorders>
              <w:top w:val="nil"/>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6</w:t>
            </w:r>
          </w:p>
        </w:tc>
        <w:tc>
          <w:tcPr>
            <w:tcW w:w="918" w:type="dxa"/>
            <w:tcBorders>
              <w:top w:val="nil"/>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6</w:t>
            </w:r>
          </w:p>
        </w:tc>
        <w:tc>
          <w:tcPr>
            <w:tcW w:w="918" w:type="dxa"/>
            <w:tcBorders>
              <w:top w:val="nil"/>
              <w:left w:val="nil"/>
              <w:bottom w:val="single" w:sz="4" w:space="0" w:color="auto"/>
              <w:right w:val="single" w:sz="4" w:space="0" w:color="auto"/>
            </w:tcBorders>
            <w:shd w:val="clear" w:color="auto" w:fill="auto"/>
            <w:noWrap/>
            <w:vAlign w:val="center"/>
            <w:hideMark/>
          </w:tcPr>
          <w:p w:rsidR="000A12DF" w:rsidRPr="000A12DF" w:rsidRDefault="000A12DF" w:rsidP="000A12DF">
            <w:pPr>
              <w:spacing w:before="0" w:after="0"/>
              <w:ind w:left="0" w:right="0"/>
              <w:jc w:val="center"/>
              <w:rPr>
                <w:rFonts w:ascii="Times New Roman" w:eastAsia="Times New Roman" w:hAnsi="Times New Roman" w:cs="Times New Roman"/>
                <w:b/>
                <w:bCs/>
                <w:color w:val="1F497D"/>
                <w:kern w:val="0"/>
                <w:sz w:val="26"/>
                <w:szCs w:val="26"/>
                <w:lang w:eastAsia="en-US"/>
              </w:rPr>
            </w:pPr>
            <w:r w:rsidRPr="000A12DF">
              <w:rPr>
                <w:rFonts w:ascii="Times New Roman" w:eastAsia="Times New Roman" w:hAnsi="Times New Roman" w:cs="Times New Roman"/>
                <w:b/>
                <w:bCs/>
                <w:color w:val="1F497D"/>
                <w:kern w:val="0"/>
                <w:sz w:val="26"/>
                <w:szCs w:val="26"/>
                <w:lang w:eastAsia="en-US"/>
              </w:rPr>
              <w:t>2</w:t>
            </w:r>
          </w:p>
        </w:tc>
      </w:tr>
    </w:tbl>
    <w:p w:rsidR="00265367" w:rsidRDefault="00782643" w:rsidP="002E1E14">
      <w:pPr>
        <w:spacing w:after="0"/>
        <w:ind w:left="0"/>
        <w:jc w:val="both"/>
        <w:rPr>
          <w:rFonts w:ascii="Times New Roman" w:hAnsi="Times New Roman" w:cs="Times New Roman"/>
        </w:rPr>
      </w:pPr>
      <w:r w:rsidRPr="00265367">
        <w:rPr>
          <w:rFonts w:ascii="Times New Roman" w:hAnsi="Times New Roman" w:cs="Times New Roman"/>
          <w:noProof/>
          <w:lang w:eastAsia="en-US"/>
        </w:rPr>
        <w:lastRenderedPageBreak/>
        <mc:AlternateContent>
          <mc:Choice Requires="wps">
            <w:drawing>
              <wp:anchor distT="45720" distB="45720" distL="114300" distR="114300" simplePos="0" relativeHeight="251668480" behindDoc="0" locked="0" layoutInCell="1" allowOverlap="1" wp14:anchorId="59F992C8" wp14:editId="5680D7A0">
                <wp:simplePos x="0" y="0"/>
                <wp:positionH relativeFrom="column">
                  <wp:posOffset>384810</wp:posOffset>
                </wp:positionH>
                <wp:positionV relativeFrom="paragraph">
                  <wp:posOffset>4015979</wp:posOffset>
                </wp:positionV>
                <wp:extent cx="6043295" cy="308610"/>
                <wp:effectExtent l="0" t="0" r="14605"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3295" cy="308610"/>
                        </a:xfrm>
                        <a:prstGeom prst="rect">
                          <a:avLst/>
                        </a:prstGeom>
                        <a:solidFill>
                          <a:srgbClr val="FFFFFF"/>
                        </a:solidFill>
                        <a:ln w="9525">
                          <a:solidFill>
                            <a:srgbClr val="000000"/>
                          </a:solidFill>
                          <a:miter lim="800000"/>
                          <a:headEnd/>
                          <a:tailEnd/>
                        </a:ln>
                      </wps:spPr>
                      <wps:txbx>
                        <w:txbxContent>
                          <w:p w:rsidR="002E1E14" w:rsidRPr="00265367" w:rsidRDefault="002E1E14" w:rsidP="002E1E14">
                            <w:pPr>
                              <w:jc w:val="center"/>
                              <w:rPr>
                                <w:rFonts w:ascii="Times New Roman" w:hAnsi="Times New Roman" w:cs="Times New Roman"/>
                              </w:rPr>
                            </w:pPr>
                            <w:r w:rsidRPr="002E1E14">
                              <w:rPr>
                                <w:rFonts w:ascii="Times New Roman" w:hAnsi="Times New Roman" w:cs="Times New Roman"/>
                                <w:b/>
                              </w:rPr>
                              <w:t>Sprint Backlogs</w:t>
                            </w:r>
                            <w:r>
                              <w:rPr>
                                <w:rFonts w:ascii="Times New Roman" w:hAnsi="Times New Roman" w:cs="Times New Roman"/>
                              </w:rPr>
                              <w:t xml:space="preserve"> were updated every day throughout the Sprint.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F992C8" id="_x0000_t202" coordsize="21600,21600" o:spt="202" path="m,l,21600r21600,l21600,xe">
                <v:stroke joinstyle="miter"/>
                <v:path gradientshapeok="t" o:connecttype="rect"/>
              </v:shapetype>
              <v:shape id="_x0000_s1027" type="#_x0000_t202" style="position:absolute;left:0;text-align:left;margin-left:30.3pt;margin-top:316.2pt;width:475.85pt;height:24.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HjJgIAAEwEAAAOAAAAZHJzL2Uyb0RvYy54bWysVNuO2yAQfa/Uf0C8N75ski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">
                <v:textbox>
                  <w:txbxContent>
                    <w:p w:rsidR="002E1E14" w:rsidRPr="00265367" w:rsidRDefault="002E1E14" w:rsidP="002E1E14">
                      <w:pPr>
                        <w:jc w:val="center"/>
                        <w:rPr>
                          <w:rFonts w:ascii="Times New Roman" w:hAnsi="Times New Roman" w:cs="Times New Roman"/>
                        </w:rPr>
                      </w:pPr>
                      <w:r w:rsidRPr="002E1E14">
                        <w:rPr>
                          <w:rFonts w:ascii="Times New Roman" w:hAnsi="Times New Roman" w:cs="Times New Roman"/>
                          <w:b/>
                        </w:rPr>
                        <w:t>Sprint Backlogs</w:t>
                      </w:r>
                      <w:r>
                        <w:rPr>
                          <w:rFonts w:ascii="Times New Roman" w:hAnsi="Times New Roman" w:cs="Times New Roman"/>
                        </w:rPr>
                        <w:t xml:space="preserve"> were updated every day throughout the Sprint.</w:t>
                      </w:r>
                    </w:p>
                  </w:txbxContent>
                </v:textbox>
                <w10:wrap type="square"/>
              </v:shape>
            </w:pict>
          </mc:Fallback>
        </mc:AlternateContent>
      </w:r>
      <w:r w:rsidRPr="000A12DF">
        <w:rPr>
          <w:noProof/>
          <w:lang w:eastAsia="en-US"/>
        </w:rPr>
        <w:drawing>
          <wp:anchor distT="0" distB="0" distL="114300" distR="114300" simplePos="0" relativeHeight="251670528" behindDoc="1" locked="0" layoutInCell="1" allowOverlap="1" wp14:anchorId="77571713" wp14:editId="631D25B7">
            <wp:simplePos x="0" y="0"/>
            <wp:positionH relativeFrom="column">
              <wp:posOffset>-243840</wp:posOffset>
            </wp:positionH>
            <wp:positionV relativeFrom="paragraph">
              <wp:posOffset>3096945</wp:posOffset>
            </wp:positionV>
            <wp:extent cx="7279005" cy="783590"/>
            <wp:effectExtent l="0" t="0" r="0" b="0"/>
            <wp:wrapTight wrapText="bothSides">
              <wp:wrapPolygon edited="0">
                <wp:start x="0" y="0"/>
                <wp:lineTo x="0" y="21005"/>
                <wp:lineTo x="21538" y="2100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9005"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E54">
        <w:rPr>
          <w:noProof/>
          <w:lang w:eastAsia="en-US"/>
        </w:rPr>
        <w:drawing>
          <wp:anchor distT="0" distB="0" distL="114300" distR="114300" simplePos="0" relativeHeight="251669504" behindDoc="1" locked="0" layoutInCell="1" allowOverlap="1" wp14:anchorId="703CDA62" wp14:editId="6992D9EF">
            <wp:simplePos x="0" y="0"/>
            <wp:positionH relativeFrom="column">
              <wp:posOffset>-457200</wp:posOffset>
            </wp:positionH>
            <wp:positionV relativeFrom="paragraph">
              <wp:posOffset>0</wp:posOffset>
            </wp:positionV>
            <wp:extent cx="7778115" cy="2980690"/>
            <wp:effectExtent l="0" t="0" r="13335" b="10160"/>
            <wp:wrapTight wrapText="bothSides">
              <wp:wrapPolygon edited="0">
                <wp:start x="0" y="0"/>
                <wp:lineTo x="0" y="21536"/>
                <wp:lineTo x="21584" y="21536"/>
                <wp:lineTo x="21584"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2E1E14" w:rsidRDefault="00DB5EB5" w:rsidP="00E14031">
      <w:pPr>
        <w:spacing w:before="0" w:after="0"/>
        <w:ind w:left="0" w:right="0"/>
        <w:jc w:val="both"/>
        <w:rPr>
          <w:rFonts w:ascii="Times New Roman" w:hAnsi="Times New Roman" w:cs="Times New Roman"/>
        </w:rPr>
      </w:pPr>
      <w:r w:rsidRPr="00265367">
        <w:rPr>
          <w:rFonts w:ascii="Times New Roman" w:hAnsi="Times New Roman" w:cs="Times New Roman"/>
          <w:noProof/>
          <w:lang w:eastAsia="en-US"/>
        </w:rPr>
        <mc:AlternateContent>
          <mc:Choice Requires="wps">
            <w:drawing>
              <wp:anchor distT="45720" distB="45720" distL="114300" distR="114300" simplePos="0" relativeHeight="251676672" behindDoc="0" locked="0" layoutInCell="1" allowOverlap="1" wp14:anchorId="667D241A" wp14:editId="69DEF73F">
                <wp:simplePos x="0" y="0"/>
                <wp:positionH relativeFrom="column">
                  <wp:posOffset>4138295</wp:posOffset>
                </wp:positionH>
                <wp:positionV relativeFrom="paragraph">
                  <wp:posOffset>177800</wp:posOffset>
                </wp:positionV>
                <wp:extent cx="2289175" cy="308610"/>
                <wp:effectExtent l="0" t="0" r="15875"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8610"/>
                        </a:xfrm>
                        <a:prstGeom prst="rect">
                          <a:avLst/>
                        </a:prstGeom>
                        <a:solidFill>
                          <a:srgbClr val="FFFFFF"/>
                        </a:solidFill>
                        <a:ln w="9525">
                          <a:solidFill>
                            <a:srgbClr val="000000"/>
                          </a:solidFill>
                          <a:miter lim="800000"/>
                          <a:headEnd/>
                          <a:tailEnd/>
                        </a:ln>
                      </wps:spPr>
                      <wps:txbx>
                        <w:txbxContent>
                          <w:p w:rsidR="00782643" w:rsidRPr="00265367" w:rsidRDefault="00782643" w:rsidP="00782643">
                            <w:pPr>
                              <w:rPr>
                                <w:rFonts w:ascii="Times New Roman" w:hAnsi="Times New Roman" w:cs="Times New Roman"/>
                              </w:rPr>
                            </w:pPr>
                            <w:r>
                              <w:rPr>
                                <w:rFonts w:ascii="Times New Roman" w:hAnsi="Times New Roman" w:cs="Times New Roman"/>
                              </w:rPr>
                              <w:t>Day 3</w:t>
                            </w:r>
                            <w:r w:rsidR="00DB5EB5">
                              <w:rPr>
                                <w:rFonts w:ascii="Times New Roman" w:hAnsi="Times New Roman" w:cs="Times New Roman"/>
                              </w:rPr>
                              <w:t xml:space="preserve"> of Sprint 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D241A" id="_x0000_s1028" type="#_x0000_t202" style="position:absolute;left:0;text-align:left;margin-left:325.85pt;margin-top:14pt;width:180.25pt;height:2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nH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">
                <v:textbox>
                  <w:txbxContent>
                    <w:p w:rsidR="00782643" w:rsidRPr="00265367" w:rsidRDefault="00782643" w:rsidP="00782643">
                      <w:pPr>
                        <w:rPr>
                          <w:rFonts w:ascii="Times New Roman" w:hAnsi="Times New Roman" w:cs="Times New Roman"/>
                        </w:rPr>
                      </w:pPr>
                      <w:r>
                        <w:rPr>
                          <w:rFonts w:ascii="Times New Roman" w:hAnsi="Times New Roman" w:cs="Times New Roman"/>
                        </w:rPr>
                        <w:t>Day 3</w:t>
                      </w:r>
                      <w:r w:rsidR="00DB5EB5">
                        <w:rPr>
                          <w:rFonts w:ascii="Times New Roman" w:hAnsi="Times New Roman" w:cs="Times New Roman"/>
                        </w:rPr>
                        <w:t xml:space="preserve"> of Sprint III</w:t>
                      </w:r>
                    </w:p>
                  </w:txbxContent>
                </v:textbox>
                <w10:wrap type="square"/>
              </v:shape>
            </w:pict>
          </mc:Fallback>
        </mc:AlternateContent>
      </w:r>
      <w:r w:rsidRPr="00265367">
        <w:rPr>
          <w:rFonts w:ascii="Times New Roman" w:hAnsi="Times New Roman" w:cs="Times New Roman"/>
          <w:noProof/>
          <w:lang w:eastAsia="en-US"/>
        </w:rPr>
        <mc:AlternateContent>
          <mc:Choice Requires="wps">
            <w:drawing>
              <wp:anchor distT="45720" distB="45720" distL="114300" distR="114300" simplePos="0" relativeHeight="251674624" behindDoc="0" locked="0" layoutInCell="1" allowOverlap="1" wp14:anchorId="4D25DD98" wp14:editId="40B2FF0A">
                <wp:simplePos x="0" y="0"/>
                <wp:positionH relativeFrom="column">
                  <wp:posOffset>385445</wp:posOffset>
                </wp:positionH>
                <wp:positionV relativeFrom="paragraph">
                  <wp:posOffset>177800</wp:posOffset>
                </wp:positionV>
                <wp:extent cx="2362835" cy="308610"/>
                <wp:effectExtent l="0" t="0" r="18415"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308610"/>
                        </a:xfrm>
                        <a:prstGeom prst="rect">
                          <a:avLst/>
                        </a:prstGeom>
                        <a:solidFill>
                          <a:srgbClr val="FFFFFF"/>
                        </a:solidFill>
                        <a:ln w="9525">
                          <a:solidFill>
                            <a:srgbClr val="000000"/>
                          </a:solidFill>
                          <a:miter lim="800000"/>
                          <a:headEnd/>
                          <a:tailEnd/>
                        </a:ln>
                      </wps:spPr>
                      <wps:txbx>
                        <w:txbxContent>
                          <w:p w:rsidR="00782643" w:rsidRPr="00265367" w:rsidRDefault="00782643" w:rsidP="00782643">
                            <w:pPr>
                              <w:rPr>
                                <w:rFonts w:ascii="Times New Roman" w:hAnsi="Times New Roman" w:cs="Times New Roman"/>
                              </w:rPr>
                            </w:pPr>
                            <w:r>
                              <w:rPr>
                                <w:rFonts w:ascii="Times New Roman" w:hAnsi="Times New Roman" w:cs="Times New Roman"/>
                              </w:rPr>
                              <w:t>Day 2</w:t>
                            </w:r>
                            <w:r w:rsidR="00DB5EB5">
                              <w:rPr>
                                <w:rFonts w:ascii="Times New Roman" w:hAnsi="Times New Roman" w:cs="Times New Roman"/>
                              </w:rPr>
                              <w:t xml:space="preserve"> of Sprint 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5DD98" id="_x0000_s1029" type="#_x0000_t202" style="position:absolute;left:0;text-align:left;margin-left:30.35pt;margin-top:14pt;width:186.05pt;height:24.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">
                <v:textbox>
                  <w:txbxContent>
                    <w:p w:rsidR="00782643" w:rsidRPr="00265367" w:rsidRDefault="00782643" w:rsidP="00782643">
                      <w:pPr>
                        <w:rPr>
                          <w:rFonts w:ascii="Times New Roman" w:hAnsi="Times New Roman" w:cs="Times New Roman"/>
                        </w:rPr>
                      </w:pPr>
                      <w:r>
                        <w:rPr>
                          <w:rFonts w:ascii="Times New Roman" w:hAnsi="Times New Roman" w:cs="Times New Roman"/>
                        </w:rPr>
                        <w:t>Day 2</w:t>
                      </w:r>
                      <w:r w:rsidR="00DB5EB5">
                        <w:rPr>
                          <w:rFonts w:ascii="Times New Roman" w:hAnsi="Times New Roman" w:cs="Times New Roman"/>
                        </w:rPr>
                        <w:t xml:space="preserve"> of Sprint III</w:t>
                      </w:r>
                    </w:p>
                  </w:txbxContent>
                </v:textbox>
                <w10:wrap type="square"/>
              </v:shape>
            </w:pict>
          </mc:Fallback>
        </mc:AlternateContent>
      </w:r>
    </w:p>
    <w:p w:rsidR="002E1E14" w:rsidRDefault="002E1E14" w:rsidP="00E14031">
      <w:pPr>
        <w:spacing w:before="0" w:after="0"/>
        <w:ind w:left="0" w:right="0"/>
        <w:jc w:val="both"/>
        <w:rPr>
          <w:rFonts w:ascii="Times New Roman" w:hAnsi="Times New Roman" w:cs="Times New Roman"/>
        </w:rPr>
      </w:pPr>
    </w:p>
    <w:p w:rsidR="002E1E14" w:rsidRDefault="00782643" w:rsidP="00E14031">
      <w:pPr>
        <w:spacing w:before="0" w:after="0"/>
        <w:ind w:left="0" w:right="0"/>
        <w:jc w:val="both"/>
        <w:rPr>
          <w:rFonts w:ascii="Times New Roman" w:hAnsi="Times New Roman" w:cs="Times New Roman"/>
        </w:rPr>
      </w:pPr>
      <w:bookmarkStart w:id="0" w:name="_GoBack"/>
      <w:bookmarkEnd w:id="0"/>
      <w:r w:rsidRPr="002A1E54">
        <w:rPr>
          <w:rFonts w:ascii="Times New Roman" w:hAnsi="Times New Roman" w:cs="Times New Roman"/>
          <w:noProof/>
          <w:lang w:eastAsia="en-US"/>
        </w:rPr>
        <w:drawing>
          <wp:anchor distT="0" distB="0" distL="114300" distR="114300" simplePos="0" relativeHeight="251671552" behindDoc="1" locked="0" layoutInCell="1" allowOverlap="1" wp14:anchorId="1D64838D" wp14:editId="34177823">
            <wp:simplePos x="0" y="0"/>
            <wp:positionH relativeFrom="column">
              <wp:posOffset>-243840</wp:posOffset>
            </wp:positionH>
            <wp:positionV relativeFrom="paragraph">
              <wp:posOffset>179705</wp:posOffset>
            </wp:positionV>
            <wp:extent cx="3704590" cy="2085975"/>
            <wp:effectExtent l="0" t="0" r="0" b="9525"/>
            <wp:wrapTight wrapText="bothSides">
              <wp:wrapPolygon edited="0">
                <wp:start x="0" y="0"/>
                <wp:lineTo x="0" y="21501"/>
                <wp:lineTo x="21437" y="21501"/>
                <wp:lineTo x="21437" y="0"/>
                <wp:lineTo x="0" y="0"/>
              </wp:wrapPolygon>
            </wp:wrapTight>
            <wp:docPr id="4" name="Picture 4" descr="C:\Users\Baheshta\Documents\ShareX\Screenshots\2020-10\WINWORD_rD5DRR8f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heshta\Documents\ShareX\Screenshots\2020-10\WINWORD_rD5DRR8fa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459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E54" w:rsidRPr="002A1E54">
        <w:rPr>
          <w:rFonts w:ascii="Times New Roman" w:hAnsi="Times New Roman" w:cs="Times New Roman"/>
          <w:noProof/>
          <w:lang w:eastAsia="en-US"/>
        </w:rPr>
        <w:drawing>
          <wp:anchor distT="0" distB="0" distL="114300" distR="114300" simplePos="0" relativeHeight="251672576" behindDoc="1" locked="0" layoutInCell="1" allowOverlap="1" wp14:anchorId="0368AE3C" wp14:editId="61F0ED44">
            <wp:simplePos x="0" y="0"/>
            <wp:positionH relativeFrom="column">
              <wp:posOffset>3562350</wp:posOffset>
            </wp:positionH>
            <wp:positionV relativeFrom="paragraph">
              <wp:posOffset>179383</wp:posOffset>
            </wp:positionV>
            <wp:extent cx="3556635" cy="2085975"/>
            <wp:effectExtent l="0" t="0" r="5715" b="9525"/>
            <wp:wrapTight wrapText="bothSides">
              <wp:wrapPolygon edited="0">
                <wp:start x="0" y="0"/>
                <wp:lineTo x="0" y="21501"/>
                <wp:lineTo x="21519" y="21501"/>
                <wp:lineTo x="21519" y="0"/>
                <wp:lineTo x="0" y="0"/>
              </wp:wrapPolygon>
            </wp:wrapTight>
            <wp:docPr id="5" name="Picture 5" descr="C:\Users\Baheshta\Documents\ShareX\Screenshots\2020-10\WINWORD_vk5kVzzY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heshta\Documents\ShareX\Screenshots\2020-10\WINWORD_vk5kVzzYm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63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E14" w:rsidRDefault="002E1E14" w:rsidP="00E14031">
      <w:pPr>
        <w:spacing w:before="0" w:after="0"/>
        <w:ind w:left="0" w:right="0"/>
        <w:jc w:val="both"/>
        <w:rPr>
          <w:rFonts w:ascii="Times New Roman" w:hAnsi="Times New Roman" w:cs="Times New Roman"/>
        </w:rPr>
      </w:pPr>
    </w:p>
    <w:p w:rsidR="00E53AB0" w:rsidRPr="00061747" w:rsidRDefault="002A1E54" w:rsidP="00E14031">
      <w:pPr>
        <w:spacing w:before="0" w:after="0"/>
        <w:ind w:left="0" w:right="0"/>
        <w:jc w:val="both"/>
        <w:rPr>
          <w:rFonts w:ascii="Times New Roman" w:hAnsi="Times New Roman" w:cs="Times New Roman"/>
          <w:sz w:val="28"/>
          <w:szCs w:val="28"/>
        </w:rPr>
      </w:pPr>
      <w:r w:rsidRPr="00061747">
        <w:rPr>
          <w:rFonts w:ascii="Times New Roman" w:hAnsi="Times New Roman" w:cs="Times New Roman"/>
          <w:sz w:val="28"/>
          <w:szCs w:val="28"/>
        </w:rPr>
        <w:t xml:space="preserve">After the Development Team presented the project, the Product Owner was yet again </w:t>
      </w:r>
      <w:r w:rsidR="00061747" w:rsidRPr="00061747">
        <w:rPr>
          <w:rFonts w:ascii="Times New Roman" w:hAnsi="Times New Roman" w:cs="Times New Roman"/>
          <w:sz w:val="28"/>
          <w:szCs w:val="28"/>
        </w:rPr>
        <w:t xml:space="preserve">tested her by herself and was yet again </w:t>
      </w:r>
      <w:r w:rsidRPr="00061747">
        <w:rPr>
          <w:rFonts w:ascii="Times New Roman" w:hAnsi="Times New Roman" w:cs="Times New Roman"/>
          <w:sz w:val="28"/>
          <w:szCs w:val="28"/>
        </w:rPr>
        <w:t xml:space="preserve">satisfied with their work. </w:t>
      </w:r>
      <w:r w:rsidR="00061747" w:rsidRPr="00061747">
        <w:rPr>
          <w:rFonts w:ascii="Times New Roman" w:hAnsi="Times New Roman" w:cs="Times New Roman"/>
          <w:sz w:val="28"/>
          <w:szCs w:val="28"/>
        </w:rPr>
        <w:t>T</w:t>
      </w:r>
      <w:r w:rsidRPr="00061747">
        <w:rPr>
          <w:rFonts w:ascii="Times New Roman" w:hAnsi="Times New Roman" w:cs="Times New Roman"/>
          <w:sz w:val="28"/>
          <w:szCs w:val="28"/>
        </w:rPr>
        <w:t xml:space="preserve">his increment too was a success, mostly for the reason that the Product Owner is on track with the process of the work of the Development Team and give comments on spot when she notices the team not on track. For this reason, the increments are a success so far. </w:t>
      </w:r>
      <w:r w:rsidR="00061747" w:rsidRPr="00061747">
        <w:rPr>
          <w:rFonts w:ascii="Times New Roman" w:hAnsi="Times New Roman" w:cs="Times New Roman"/>
          <w:sz w:val="28"/>
          <w:szCs w:val="28"/>
        </w:rPr>
        <w:t xml:space="preserve">The Increments are delivered to the product owner before the presentation so that after the Team </w:t>
      </w:r>
      <w:r w:rsidR="00FD1CCC" w:rsidRPr="00061747">
        <w:rPr>
          <w:rFonts w:ascii="Times New Roman" w:hAnsi="Times New Roman" w:cs="Times New Roman"/>
          <w:sz w:val="28"/>
          <w:szCs w:val="28"/>
        </w:rPr>
        <w:t>present</w:t>
      </w:r>
      <w:r w:rsidR="00FD1CCC">
        <w:rPr>
          <w:rFonts w:ascii="Times New Roman" w:hAnsi="Times New Roman" w:cs="Times New Roman"/>
          <w:sz w:val="28"/>
          <w:szCs w:val="28"/>
        </w:rPr>
        <w:t xml:space="preserve"> it</w:t>
      </w:r>
      <w:r w:rsidR="00061747" w:rsidRPr="00061747">
        <w:rPr>
          <w:rFonts w:ascii="Times New Roman" w:hAnsi="Times New Roman" w:cs="Times New Roman"/>
          <w:sz w:val="28"/>
          <w:szCs w:val="28"/>
        </w:rPr>
        <w:t>, the Product Owner can check it for herself. So, a</w:t>
      </w:r>
      <w:r w:rsidRPr="00061747">
        <w:rPr>
          <w:rFonts w:ascii="Times New Roman" w:hAnsi="Times New Roman" w:cs="Times New Roman"/>
          <w:sz w:val="28"/>
          <w:szCs w:val="28"/>
        </w:rPr>
        <w:t xml:space="preserve">fter the presentation was done, the Product Owner approved of the overall work and </w:t>
      </w:r>
      <w:r w:rsidR="00CE76B8" w:rsidRPr="00061747">
        <w:rPr>
          <w:rFonts w:ascii="Times New Roman" w:hAnsi="Times New Roman" w:cs="Times New Roman"/>
          <w:sz w:val="28"/>
          <w:szCs w:val="28"/>
        </w:rPr>
        <w:t>asked the Development Team to proceed with the ne</w:t>
      </w:r>
      <w:r w:rsidR="00061747" w:rsidRPr="00061747">
        <w:rPr>
          <w:rFonts w:ascii="Times New Roman" w:hAnsi="Times New Roman" w:cs="Times New Roman"/>
          <w:sz w:val="28"/>
          <w:szCs w:val="28"/>
        </w:rPr>
        <w:t>x</w:t>
      </w:r>
      <w:r w:rsidR="00CE76B8" w:rsidRPr="00061747">
        <w:rPr>
          <w:rFonts w:ascii="Times New Roman" w:hAnsi="Times New Roman" w:cs="Times New Roman"/>
          <w:sz w:val="28"/>
          <w:szCs w:val="28"/>
        </w:rPr>
        <w:t xml:space="preserve">t increment (i.e. Increment Four) and deliver it on </w:t>
      </w:r>
      <w:r w:rsidR="00EC48C6" w:rsidRPr="00061747">
        <w:rPr>
          <w:rFonts w:ascii="Times New Roman" w:hAnsi="Times New Roman" w:cs="Times New Roman"/>
          <w:sz w:val="28"/>
          <w:szCs w:val="28"/>
        </w:rPr>
        <w:t xml:space="preserve">October 24, 2020. </w:t>
      </w:r>
    </w:p>
    <w:sectPr w:rsidR="00E53AB0" w:rsidRPr="00061747" w:rsidSect="00265367">
      <w:headerReference w:type="default" r:id="rId14"/>
      <w:pgSz w:w="12240" w:h="15840" w:code="1"/>
      <w:pgMar w:top="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80B" w:rsidRDefault="0079380B" w:rsidP="00A66B18">
      <w:pPr>
        <w:spacing w:before="0" w:after="0"/>
      </w:pPr>
      <w:r>
        <w:separator/>
      </w:r>
    </w:p>
  </w:endnote>
  <w:endnote w:type="continuationSeparator" w:id="0">
    <w:p w:rsidR="0079380B" w:rsidRDefault="0079380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80B" w:rsidRDefault="0079380B" w:rsidP="00A66B18">
      <w:pPr>
        <w:spacing w:before="0" w:after="0"/>
      </w:pPr>
      <w:r>
        <w:separator/>
      </w:r>
    </w:p>
  </w:footnote>
  <w:footnote w:type="continuationSeparator" w:id="0">
    <w:p w:rsidR="0079380B" w:rsidRDefault="0079380B"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6C" w:rsidRDefault="00E1686C">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61747"/>
    <w:rsid w:val="000677B5"/>
    <w:rsid w:val="00083BAA"/>
    <w:rsid w:val="000A12DF"/>
    <w:rsid w:val="000F52F7"/>
    <w:rsid w:val="0010680C"/>
    <w:rsid w:val="00117D8E"/>
    <w:rsid w:val="001227F5"/>
    <w:rsid w:val="00132B66"/>
    <w:rsid w:val="001766D6"/>
    <w:rsid w:val="0018048F"/>
    <w:rsid w:val="001E2320"/>
    <w:rsid w:val="002036B6"/>
    <w:rsid w:val="00214E28"/>
    <w:rsid w:val="00265367"/>
    <w:rsid w:val="0028597E"/>
    <w:rsid w:val="002A1E54"/>
    <w:rsid w:val="002E1E14"/>
    <w:rsid w:val="00352B81"/>
    <w:rsid w:val="00361B9A"/>
    <w:rsid w:val="003A0150"/>
    <w:rsid w:val="003E24DF"/>
    <w:rsid w:val="004016A9"/>
    <w:rsid w:val="0041428F"/>
    <w:rsid w:val="00414DC2"/>
    <w:rsid w:val="004A2B0D"/>
    <w:rsid w:val="004C0697"/>
    <w:rsid w:val="005C2210"/>
    <w:rsid w:val="00606838"/>
    <w:rsid w:val="00615018"/>
    <w:rsid w:val="0062123A"/>
    <w:rsid w:val="00646E75"/>
    <w:rsid w:val="00650028"/>
    <w:rsid w:val="00652377"/>
    <w:rsid w:val="006E63B7"/>
    <w:rsid w:val="006E6F71"/>
    <w:rsid w:val="006F4562"/>
    <w:rsid w:val="006F5542"/>
    <w:rsid w:val="006F6F10"/>
    <w:rsid w:val="0071146F"/>
    <w:rsid w:val="0072507B"/>
    <w:rsid w:val="00782643"/>
    <w:rsid w:val="00783E79"/>
    <w:rsid w:val="0079380B"/>
    <w:rsid w:val="007B5AE8"/>
    <w:rsid w:val="007C4E3B"/>
    <w:rsid w:val="007D68DC"/>
    <w:rsid w:val="007E7F36"/>
    <w:rsid w:val="007F5192"/>
    <w:rsid w:val="0087069E"/>
    <w:rsid w:val="008F5BBD"/>
    <w:rsid w:val="009249B3"/>
    <w:rsid w:val="00950343"/>
    <w:rsid w:val="009974E5"/>
    <w:rsid w:val="009B48F4"/>
    <w:rsid w:val="009D6E13"/>
    <w:rsid w:val="009E3BF4"/>
    <w:rsid w:val="009F7F5F"/>
    <w:rsid w:val="00A66B18"/>
    <w:rsid w:val="00A6783B"/>
    <w:rsid w:val="00A96CF8"/>
    <w:rsid w:val="00AE1388"/>
    <w:rsid w:val="00AE3577"/>
    <w:rsid w:val="00AF3982"/>
    <w:rsid w:val="00B17E5C"/>
    <w:rsid w:val="00B21C84"/>
    <w:rsid w:val="00B311DF"/>
    <w:rsid w:val="00B50294"/>
    <w:rsid w:val="00B57D6E"/>
    <w:rsid w:val="00B6277E"/>
    <w:rsid w:val="00B826AB"/>
    <w:rsid w:val="00BB3942"/>
    <w:rsid w:val="00BD4A1A"/>
    <w:rsid w:val="00BE021F"/>
    <w:rsid w:val="00BF0AA6"/>
    <w:rsid w:val="00BF48CA"/>
    <w:rsid w:val="00BF65B7"/>
    <w:rsid w:val="00BF6F48"/>
    <w:rsid w:val="00C34221"/>
    <w:rsid w:val="00C47EC7"/>
    <w:rsid w:val="00C701F7"/>
    <w:rsid w:val="00C70786"/>
    <w:rsid w:val="00CE69D0"/>
    <w:rsid w:val="00CE76B8"/>
    <w:rsid w:val="00CF5120"/>
    <w:rsid w:val="00D41084"/>
    <w:rsid w:val="00D64FD0"/>
    <w:rsid w:val="00D66593"/>
    <w:rsid w:val="00D90974"/>
    <w:rsid w:val="00D97CCD"/>
    <w:rsid w:val="00DB5EB5"/>
    <w:rsid w:val="00DB7E39"/>
    <w:rsid w:val="00DC2D8D"/>
    <w:rsid w:val="00DE6DA2"/>
    <w:rsid w:val="00DF2D30"/>
    <w:rsid w:val="00E053DD"/>
    <w:rsid w:val="00E12F0B"/>
    <w:rsid w:val="00E14031"/>
    <w:rsid w:val="00E1686C"/>
    <w:rsid w:val="00E21240"/>
    <w:rsid w:val="00E30423"/>
    <w:rsid w:val="00E53AB0"/>
    <w:rsid w:val="00E55D74"/>
    <w:rsid w:val="00E6540C"/>
    <w:rsid w:val="00E81E2A"/>
    <w:rsid w:val="00E878B2"/>
    <w:rsid w:val="00EA3008"/>
    <w:rsid w:val="00EC48C6"/>
    <w:rsid w:val="00EC734C"/>
    <w:rsid w:val="00EE0952"/>
    <w:rsid w:val="00F3319A"/>
    <w:rsid w:val="00F407B6"/>
    <w:rsid w:val="00F9502F"/>
    <w:rsid w:val="00FB6625"/>
    <w:rsid w:val="00FC4207"/>
    <w:rsid w:val="00FD1CCC"/>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48449">
      <w:bodyDiv w:val="1"/>
      <w:marLeft w:val="0"/>
      <w:marRight w:val="0"/>
      <w:marTop w:val="0"/>
      <w:marBottom w:val="0"/>
      <w:divBdr>
        <w:top w:val="none" w:sz="0" w:space="0" w:color="auto"/>
        <w:left w:val="none" w:sz="0" w:space="0" w:color="auto"/>
        <w:bottom w:val="none" w:sz="0" w:space="0" w:color="auto"/>
        <w:right w:val="none" w:sz="0" w:space="0" w:color="auto"/>
      </w:divBdr>
    </w:div>
    <w:div w:id="646057900">
      <w:bodyDiv w:val="1"/>
      <w:marLeft w:val="0"/>
      <w:marRight w:val="0"/>
      <w:marTop w:val="0"/>
      <w:marBottom w:val="0"/>
      <w:divBdr>
        <w:top w:val="none" w:sz="0" w:space="0" w:color="auto"/>
        <w:left w:val="none" w:sz="0" w:space="0" w:color="auto"/>
        <w:bottom w:val="none" w:sz="0" w:space="0" w:color="auto"/>
        <w:right w:val="none" w:sz="0" w:space="0" w:color="auto"/>
      </w:divBdr>
    </w:div>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926307043">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 w:id="1400439960">
      <w:bodyDiv w:val="1"/>
      <w:marLeft w:val="0"/>
      <w:marRight w:val="0"/>
      <w:marTop w:val="0"/>
      <w:marBottom w:val="0"/>
      <w:divBdr>
        <w:top w:val="none" w:sz="0" w:space="0" w:color="auto"/>
        <w:left w:val="none" w:sz="0" w:space="0" w:color="auto"/>
        <w:bottom w:val="none" w:sz="0" w:space="0" w:color="auto"/>
        <w:right w:val="none" w:sz="0" w:space="0" w:color="auto"/>
      </w:divBdr>
    </w:div>
    <w:div w:id="170015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heshta\Desktop\Software%20Englineering\Scrum%20Project\Burn%20Out%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 Out Chart - Sprint</a:t>
            </a:r>
            <a:r>
              <a:rPr lang="en-US" baseline="0"/>
              <a:t> III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'Sprint 3'!$B$11</c:f>
              <c:strCache>
                <c:ptCount val="1"/>
                <c:pt idx="0">
                  <c:v>Estimated Effort</c:v>
                </c:pt>
              </c:strCache>
            </c:strRef>
          </c:tx>
          <c:spPr>
            <a:ln w="28575" cap="rnd">
              <a:solidFill>
                <a:schemeClr val="accent1"/>
              </a:solidFill>
              <a:round/>
            </a:ln>
            <a:effectLst/>
          </c:spPr>
          <c:marker>
            <c:symbol val="none"/>
          </c:marker>
          <c:cat>
            <c:strRef>
              <c:f>'Sprint 3'!$C$10:$H$10</c:f>
              <c:strCache>
                <c:ptCount val="6"/>
                <c:pt idx="0">
                  <c:v>Day 0</c:v>
                </c:pt>
                <c:pt idx="1">
                  <c:v>Day 1</c:v>
                </c:pt>
                <c:pt idx="2">
                  <c:v>Day 2</c:v>
                </c:pt>
                <c:pt idx="3">
                  <c:v>Day 3</c:v>
                </c:pt>
                <c:pt idx="4">
                  <c:v>Day 4</c:v>
                </c:pt>
                <c:pt idx="5">
                  <c:v>Day 5</c:v>
                </c:pt>
              </c:strCache>
            </c:strRef>
          </c:cat>
          <c:val>
            <c:numRef>
              <c:f>'Sprint 3'!$C$11:$H$11</c:f>
              <c:numCache>
                <c:formatCode>General</c:formatCode>
                <c:ptCount val="6"/>
                <c:pt idx="0">
                  <c:v>20</c:v>
                </c:pt>
                <c:pt idx="1">
                  <c:v>16</c:v>
                </c:pt>
                <c:pt idx="2">
                  <c:v>12</c:v>
                </c:pt>
                <c:pt idx="3">
                  <c:v>8</c:v>
                </c:pt>
                <c:pt idx="4">
                  <c:v>4</c:v>
                </c:pt>
                <c:pt idx="5">
                  <c:v>0</c:v>
                </c:pt>
              </c:numCache>
            </c:numRef>
          </c:val>
          <c:smooth val="0"/>
          <c:extLst>
            <c:ext xmlns:c16="http://schemas.microsoft.com/office/drawing/2014/chart" uri="{C3380CC4-5D6E-409C-BE32-E72D297353CC}">
              <c16:uniqueId val="{00000000-F820-4446-9E3A-42467296AD47}"/>
            </c:ext>
          </c:extLst>
        </c:ser>
        <c:ser>
          <c:idx val="1"/>
          <c:order val="1"/>
          <c:tx>
            <c:strRef>
              <c:f>'Sprint 3'!$B$12</c:f>
              <c:strCache>
                <c:ptCount val="1"/>
                <c:pt idx="0">
                  <c:v>Actual Effort</c:v>
                </c:pt>
              </c:strCache>
            </c:strRef>
          </c:tx>
          <c:spPr>
            <a:ln w="28575" cap="rnd">
              <a:solidFill>
                <a:schemeClr val="accent2"/>
              </a:solidFill>
              <a:round/>
            </a:ln>
            <a:effectLst/>
          </c:spPr>
          <c:marker>
            <c:symbol val="none"/>
          </c:marker>
          <c:cat>
            <c:strRef>
              <c:f>'Sprint 3'!$C$10:$H$10</c:f>
              <c:strCache>
                <c:ptCount val="6"/>
                <c:pt idx="0">
                  <c:v>Day 0</c:v>
                </c:pt>
                <c:pt idx="1">
                  <c:v>Day 1</c:v>
                </c:pt>
                <c:pt idx="2">
                  <c:v>Day 2</c:v>
                </c:pt>
                <c:pt idx="3">
                  <c:v>Day 3</c:v>
                </c:pt>
                <c:pt idx="4">
                  <c:v>Day 4</c:v>
                </c:pt>
                <c:pt idx="5">
                  <c:v>Day 5</c:v>
                </c:pt>
              </c:strCache>
            </c:strRef>
          </c:cat>
          <c:val>
            <c:numRef>
              <c:f>'Sprint 3'!$C$12:$H$12</c:f>
              <c:numCache>
                <c:formatCode>General</c:formatCode>
                <c:ptCount val="6"/>
                <c:pt idx="0">
                  <c:v>20</c:v>
                </c:pt>
                <c:pt idx="1">
                  <c:v>6</c:v>
                </c:pt>
                <c:pt idx="2">
                  <c:v>6</c:v>
                </c:pt>
                <c:pt idx="3">
                  <c:v>6</c:v>
                </c:pt>
                <c:pt idx="4">
                  <c:v>2</c:v>
                </c:pt>
                <c:pt idx="5">
                  <c:v>0</c:v>
                </c:pt>
              </c:numCache>
            </c:numRef>
          </c:val>
          <c:smooth val="0"/>
          <c:extLst>
            <c:ext xmlns:c16="http://schemas.microsoft.com/office/drawing/2014/chart" uri="{C3380CC4-5D6E-409C-BE32-E72D297353CC}">
              <c16:uniqueId val="{00000001-F820-4446-9E3A-42467296AD47}"/>
            </c:ext>
          </c:extLst>
        </c:ser>
        <c:dLbls>
          <c:showLegendKey val="0"/>
          <c:showVal val="0"/>
          <c:showCatName val="0"/>
          <c:showSerName val="0"/>
          <c:showPercent val="0"/>
          <c:showBubbleSize val="0"/>
        </c:dLbls>
        <c:smooth val="0"/>
        <c:axId val="1585334239"/>
        <c:axId val="1585332159"/>
      </c:lineChart>
      <c:catAx>
        <c:axId val="1585334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332159"/>
        <c:crosses val="autoZero"/>
        <c:auto val="1"/>
        <c:lblAlgn val="ctr"/>
        <c:lblOffset val="100"/>
        <c:noMultiLvlLbl val="0"/>
      </c:catAx>
      <c:valAx>
        <c:axId val="15853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334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2.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2020-10-27T08:26:00Z</dcterms:created>
  <dcterms:modified xsi:type="dcterms:W3CDTF">2020-10-29T09:19:00Z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