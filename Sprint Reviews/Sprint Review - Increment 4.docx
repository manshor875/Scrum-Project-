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51" w:type="pct"/>
        <w:tblLayout w:type="fixed"/>
        <w:tblCellMar>
          <w:left w:w="0" w:type="dxa"/>
          <w:right w:w="0" w:type="dxa"/>
        </w:tblCellMar>
        <w:tblLook w:val="0600" w:firstRow="0" w:lastRow="0" w:firstColumn="0" w:lastColumn="0" w:noHBand="1" w:noVBand="1"/>
        <w:tblDescription w:val="Header layout table"/>
      </w:tblPr>
      <w:tblGrid>
        <w:gridCol w:w="2002"/>
        <w:gridCol w:w="8007"/>
        <w:gridCol w:w="5005"/>
      </w:tblGrid>
      <w:tr w:rsidR="00A66B18" w:rsidRPr="0041428F" w:rsidTr="00265367">
        <w:trPr>
          <w:trHeight w:val="270"/>
        </w:trPr>
        <w:tc>
          <w:tcPr>
            <w:tcW w:w="15014" w:type="dxa"/>
            <w:gridSpan w:val="3"/>
          </w:tcPr>
          <w:p w:rsidR="00A66B18" w:rsidRPr="00D760ED" w:rsidRDefault="00EA0C3D" w:rsidP="00D760ED">
            <w:pPr>
              <w:pStyle w:val="Title"/>
              <w:ind w:left="0"/>
              <w:rPr>
                <w:rFonts w:ascii="Goudy Old Style" w:hAnsi="Goudy Old Style"/>
                <w:sz w:val="34"/>
                <w:szCs w:val="34"/>
              </w:rPr>
            </w:pPr>
            <w:r w:rsidRPr="00D760ED">
              <w:rPr>
                <w:rFonts w:ascii="Goudy Old Style" w:hAnsi="Goudy Old Style"/>
                <w:sz w:val="34"/>
                <w:szCs w:val="34"/>
              </w:rPr>
              <w:t xml:space="preserve">Sprint review - </w:t>
            </w:r>
            <w:r w:rsidR="00B21C84" w:rsidRPr="00D760ED">
              <w:rPr>
                <w:rFonts w:ascii="Goudy Old Style" w:hAnsi="Goudy Old Style"/>
                <w:b/>
                <w:sz w:val="34"/>
                <w:szCs w:val="34"/>
              </w:rPr>
              <w:t xml:space="preserve">Increment </w:t>
            </w:r>
            <w:r w:rsidR="00D760ED" w:rsidRPr="00D760ED">
              <w:rPr>
                <w:rFonts w:ascii="Goudy Old Style" w:hAnsi="Goudy Old Style"/>
                <w:b/>
                <w:sz w:val="34"/>
                <w:szCs w:val="34"/>
              </w:rPr>
              <w:t>four</w:t>
            </w:r>
            <w:r w:rsidR="00265367" w:rsidRPr="00D760ED">
              <w:rPr>
                <w:rFonts w:ascii="Goudy Old Style" w:hAnsi="Goudy Old Style"/>
                <w:b/>
                <w:sz w:val="34"/>
                <w:szCs w:val="34"/>
              </w:rPr>
              <w:t xml:space="preserve"> </w:t>
            </w:r>
            <w:r w:rsidR="00B21C84" w:rsidRPr="00D760ED">
              <w:rPr>
                <w:rFonts w:ascii="Goudy Old Style" w:hAnsi="Goudy Old Style"/>
                <w:b/>
                <w:sz w:val="34"/>
                <w:szCs w:val="34"/>
              </w:rPr>
              <w:t>dELIVERY</w:t>
            </w:r>
            <w:r w:rsidR="007E7F36" w:rsidRPr="00D760ED">
              <w:rPr>
                <w:rFonts w:ascii="Goudy Old Style" w:hAnsi="Goudy Old Style"/>
                <w:sz w:val="34"/>
                <w:szCs w:val="34"/>
              </w:rPr>
              <w:t xml:space="preserve"> </w:t>
            </w:r>
          </w:p>
        </w:tc>
      </w:tr>
      <w:tr w:rsidR="007E7F36" w:rsidRPr="0041428F" w:rsidTr="00DA335B">
        <w:trPr>
          <w:trHeight w:val="1080"/>
        </w:trPr>
        <w:tc>
          <w:tcPr>
            <w:tcW w:w="15014" w:type="dxa"/>
            <w:gridSpan w:val="3"/>
            <w:vAlign w:val="bottom"/>
          </w:tcPr>
          <w:p w:rsidR="007E7F36" w:rsidRPr="00DA335B" w:rsidRDefault="007E7F36" w:rsidP="00A66B18">
            <w:pPr>
              <w:pStyle w:val="ContactInfo"/>
              <w:rPr>
                <w:sz w:val="28"/>
              </w:rPr>
            </w:pPr>
          </w:p>
          <w:p w:rsidR="00B21C84" w:rsidRPr="00DA335B" w:rsidRDefault="00B21C84" w:rsidP="00A66B18">
            <w:pPr>
              <w:pStyle w:val="ContactInfo"/>
              <w:rPr>
                <w:sz w:val="28"/>
              </w:rPr>
            </w:pPr>
          </w:p>
        </w:tc>
      </w:tr>
      <w:tr w:rsidR="007E7F36" w:rsidRPr="0041428F" w:rsidTr="00265367">
        <w:trPr>
          <w:trHeight w:val="492"/>
        </w:trPr>
        <w:tc>
          <w:tcPr>
            <w:tcW w:w="2002" w:type="dxa"/>
          </w:tcPr>
          <w:p w:rsidR="007E7F36" w:rsidRPr="00DA335B" w:rsidRDefault="007E7F36" w:rsidP="00117D8E">
            <w:pPr>
              <w:pStyle w:val="MeetingInfo"/>
              <w:ind w:left="0"/>
              <w:rPr>
                <w:rFonts w:ascii="Goudy Old Style" w:hAnsi="Goudy Old Style" w:cs="Arial"/>
                <w:b/>
                <w:sz w:val="28"/>
              </w:rPr>
            </w:pPr>
            <w:r w:rsidRPr="00DA335B">
              <w:rPr>
                <w:rFonts w:ascii="Goudy Old Style" w:hAnsi="Goudy Old Style" w:cs="Arial"/>
                <w:b/>
                <w:sz w:val="28"/>
              </w:rPr>
              <w:t>Location:</w:t>
            </w:r>
          </w:p>
        </w:tc>
        <w:tc>
          <w:tcPr>
            <w:tcW w:w="8007" w:type="dxa"/>
          </w:tcPr>
          <w:p w:rsidR="007E7F36" w:rsidRPr="00DA335B" w:rsidRDefault="00E14031" w:rsidP="00117D8E">
            <w:pPr>
              <w:pStyle w:val="ContactInfo"/>
              <w:rPr>
                <w:rFonts w:ascii="Goudy Old Style" w:hAnsi="Goudy Old Style" w:cs="Arial"/>
                <w:sz w:val="28"/>
              </w:rPr>
            </w:pPr>
            <w:r w:rsidRPr="00DA335B">
              <w:rPr>
                <w:rFonts w:ascii="Goudy Old Style" w:hAnsi="Goudy Old Style" w:cs="Arial"/>
                <w:sz w:val="28"/>
              </w:rPr>
              <w:t>Google Meets</w:t>
            </w:r>
          </w:p>
        </w:tc>
        <w:tc>
          <w:tcPr>
            <w:tcW w:w="5005" w:type="dxa"/>
            <w:vAlign w:val="bottom"/>
          </w:tcPr>
          <w:p w:rsidR="007E7F36" w:rsidRDefault="007E7F36" w:rsidP="00A66B18">
            <w:pPr>
              <w:pStyle w:val="ContactInfo"/>
            </w:pPr>
          </w:p>
        </w:tc>
      </w:tr>
      <w:tr w:rsidR="007E7F36" w:rsidRPr="0041428F" w:rsidTr="00265367">
        <w:trPr>
          <w:trHeight w:val="492"/>
        </w:trPr>
        <w:tc>
          <w:tcPr>
            <w:tcW w:w="2002" w:type="dxa"/>
          </w:tcPr>
          <w:p w:rsidR="007E7F36" w:rsidRPr="00DA335B" w:rsidRDefault="007E7F36" w:rsidP="00117D8E">
            <w:pPr>
              <w:pStyle w:val="MeetingInfo"/>
              <w:ind w:left="0"/>
              <w:rPr>
                <w:rFonts w:ascii="Goudy Old Style" w:hAnsi="Goudy Old Style" w:cs="Arial"/>
                <w:b/>
                <w:sz w:val="28"/>
              </w:rPr>
            </w:pPr>
            <w:r w:rsidRPr="00DA335B">
              <w:rPr>
                <w:rFonts w:ascii="Goudy Old Style" w:hAnsi="Goudy Old Style" w:cs="Arial"/>
                <w:b/>
                <w:sz w:val="28"/>
              </w:rPr>
              <w:t>Date:</w:t>
            </w:r>
          </w:p>
        </w:tc>
        <w:tc>
          <w:tcPr>
            <w:tcW w:w="8007" w:type="dxa"/>
          </w:tcPr>
          <w:p w:rsidR="007E7F36" w:rsidRPr="00DA335B" w:rsidRDefault="00117D8E" w:rsidP="00BF48CA">
            <w:pPr>
              <w:pStyle w:val="ContactInfo"/>
              <w:rPr>
                <w:rFonts w:ascii="Goudy Old Style" w:hAnsi="Goudy Old Style" w:cs="Arial"/>
                <w:sz w:val="28"/>
              </w:rPr>
            </w:pPr>
            <w:r w:rsidRPr="00DA335B">
              <w:rPr>
                <w:rFonts w:ascii="Goudy Old Style" w:hAnsi="Goudy Old Style" w:cs="Arial"/>
                <w:sz w:val="28"/>
              </w:rPr>
              <w:t xml:space="preserve">October </w:t>
            </w:r>
            <w:r w:rsidR="00D760ED" w:rsidRPr="00DA335B">
              <w:rPr>
                <w:rFonts w:ascii="Goudy Old Style" w:hAnsi="Goudy Old Style" w:cs="Arial"/>
                <w:sz w:val="28"/>
              </w:rPr>
              <w:t>24</w:t>
            </w:r>
            <w:r w:rsidRPr="00DA335B">
              <w:rPr>
                <w:rFonts w:ascii="Goudy Old Style" w:hAnsi="Goudy Old Style" w:cs="Arial"/>
                <w:sz w:val="28"/>
              </w:rPr>
              <w:t>, 2020</w:t>
            </w:r>
          </w:p>
        </w:tc>
        <w:tc>
          <w:tcPr>
            <w:tcW w:w="5005" w:type="dxa"/>
            <w:vAlign w:val="bottom"/>
          </w:tcPr>
          <w:p w:rsidR="007E7F36" w:rsidRDefault="007E7F36" w:rsidP="00A66B18">
            <w:pPr>
              <w:pStyle w:val="ContactInfo"/>
            </w:pPr>
          </w:p>
        </w:tc>
      </w:tr>
      <w:tr w:rsidR="007E7F36" w:rsidRPr="0041428F" w:rsidTr="00265367">
        <w:trPr>
          <w:trHeight w:val="492"/>
        </w:trPr>
        <w:tc>
          <w:tcPr>
            <w:tcW w:w="2002" w:type="dxa"/>
          </w:tcPr>
          <w:p w:rsidR="007E7F36" w:rsidRPr="00DA335B" w:rsidRDefault="007E7F36" w:rsidP="00117D8E">
            <w:pPr>
              <w:pStyle w:val="MeetingInfo"/>
              <w:ind w:left="0"/>
              <w:rPr>
                <w:rFonts w:ascii="Goudy Old Style" w:hAnsi="Goudy Old Style" w:cs="Arial"/>
                <w:b/>
                <w:sz w:val="28"/>
              </w:rPr>
            </w:pPr>
            <w:r w:rsidRPr="00DA335B">
              <w:rPr>
                <w:rFonts w:ascii="Goudy Old Style" w:hAnsi="Goudy Old Style" w:cs="Arial"/>
                <w:b/>
                <w:sz w:val="28"/>
              </w:rPr>
              <w:t>Time:</w:t>
            </w:r>
          </w:p>
        </w:tc>
        <w:tc>
          <w:tcPr>
            <w:tcW w:w="8007" w:type="dxa"/>
          </w:tcPr>
          <w:p w:rsidR="007E7F36" w:rsidRPr="00DA335B" w:rsidRDefault="00D760ED" w:rsidP="00117D8E">
            <w:pPr>
              <w:pStyle w:val="ContactInfo"/>
              <w:rPr>
                <w:rFonts w:ascii="Goudy Old Style" w:hAnsi="Goudy Old Style" w:cs="Arial"/>
                <w:sz w:val="28"/>
              </w:rPr>
            </w:pPr>
            <w:r w:rsidRPr="00DA335B">
              <w:rPr>
                <w:rStyle w:val="Strong"/>
                <w:rFonts w:ascii="Goudy Old Style" w:hAnsi="Goudy Old Style" w:cs="Arial"/>
                <w:b w:val="0"/>
                <w:bCs w:val="0"/>
                <w:sz w:val="28"/>
              </w:rPr>
              <w:t>5</w:t>
            </w:r>
            <w:r w:rsidR="00117D8E" w:rsidRPr="00DA335B">
              <w:rPr>
                <w:rStyle w:val="Strong"/>
                <w:rFonts w:ascii="Goudy Old Style" w:hAnsi="Goudy Old Style" w:cs="Arial"/>
                <w:b w:val="0"/>
                <w:bCs w:val="0"/>
                <w:sz w:val="28"/>
              </w:rPr>
              <w:t>:00 PM</w:t>
            </w:r>
          </w:p>
        </w:tc>
        <w:tc>
          <w:tcPr>
            <w:tcW w:w="5005" w:type="dxa"/>
            <w:vAlign w:val="bottom"/>
          </w:tcPr>
          <w:p w:rsidR="007E7F36" w:rsidRDefault="007E7F36" w:rsidP="00A66B18">
            <w:pPr>
              <w:pStyle w:val="ContactInfo"/>
            </w:pPr>
          </w:p>
        </w:tc>
      </w:tr>
      <w:tr w:rsidR="007E7F36" w:rsidRPr="0041428F" w:rsidTr="00DA335B">
        <w:trPr>
          <w:trHeight w:val="774"/>
        </w:trPr>
        <w:tc>
          <w:tcPr>
            <w:tcW w:w="2002" w:type="dxa"/>
          </w:tcPr>
          <w:p w:rsidR="00B826AB" w:rsidRPr="00DA335B" w:rsidRDefault="007E7F36" w:rsidP="00117D8E">
            <w:pPr>
              <w:pStyle w:val="MeetingInfo"/>
              <w:ind w:left="0"/>
              <w:rPr>
                <w:rFonts w:ascii="Goudy Old Style" w:hAnsi="Goudy Old Style" w:cs="Arial"/>
                <w:b/>
                <w:sz w:val="28"/>
              </w:rPr>
            </w:pPr>
            <w:r w:rsidRPr="00DA335B">
              <w:rPr>
                <w:rFonts w:ascii="Goudy Old Style" w:hAnsi="Goudy Old Style" w:cs="Arial"/>
                <w:b/>
                <w:sz w:val="28"/>
              </w:rPr>
              <w:t>Facilitator:</w:t>
            </w:r>
          </w:p>
        </w:tc>
        <w:tc>
          <w:tcPr>
            <w:tcW w:w="8007" w:type="dxa"/>
          </w:tcPr>
          <w:p w:rsidR="00117D8E" w:rsidRPr="00DA335B" w:rsidRDefault="00117D8E" w:rsidP="00117D8E">
            <w:pPr>
              <w:pStyle w:val="ContactInfo"/>
              <w:rPr>
                <w:rFonts w:ascii="Goudy Old Style" w:hAnsi="Goudy Old Style" w:cs="Arial"/>
                <w:sz w:val="28"/>
              </w:rPr>
            </w:pPr>
            <w:proofErr w:type="spellStart"/>
            <w:r w:rsidRPr="00DA335B">
              <w:rPr>
                <w:rFonts w:ascii="Goudy Old Style" w:hAnsi="Goudy Old Style" w:cs="Arial"/>
                <w:sz w:val="28"/>
              </w:rPr>
              <w:t>Baheshta</w:t>
            </w:r>
            <w:proofErr w:type="spellEnd"/>
            <w:r w:rsidRPr="00DA335B">
              <w:rPr>
                <w:rFonts w:ascii="Goudy Old Style" w:hAnsi="Goudy Old Style" w:cs="Arial"/>
                <w:sz w:val="28"/>
              </w:rPr>
              <w:t xml:space="preserve"> Abed</w:t>
            </w:r>
          </w:p>
          <w:p w:rsidR="00BB3942" w:rsidRPr="00DA335B" w:rsidRDefault="00BB3942" w:rsidP="00117D8E">
            <w:pPr>
              <w:pStyle w:val="ContactInfo"/>
              <w:rPr>
                <w:rFonts w:ascii="Goudy Old Style" w:hAnsi="Goudy Old Style" w:cs="Arial"/>
                <w:sz w:val="28"/>
              </w:rPr>
            </w:pPr>
          </w:p>
        </w:tc>
        <w:tc>
          <w:tcPr>
            <w:tcW w:w="5005" w:type="dxa"/>
            <w:vAlign w:val="bottom"/>
          </w:tcPr>
          <w:p w:rsidR="007E7F36" w:rsidRDefault="007E7F36" w:rsidP="00A66B18">
            <w:pPr>
              <w:pStyle w:val="ContactInfo"/>
            </w:pPr>
          </w:p>
        </w:tc>
      </w:tr>
    </w:tbl>
    <w:p w:rsidR="00B826AB" w:rsidRPr="00DA335B" w:rsidRDefault="00B826AB" w:rsidP="00B21C84">
      <w:pPr>
        <w:pStyle w:val="Heading1"/>
        <w:spacing w:before="0" w:after="0"/>
        <w:ind w:left="0"/>
        <w:jc w:val="both"/>
        <w:rPr>
          <w:rFonts w:ascii="Times New Roman" w:hAnsi="Times New Roman" w:cs="Times New Roman"/>
          <w:sz w:val="26"/>
          <w:szCs w:val="26"/>
        </w:rPr>
      </w:pPr>
      <w:r w:rsidRPr="00DA335B">
        <w:rPr>
          <w:rFonts w:ascii="Times New Roman" w:hAnsi="Times New Roman" w:cs="Times New Roman"/>
          <w:sz w:val="26"/>
          <w:szCs w:val="26"/>
        </w:rPr>
        <w:t>Attendees:</w:t>
      </w:r>
    </w:p>
    <w:p w:rsidR="00B826AB" w:rsidRPr="00DA335B" w:rsidRDefault="00E1686C" w:rsidP="007D68DC">
      <w:pPr>
        <w:spacing w:after="0"/>
        <w:ind w:left="0"/>
        <w:jc w:val="both"/>
        <w:rPr>
          <w:rFonts w:ascii="Times New Roman" w:hAnsi="Times New Roman" w:cs="Times New Roman"/>
          <w:sz w:val="26"/>
          <w:szCs w:val="26"/>
        </w:rPr>
      </w:pPr>
      <w:proofErr w:type="spellStart"/>
      <w:r w:rsidRPr="00DA335B">
        <w:rPr>
          <w:rFonts w:ascii="Times New Roman" w:hAnsi="Times New Roman" w:cs="Times New Roman"/>
          <w:sz w:val="26"/>
          <w:szCs w:val="26"/>
        </w:rPr>
        <w:t>Mashall</w:t>
      </w:r>
      <w:proofErr w:type="spellEnd"/>
      <w:r w:rsidRPr="00DA335B">
        <w:rPr>
          <w:rFonts w:ascii="Times New Roman" w:hAnsi="Times New Roman" w:cs="Times New Roman"/>
          <w:sz w:val="26"/>
          <w:szCs w:val="26"/>
        </w:rPr>
        <w:t xml:space="preserve"> </w:t>
      </w:r>
      <w:proofErr w:type="spellStart"/>
      <w:r w:rsidRPr="00DA335B">
        <w:rPr>
          <w:rFonts w:ascii="Times New Roman" w:hAnsi="Times New Roman" w:cs="Times New Roman"/>
          <w:sz w:val="26"/>
          <w:szCs w:val="26"/>
        </w:rPr>
        <w:t>Addeel</w:t>
      </w:r>
      <w:proofErr w:type="spellEnd"/>
      <w:r w:rsidRPr="00DA335B">
        <w:rPr>
          <w:rFonts w:ascii="Times New Roman" w:hAnsi="Times New Roman" w:cs="Times New Roman"/>
          <w:sz w:val="26"/>
          <w:szCs w:val="26"/>
        </w:rPr>
        <w:t xml:space="preserve">, </w:t>
      </w:r>
      <w:r w:rsidR="00B826AB" w:rsidRPr="00DA335B">
        <w:rPr>
          <w:rFonts w:ascii="Times New Roman" w:hAnsi="Times New Roman" w:cs="Times New Roman"/>
          <w:sz w:val="26"/>
          <w:szCs w:val="26"/>
        </w:rPr>
        <w:t xml:space="preserve">Sayed </w:t>
      </w:r>
      <w:proofErr w:type="spellStart"/>
      <w:r w:rsidR="00B826AB" w:rsidRPr="00DA335B">
        <w:rPr>
          <w:rFonts w:ascii="Times New Roman" w:hAnsi="Times New Roman" w:cs="Times New Roman"/>
          <w:sz w:val="26"/>
          <w:szCs w:val="26"/>
        </w:rPr>
        <w:t>Manshour</w:t>
      </w:r>
      <w:proofErr w:type="spellEnd"/>
      <w:r w:rsidR="00B826AB" w:rsidRPr="00DA335B">
        <w:rPr>
          <w:rFonts w:ascii="Times New Roman" w:hAnsi="Times New Roman" w:cs="Times New Roman"/>
          <w:sz w:val="26"/>
          <w:szCs w:val="26"/>
        </w:rPr>
        <w:t xml:space="preserve"> Sadat, </w:t>
      </w:r>
      <w:proofErr w:type="spellStart"/>
      <w:r w:rsidR="00B826AB" w:rsidRPr="00DA335B">
        <w:rPr>
          <w:rFonts w:ascii="Times New Roman" w:hAnsi="Times New Roman" w:cs="Times New Roman"/>
          <w:sz w:val="26"/>
          <w:szCs w:val="26"/>
        </w:rPr>
        <w:t>Masuoma</w:t>
      </w:r>
      <w:proofErr w:type="spellEnd"/>
      <w:r w:rsidR="00B826AB" w:rsidRPr="00DA335B">
        <w:rPr>
          <w:rFonts w:ascii="Times New Roman" w:hAnsi="Times New Roman" w:cs="Times New Roman"/>
          <w:sz w:val="26"/>
          <w:szCs w:val="26"/>
        </w:rPr>
        <w:t xml:space="preserve"> Tajik and Mahdi Alizada.</w:t>
      </w:r>
    </w:p>
    <w:p w:rsidR="00EC734C" w:rsidRPr="00DA335B" w:rsidRDefault="00EC734C" w:rsidP="00BD4A1A">
      <w:pPr>
        <w:spacing w:after="0"/>
        <w:jc w:val="both"/>
        <w:rPr>
          <w:rFonts w:ascii="Times New Roman" w:hAnsi="Times New Roman" w:cs="Times New Roman"/>
          <w:sz w:val="26"/>
          <w:szCs w:val="26"/>
        </w:rPr>
      </w:pPr>
    </w:p>
    <w:p w:rsidR="007E7F36" w:rsidRPr="00DA335B" w:rsidRDefault="00117D8E" w:rsidP="007D68DC">
      <w:pPr>
        <w:spacing w:after="0"/>
        <w:ind w:left="0"/>
        <w:jc w:val="both"/>
        <w:rPr>
          <w:rFonts w:ascii="Times New Roman" w:hAnsi="Times New Roman" w:cs="Times New Roman"/>
          <w:b/>
          <w:bCs/>
          <w:color w:val="17406D" w:themeColor="text2"/>
          <w:sz w:val="26"/>
          <w:szCs w:val="26"/>
        </w:rPr>
      </w:pPr>
      <w:r w:rsidRPr="00DA335B">
        <w:rPr>
          <w:rFonts w:ascii="Times New Roman" w:hAnsi="Times New Roman" w:cs="Times New Roman"/>
          <w:b/>
          <w:bCs/>
          <w:color w:val="17406D" w:themeColor="text2"/>
          <w:sz w:val="26"/>
          <w:szCs w:val="26"/>
        </w:rPr>
        <w:t>Meeting Purpose:</w:t>
      </w:r>
    </w:p>
    <w:p w:rsidR="00B826AB" w:rsidRPr="00DA335B" w:rsidRDefault="00E1686C" w:rsidP="007D68DC">
      <w:pPr>
        <w:tabs>
          <w:tab w:val="center" w:pos="0"/>
          <w:tab w:val="left" w:pos="540"/>
        </w:tabs>
        <w:spacing w:before="0" w:after="0"/>
        <w:ind w:left="0"/>
        <w:jc w:val="both"/>
        <w:rPr>
          <w:rFonts w:ascii="Times New Roman" w:hAnsi="Times New Roman" w:cs="Times New Roman"/>
          <w:sz w:val="26"/>
          <w:szCs w:val="26"/>
        </w:rPr>
      </w:pPr>
      <w:r w:rsidRPr="00DA335B">
        <w:rPr>
          <w:rFonts w:ascii="Times New Roman" w:hAnsi="Times New Roman" w:cs="Times New Roman"/>
          <w:sz w:val="26"/>
          <w:szCs w:val="26"/>
        </w:rPr>
        <w:t>The purpose of this meeting was for the Development Team to pres</w:t>
      </w:r>
      <w:r w:rsidR="00361B9A" w:rsidRPr="00DA335B">
        <w:rPr>
          <w:rFonts w:ascii="Times New Roman" w:hAnsi="Times New Roman" w:cs="Times New Roman"/>
          <w:sz w:val="26"/>
          <w:szCs w:val="26"/>
        </w:rPr>
        <w:t xml:space="preserve">ent the </w:t>
      </w:r>
      <w:r w:rsidR="00EA0C3D" w:rsidRPr="00DA335B">
        <w:rPr>
          <w:rFonts w:ascii="Times New Roman" w:hAnsi="Times New Roman" w:cs="Times New Roman"/>
          <w:sz w:val="26"/>
          <w:szCs w:val="26"/>
        </w:rPr>
        <w:t>fourth</w:t>
      </w:r>
      <w:r w:rsidR="00361B9A" w:rsidRPr="00DA335B">
        <w:rPr>
          <w:rFonts w:ascii="Times New Roman" w:hAnsi="Times New Roman" w:cs="Times New Roman"/>
          <w:sz w:val="26"/>
          <w:szCs w:val="26"/>
        </w:rPr>
        <w:t xml:space="preserve"> increment for the Product O</w:t>
      </w:r>
      <w:r w:rsidRPr="00DA335B">
        <w:rPr>
          <w:rFonts w:ascii="Times New Roman" w:hAnsi="Times New Roman" w:cs="Times New Roman"/>
          <w:sz w:val="26"/>
          <w:szCs w:val="26"/>
        </w:rPr>
        <w:t xml:space="preserve">wner to either approve or </w:t>
      </w:r>
      <w:r w:rsidR="00361B9A" w:rsidRPr="00DA335B">
        <w:rPr>
          <w:rFonts w:ascii="Times New Roman" w:hAnsi="Times New Roman" w:cs="Times New Roman"/>
          <w:sz w:val="26"/>
          <w:szCs w:val="26"/>
        </w:rPr>
        <w:t>reject</w:t>
      </w:r>
      <w:r w:rsidRPr="00DA335B">
        <w:rPr>
          <w:rFonts w:ascii="Times New Roman" w:hAnsi="Times New Roman" w:cs="Times New Roman"/>
          <w:sz w:val="26"/>
          <w:szCs w:val="26"/>
        </w:rPr>
        <w:t xml:space="preserve"> or give feedback for </w:t>
      </w:r>
      <w:r w:rsidR="00361B9A" w:rsidRPr="00DA335B">
        <w:rPr>
          <w:rFonts w:ascii="Times New Roman" w:hAnsi="Times New Roman" w:cs="Times New Roman"/>
          <w:sz w:val="26"/>
          <w:szCs w:val="26"/>
        </w:rPr>
        <w:t>any</w:t>
      </w:r>
      <w:r w:rsidRPr="00DA335B">
        <w:rPr>
          <w:rFonts w:ascii="Times New Roman" w:hAnsi="Times New Roman" w:cs="Times New Roman"/>
          <w:sz w:val="26"/>
          <w:szCs w:val="26"/>
        </w:rPr>
        <w:t xml:space="preserve"> changes. </w:t>
      </w:r>
    </w:p>
    <w:p w:rsidR="00FB6625" w:rsidRPr="00DA335B" w:rsidRDefault="00FB6625" w:rsidP="00BD4A1A">
      <w:pPr>
        <w:spacing w:before="0" w:after="0"/>
        <w:jc w:val="both"/>
        <w:rPr>
          <w:rFonts w:ascii="Times New Roman" w:hAnsi="Times New Roman" w:cs="Times New Roman"/>
          <w:sz w:val="26"/>
          <w:szCs w:val="26"/>
        </w:rPr>
      </w:pPr>
    </w:p>
    <w:p w:rsidR="00FB6625" w:rsidRPr="00DA335B" w:rsidRDefault="00E1686C" w:rsidP="00D64FD0">
      <w:pPr>
        <w:spacing w:after="0"/>
        <w:ind w:left="0" w:right="0"/>
        <w:jc w:val="both"/>
        <w:rPr>
          <w:rFonts w:ascii="Times New Roman" w:hAnsi="Times New Roman" w:cs="Times New Roman"/>
          <w:b/>
          <w:bCs/>
          <w:color w:val="17406D" w:themeColor="text2"/>
          <w:sz w:val="26"/>
          <w:szCs w:val="26"/>
        </w:rPr>
      </w:pPr>
      <w:r w:rsidRPr="00DA335B">
        <w:rPr>
          <w:rFonts w:ascii="Times New Roman" w:hAnsi="Times New Roman" w:cs="Times New Roman"/>
          <w:b/>
          <w:bCs/>
          <w:color w:val="17406D" w:themeColor="text2"/>
          <w:sz w:val="26"/>
          <w:szCs w:val="26"/>
        </w:rPr>
        <w:t>Below are the events</w:t>
      </w:r>
      <w:r w:rsidR="0071146F" w:rsidRPr="00DA335B">
        <w:rPr>
          <w:rFonts w:ascii="Times New Roman" w:hAnsi="Times New Roman" w:cs="Times New Roman"/>
          <w:b/>
          <w:bCs/>
          <w:color w:val="17406D" w:themeColor="text2"/>
          <w:sz w:val="26"/>
          <w:szCs w:val="26"/>
        </w:rPr>
        <w:t xml:space="preserve"> that took place in the meeting:</w:t>
      </w:r>
    </w:p>
    <w:p w:rsidR="00132B66" w:rsidRPr="00DA335B" w:rsidRDefault="00D760ED" w:rsidP="0018048F">
      <w:pPr>
        <w:spacing w:after="0"/>
        <w:ind w:left="0"/>
        <w:jc w:val="both"/>
        <w:rPr>
          <w:rFonts w:ascii="Times New Roman" w:hAnsi="Times New Roman" w:cs="Times New Roman"/>
          <w:sz w:val="26"/>
          <w:szCs w:val="26"/>
        </w:rPr>
      </w:pPr>
      <w:r w:rsidRPr="00DA335B">
        <w:rPr>
          <w:rFonts w:ascii="Times New Roman" w:hAnsi="Times New Roman" w:cs="Times New Roman"/>
          <w:sz w:val="26"/>
          <w:szCs w:val="26"/>
        </w:rPr>
        <w:t xml:space="preserve">In the opening note, the </w:t>
      </w:r>
      <w:r w:rsidR="0018048F" w:rsidRPr="00DA335B">
        <w:rPr>
          <w:rFonts w:ascii="Times New Roman" w:hAnsi="Times New Roman" w:cs="Times New Roman"/>
          <w:sz w:val="26"/>
          <w:szCs w:val="26"/>
        </w:rPr>
        <w:t xml:space="preserve">Scrum Master </w:t>
      </w:r>
      <w:r w:rsidRPr="00DA335B">
        <w:rPr>
          <w:rFonts w:ascii="Times New Roman" w:hAnsi="Times New Roman" w:cs="Times New Roman"/>
          <w:sz w:val="26"/>
          <w:szCs w:val="26"/>
        </w:rPr>
        <w:t xml:space="preserve">briefly explained </w:t>
      </w:r>
      <w:r w:rsidR="000A12DF" w:rsidRPr="00DA335B">
        <w:rPr>
          <w:rFonts w:ascii="Times New Roman" w:hAnsi="Times New Roman" w:cs="Times New Roman"/>
          <w:sz w:val="26"/>
          <w:szCs w:val="26"/>
        </w:rPr>
        <w:t xml:space="preserve">the events that </w:t>
      </w:r>
      <w:r w:rsidR="0018048F" w:rsidRPr="00DA335B">
        <w:rPr>
          <w:rFonts w:ascii="Times New Roman" w:hAnsi="Times New Roman" w:cs="Times New Roman"/>
          <w:sz w:val="26"/>
          <w:szCs w:val="26"/>
        </w:rPr>
        <w:t>took place in the previous Sprint that lead to the finishing of this Increment, followed by the Development Team, presenting the project they have worked on</w:t>
      </w:r>
      <w:r w:rsidR="000A12DF" w:rsidRPr="00DA335B">
        <w:rPr>
          <w:rFonts w:ascii="Times New Roman" w:hAnsi="Times New Roman" w:cs="Times New Roman"/>
          <w:sz w:val="26"/>
          <w:szCs w:val="26"/>
        </w:rPr>
        <w:t>,</w:t>
      </w:r>
      <w:r w:rsidR="0018048F" w:rsidRPr="00DA335B">
        <w:rPr>
          <w:rFonts w:ascii="Times New Roman" w:hAnsi="Times New Roman" w:cs="Times New Roman"/>
          <w:sz w:val="26"/>
          <w:szCs w:val="26"/>
        </w:rPr>
        <w:t xml:space="preserve"> to the Product Owner. </w:t>
      </w:r>
    </w:p>
    <w:p w:rsidR="00D760ED" w:rsidRPr="00DA335B" w:rsidRDefault="0018048F" w:rsidP="002E1E14">
      <w:pPr>
        <w:spacing w:after="0"/>
        <w:ind w:left="0"/>
        <w:jc w:val="both"/>
        <w:rPr>
          <w:rFonts w:ascii="Times New Roman" w:hAnsi="Times New Roman" w:cs="Times New Roman"/>
          <w:sz w:val="26"/>
          <w:szCs w:val="26"/>
        </w:rPr>
      </w:pPr>
      <w:r w:rsidRPr="00DA335B">
        <w:rPr>
          <w:rFonts w:ascii="Times New Roman" w:hAnsi="Times New Roman" w:cs="Times New Roman"/>
          <w:sz w:val="26"/>
          <w:szCs w:val="26"/>
        </w:rPr>
        <w:t>During the Sprint</w:t>
      </w:r>
      <w:r w:rsidR="00132B66" w:rsidRPr="00DA335B">
        <w:rPr>
          <w:rFonts w:ascii="Times New Roman" w:hAnsi="Times New Roman" w:cs="Times New Roman"/>
          <w:sz w:val="26"/>
          <w:szCs w:val="26"/>
        </w:rPr>
        <w:t>,</w:t>
      </w:r>
      <w:r w:rsidRPr="00DA335B">
        <w:rPr>
          <w:rFonts w:ascii="Times New Roman" w:hAnsi="Times New Roman" w:cs="Times New Roman"/>
          <w:sz w:val="26"/>
          <w:szCs w:val="26"/>
        </w:rPr>
        <w:t xml:space="preserve"> the Scrum Master did conduct</w:t>
      </w:r>
      <w:r w:rsidR="00132B66" w:rsidRPr="00DA335B">
        <w:rPr>
          <w:rFonts w:ascii="Times New Roman" w:hAnsi="Times New Roman" w:cs="Times New Roman"/>
          <w:sz w:val="26"/>
          <w:szCs w:val="26"/>
        </w:rPr>
        <w:t xml:space="preserve"> Daily Sprints</w:t>
      </w:r>
      <w:r w:rsidR="00E14031" w:rsidRPr="00DA335B">
        <w:rPr>
          <w:rFonts w:ascii="Times New Roman" w:hAnsi="Times New Roman" w:cs="Times New Roman"/>
          <w:sz w:val="26"/>
          <w:szCs w:val="26"/>
        </w:rPr>
        <w:t xml:space="preserve"> via Facebook Messenger,</w:t>
      </w:r>
      <w:r w:rsidR="00132B66" w:rsidRPr="00DA335B">
        <w:rPr>
          <w:rFonts w:ascii="Times New Roman" w:hAnsi="Times New Roman" w:cs="Times New Roman"/>
          <w:sz w:val="26"/>
          <w:szCs w:val="26"/>
        </w:rPr>
        <w:t xml:space="preserve"> </w:t>
      </w:r>
      <w:r w:rsidR="00265367" w:rsidRPr="00DA335B">
        <w:rPr>
          <w:rFonts w:ascii="Times New Roman" w:hAnsi="Times New Roman" w:cs="Times New Roman"/>
          <w:sz w:val="26"/>
          <w:szCs w:val="26"/>
        </w:rPr>
        <w:t xml:space="preserve">in order </w:t>
      </w:r>
      <w:r w:rsidR="00132B66" w:rsidRPr="00DA335B">
        <w:rPr>
          <w:rFonts w:ascii="Times New Roman" w:hAnsi="Times New Roman" w:cs="Times New Roman"/>
          <w:sz w:val="26"/>
          <w:szCs w:val="26"/>
        </w:rPr>
        <w:t xml:space="preserve">to keep a track of the tasks being done accurately based on the Product Owners’ demand (i.e. the user stories). Below are the </w:t>
      </w:r>
      <w:r w:rsidR="0071146F" w:rsidRPr="00DA335B">
        <w:rPr>
          <w:rFonts w:ascii="Times New Roman" w:hAnsi="Times New Roman" w:cs="Times New Roman"/>
          <w:sz w:val="26"/>
          <w:szCs w:val="26"/>
        </w:rPr>
        <w:t xml:space="preserve">Sprint Backlogs </w:t>
      </w:r>
      <w:r w:rsidR="00D64FD0" w:rsidRPr="00DA335B">
        <w:rPr>
          <w:rFonts w:ascii="Times New Roman" w:hAnsi="Times New Roman" w:cs="Times New Roman"/>
          <w:sz w:val="26"/>
          <w:szCs w:val="26"/>
        </w:rPr>
        <w:t xml:space="preserve">as well as the Burn Out Chart </w:t>
      </w:r>
      <w:r w:rsidR="0071146F" w:rsidRPr="00DA335B">
        <w:rPr>
          <w:rFonts w:ascii="Times New Roman" w:hAnsi="Times New Roman" w:cs="Times New Roman"/>
          <w:sz w:val="26"/>
          <w:szCs w:val="26"/>
        </w:rPr>
        <w:t xml:space="preserve">for the </w:t>
      </w:r>
      <w:r w:rsidR="00D760ED" w:rsidRPr="00DA335B">
        <w:rPr>
          <w:rFonts w:ascii="Times New Roman" w:hAnsi="Times New Roman" w:cs="Times New Roman"/>
          <w:sz w:val="26"/>
          <w:szCs w:val="26"/>
        </w:rPr>
        <w:t>fourth</w:t>
      </w:r>
      <w:r w:rsidR="0071146F" w:rsidRPr="00DA335B">
        <w:rPr>
          <w:rFonts w:ascii="Times New Roman" w:hAnsi="Times New Roman" w:cs="Times New Roman"/>
          <w:sz w:val="26"/>
          <w:szCs w:val="26"/>
        </w:rPr>
        <w:t xml:space="preserve"> Sprint.</w:t>
      </w:r>
    </w:p>
    <w:p w:rsidR="003C1BE2" w:rsidRDefault="003C1BE2" w:rsidP="002E1E14">
      <w:pPr>
        <w:spacing w:after="0"/>
        <w:ind w:left="0"/>
        <w:jc w:val="both"/>
        <w:rPr>
          <w:rFonts w:ascii="Times New Roman" w:hAnsi="Times New Roman" w:cs="Times New Roman"/>
        </w:rPr>
      </w:pPr>
    </w:p>
    <w:tbl>
      <w:tblPr>
        <w:tblW w:w="10882" w:type="dxa"/>
        <w:tblLook w:val="04A0" w:firstRow="1" w:lastRow="0" w:firstColumn="1" w:lastColumn="0" w:noHBand="0" w:noVBand="1"/>
      </w:tblPr>
      <w:tblGrid>
        <w:gridCol w:w="6082"/>
        <w:gridCol w:w="960"/>
        <w:gridCol w:w="960"/>
        <w:gridCol w:w="960"/>
        <w:gridCol w:w="960"/>
        <w:gridCol w:w="960"/>
      </w:tblGrid>
      <w:tr w:rsidR="00D760ED" w:rsidRPr="00D760ED" w:rsidTr="00D760ED">
        <w:trPr>
          <w:trHeight w:val="540"/>
        </w:trPr>
        <w:tc>
          <w:tcPr>
            <w:tcW w:w="6082" w:type="dxa"/>
            <w:tcBorders>
              <w:top w:val="nil"/>
              <w:left w:val="nil"/>
              <w:bottom w:val="nil"/>
              <w:right w:val="nil"/>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Tasks</w:t>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Hours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Day 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Day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Day 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Day 4</w:t>
            </w:r>
          </w:p>
        </w:tc>
      </w:tr>
      <w:tr w:rsidR="00D760ED" w:rsidRPr="00D760ED" w:rsidTr="00D760ED">
        <w:trPr>
          <w:trHeight w:val="315"/>
        </w:trPr>
        <w:tc>
          <w:tcPr>
            <w:tcW w:w="6082" w:type="dxa"/>
            <w:tcBorders>
              <w:top w:val="single" w:sz="4" w:space="0" w:color="auto"/>
              <w:left w:val="single" w:sz="4" w:space="0" w:color="auto"/>
              <w:bottom w:val="single" w:sz="4" w:space="0" w:color="auto"/>
              <w:right w:val="nil"/>
            </w:tcBorders>
            <w:shd w:val="clear" w:color="000000" w:fill="DAEEF3"/>
            <w:noWrap/>
            <w:vAlign w:val="bottom"/>
            <w:hideMark/>
          </w:tcPr>
          <w:p w:rsidR="00D760ED" w:rsidRPr="00D760ED" w:rsidRDefault="00D760ED" w:rsidP="00D760ED">
            <w:pPr>
              <w:spacing w:before="0" w:after="0"/>
              <w:ind w:left="0" w:right="0"/>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Add a “Delete Option” for the Admin to be able to delete users</w:t>
            </w:r>
          </w:p>
        </w:tc>
        <w:tc>
          <w:tcPr>
            <w:tcW w:w="960" w:type="dxa"/>
            <w:tcBorders>
              <w:top w:val="nil"/>
              <w:left w:val="single" w:sz="8" w:space="0" w:color="auto"/>
              <w:bottom w:val="single" w:sz="4" w:space="0" w:color="auto"/>
              <w:right w:val="single" w:sz="8"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4</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4</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r>
      <w:tr w:rsidR="00D760ED" w:rsidRPr="00D760ED" w:rsidTr="00D760ED">
        <w:trPr>
          <w:trHeight w:val="315"/>
        </w:trPr>
        <w:tc>
          <w:tcPr>
            <w:tcW w:w="6082" w:type="dxa"/>
            <w:tcBorders>
              <w:top w:val="nil"/>
              <w:left w:val="single" w:sz="4" w:space="0" w:color="auto"/>
              <w:bottom w:val="single" w:sz="4" w:space="0" w:color="auto"/>
              <w:right w:val="nil"/>
            </w:tcBorders>
            <w:shd w:val="clear" w:color="000000" w:fill="DAEEF3"/>
            <w:noWrap/>
            <w:vAlign w:val="bottom"/>
            <w:hideMark/>
          </w:tcPr>
          <w:p w:rsidR="00D760ED" w:rsidRPr="00D760ED" w:rsidRDefault="00D760ED" w:rsidP="00D760ED">
            <w:pPr>
              <w:spacing w:before="0" w:after="0"/>
              <w:ind w:left="0" w:right="0"/>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xml:space="preserve">Design and create “List-view” for each category  </w:t>
            </w:r>
          </w:p>
        </w:tc>
        <w:tc>
          <w:tcPr>
            <w:tcW w:w="960" w:type="dxa"/>
            <w:tcBorders>
              <w:top w:val="nil"/>
              <w:left w:val="single" w:sz="8" w:space="0" w:color="auto"/>
              <w:bottom w:val="single" w:sz="4" w:space="0" w:color="auto"/>
              <w:right w:val="single" w:sz="8"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4</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2</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2</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r>
      <w:tr w:rsidR="00D760ED" w:rsidRPr="00D760ED" w:rsidTr="00D760ED">
        <w:trPr>
          <w:trHeight w:val="315"/>
        </w:trPr>
        <w:tc>
          <w:tcPr>
            <w:tcW w:w="6082" w:type="dxa"/>
            <w:tcBorders>
              <w:top w:val="nil"/>
              <w:left w:val="single" w:sz="4" w:space="0" w:color="auto"/>
              <w:bottom w:val="single" w:sz="4" w:space="0" w:color="auto"/>
              <w:right w:val="nil"/>
            </w:tcBorders>
            <w:shd w:val="clear" w:color="000000" w:fill="DAEEF3"/>
            <w:noWrap/>
            <w:vAlign w:val="bottom"/>
            <w:hideMark/>
          </w:tcPr>
          <w:p w:rsidR="00D760ED" w:rsidRPr="00D760ED" w:rsidRDefault="00D760ED" w:rsidP="00D760ED">
            <w:pPr>
              <w:spacing w:before="0" w:after="0"/>
              <w:ind w:left="0" w:right="0"/>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Include “Print Option” for the materials in the system</w:t>
            </w:r>
          </w:p>
        </w:tc>
        <w:tc>
          <w:tcPr>
            <w:tcW w:w="960" w:type="dxa"/>
            <w:tcBorders>
              <w:top w:val="nil"/>
              <w:left w:val="single" w:sz="8" w:space="0" w:color="auto"/>
              <w:bottom w:val="single" w:sz="4" w:space="0" w:color="auto"/>
              <w:right w:val="single" w:sz="8"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4</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4</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r>
      <w:tr w:rsidR="00D760ED" w:rsidRPr="00D760ED" w:rsidTr="00D760ED">
        <w:trPr>
          <w:trHeight w:val="315"/>
        </w:trPr>
        <w:tc>
          <w:tcPr>
            <w:tcW w:w="6082" w:type="dxa"/>
            <w:tcBorders>
              <w:top w:val="nil"/>
              <w:left w:val="single" w:sz="4" w:space="0" w:color="auto"/>
              <w:bottom w:val="single" w:sz="4" w:space="0" w:color="auto"/>
              <w:right w:val="nil"/>
            </w:tcBorders>
            <w:shd w:val="clear" w:color="000000" w:fill="DAEEF3"/>
            <w:noWrap/>
            <w:vAlign w:val="bottom"/>
            <w:hideMark/>
          </w:tcPr>
          <w:p w:rsidR="00D760ED" w:rsidRPr="00D760ED" w:rsidRDefault="00D760ED" w:rsidP="00D760ED">
            <w:pPr>
              <w:spacing w:before="0" w:after="0"/>
              <w:ind w:left="0" w:right="0"/>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Ensure the printing is legally allowed</w:t>
            </w:r>
          </w:p>
        </w:tc>
        <w:tc>
          <w:tcPr>
            <w:tcW w:w="960" w:type="dxa"/>
            <w:tcBorders>
              <w:top w:val="nil"/>
              <w:left w:val="single" w:sz="8" w:space="0" w:color="auto"/>
              <w:bottom w:val="single" w:sz="4" w:space="0" w:color="auto"/>
              <w:right w:val="single" w:sz="8"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4</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4</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r>
      <w:tr w:rsidR="00D760ED" w:rsidRPr="00D760ED" w:rsidTr="00D760ED">
        <w:trPr>
          <w:trHeight w:val="330"/>
        </w:trPr>
        <w:tc>
          <w:tcPr>
            <w:tcW w:w="6082" w:type="dxa"/>
            <w:tcBorders>
              <w:top w:val="nil"/>
              <w:left w:val="single" w:sz="4" w:space="0" w:color="auto"/>
              <w:bottom w:val="single" w:sz="4" w:space="0" w:color="auto"/>
              <w:right w:val="nil"/>
            </w:tcBorders>
            <w:shd w:val="clear" w:color="000000" w:fill="DAEEF3"/>
            <w:noWrap/>
            <w:vAlign w:val="bottom"/>
            <w:hideMark/>
          </w:tcPr>
          <w:p w:rsidR="00D760ED" w:rsidRPr="00D760ED" w:rsidRDefault="00D760ED" w:rsidP="00D760ED">
            <w:pPr>
              <w:spacing w:before="0" w:after="0"/>
              <w:ind w:left="0" w:right="0"/>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Add a “Filter Option” for the materials in the system</w:t>
            </w:r>
          </w:p>
        </w:tc>
        <w:tc>
          <w:tcPr>
            <w:tcW w:w="960" w:type="dxa"/>
            <w:tcBorders>
              <w:top w:val="nil"/>
              <w:left w:val="single" w:sz="8" w:space="0" w:color="auto"/>
              <w:bottom w:val="nil"/>
              <w:right w:val="single" w:sz="8"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4</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 </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2</w:t>
            </w:r>
          </w:p>
        </w:tc>
        <w:tc>
          <w:tcPr>
            <w:tcW w:w="960" w:type="dxa"/>
            <w:tcBorders>
              <w:top w:val="nil"/>
              <w:left w:val="nil"/>
              <w:bottom w:val="single" w:sz="4" w:space="0" w:color="auto"/>
              <w:right w:val="single" w:sz="4" w:space="0" w:color="auto"/>
            </w:tcBorders>
            <w:shd w:val="clear" w:color="000000" w:fill="DAEEF3"/>
            <w:noWrap/>
            <w:vAlign w:val="bottom"/>
            <w:hideMark/>
          </w:tcPr>
          <w:p w:rsidR="00D760ED" w:rsidRPr="00D760ED" w:rsidRDefault="00D760ED" w:rsidP="00D760ED">
            <w:pPr>
              <w:spacing w:before="0" w:after="0"/>
              <w:ind w:left="0" w:right="0"/>
              <w:jc w:val="center"/>
              <w:rPr>
                <w:rFonts w:ascii="Times New Roman" w:eastAsia="Times New Roman" w:hAnsi="Times New Roman" w:cs="Times New Roman"/>
                <w:color w:val="000000"/>
                <w:kern w:val="0"/>
                <w:szCs w:val="24"/>
                <w:lang w:eastAsia="en-US"/>
              </w:rPr>
            </w:pPr>
            <w:r w:rsidRPr="00D760ED">
              <w:rPr>
                <w:rFonts w:ascii="Times New Roman" w:eastAsia="Times New Roman" w:hAnsi="Times New Roman" w:cs="Times New Roman"/>
                <w:color w:val="000000"/>
                <w:kern w:val="0"/>
                <w:szCs w:val="24"/>
                <w:lang w:eastAsia="en-US"/>
              </w:rPr>
              <w:t>2</w:t>
            </w:r>
          </w:p>
        </w:tc>
      </w:tr>
      <w:tr w:rsidR="00D760ED" w:rsidRPr="00D760ED" w:rsidTr="00D760ED">
        <w:trPr>
          <w:trHeight w:val="345"/>
        </w:trPr>
        <w:tc>
          <w:tcPr>
            <w:tcW w:w="6082" w:type="dxa"/>
            <w:tcBorders>
              <w:top w:val="nil"/>
              <w:left w:val="single" w:sz="4" w:space="0" w:color="auto"/>
              <w:bottom w:val="single" w:sz="4" w:space="0" w:color="auto"/>
              <w:right w:val="nil"/>
            </w:tcBorders>
            <w:shd w:val="clear" w:color="auto" w:fill="auto"/>
            <w:noWrap/>
            <w:vAlign w:val="center"/>
            <w:hideMark/>
          </w:tcPr>
          <w:p w:rsidR="00D760ED" w:rsidRPr="00D760ED" w:rsidRDefault="00D760ED" w:rsidP="00D760ED">
            <w:pPr>
              <w:spacing w:before="0" w:after="0"/>
              <w:ind w:left="0" w:right="0"/>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Total Hours:</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20</w:t>
            </w:r>
          </w:p>
        </w:tc>
        <w:tc>
          <w:tcPr>
            <w:tcW w:w="960" w:type="dxa"/>
            <w:tcBorders>
              <w:top w:val="nil"/>
              <w:left w:val="nil"/>
              <w:bottom w:val="single" w:sz="4" w:space="0" w:color="auto"/>
              <w:right w:val="single" w:sz="4" w:space="0" w:color="auto"/>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6</w:t>
            </w:r>
          </w:p>
        </w:tc>
        <w:tc>
          <w:tcPr>
            <w:tcW w:w="960" w:type="dxa"/>
            <w:tcBorders>
              <w:top w:val="nil"/>
              <w:left w:val="nil"/>
              <w:bottom w:val="single" w:sz="4" w:space="0" w:color="auto"/>
              <w:right w:val="single" w:sz="4" w:space="0" w:color="auto"/>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6</w:t>
            </w:r>
          </w:p>
        </w:tc>
        <w:tc>
          <w:tcPr>
            <w:tcW w:w="960" w:type="dxa"/>
            <w:tcBorders>
              <w:top w:val="nil"/>
              <w:left w:val="nil"/>
              <w:bottom w:val="single" w:sz="4" w:space="0" w:color="auto"/>
              <w:right w:val="single" w:sz="4" w:space="0" w:color="auto"/>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6</w:t>
            </w:r>
          </w:p>
        </w:tc>
        <w:tc>
          <w:tcPr>
            <w:tcW w:w="960" w:type="dxa"/>
            <w:tcBorders>
              <w:top w:val="nil"/>
              <w:left w:val="nil"/>
              <w:bottom w:val="single" w:sz="4" w:space="0" w:color="auto"/>
              <w:right w:val="single" w:sz="4" w:space="0" w:color="auto"/>
            </w:tcBorders>
            <w:shd w:val="clear" w:color="auto" w:fill="auto"/>
            <w:noWrap/>
            <w:vAlign w:val="center"/>
            <w:hideMark/>
          </w:tcPr>
          <w:p w:rsidR="00D760ED" w:rsidRPr="00D760ED" w:rsidRDefault="00D760ED" w:rsidP="00D760ED">
            <w:pPr>
              <w:spacing w:before="0" w:after="0"/>
              <w:ind w:left="0" w:right="0"/>
              <w:jc w:val="center"/>
              <w:rPr>
                <w:rFonts w:ascii="Times New Roman" w:eastAsia="Times New Roman" w:hAnsi="Times New Roman" w:cs="Times New Roman"/>
                <w:b/>
                <w:bCs/>
                <w:color w:val="1F497D"/>
                <w:kern w:val="0"/>
                <w:sz w:val="26"/>
                <w:szCs w:val="26"/>
                <w:lang w:eastAsia="en-US"/>
              </w:rPr>
            </w:pPr>
            <w:r w:rsidRPr="00D760ED">
              <w:rPr>
                <w:rFonts w:ascii="Times New Roman" w:eastAsia="Times New Roman" w:hAnsi="Times New Roman" w:cs="Times New Roman"/>
                <w:b/>
                <w:bCs/>
                <w:color w:val="1F497D"/>
                <w:kern w:val="0"/>
                <w:sz w:val="26"/>
                <w:szCs w:val="26"/>
                <w:lang w:eastAsia="en-US"/>
              </w:rPr>
              <w:t>2</w:t>
            </w:r>
          </w:p>
        </w:tc>
      </w:tr>
    </w:tbl>
    <w:p w:rsidR="000A12DF" w:rsidRDefault="003C1BE2" w:rsidP="002E1E14">
      <w:pPr>
        <w:spacing w:after="0"/>
        <w:ind w:left="0"/>
        <w:jc w:val="both"/>
        <w:rPr>
          <w:rFonts w:ascii="Times New Roman" w:hAnsi="Times New Roman" w:cs="Times New Roman"/>
        </w:rPr>
      </w:pPr>
      <w:r w:rsidRPr="00265367">
        <w:rPr>
          <w:rFonts w:ascii="Times New Roman" w:hAnsi="Times New Roman" w:cs="Times New Roman"/>
          <w:noProof/>
          <w:lang w:eastAsia="en-US"/>
        </w:rPr>
        <mc:AlternateContent>
          <mc:Choice Requires="wps">
            <w:drawing>
              <wp:anchor distT="45720" distB="45720" distL="114300" distR="114300" simplePos="0" relativeHeight="251657216" behindDoc="0" locked="0" layoutInCell="1" allowOverlap="1" wp14:anchorId="0E706C8B" wp14:editId="0A00C660">
                <wp:simplePos x="0" y="0"/>
                <wp:positionH relativeFrom="column">
                  <wp:posOffset>28575</wp:posOffset>
                </wp:positionH>
                <wp:positionV relativeFrom="paragraph">
                  <wp:posOffset>131000</wp:posOffset>
                </wp:positionV>
                <wp:extent cx="2137410" cy="30861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308610"/>
                        </a:xfrm>
                        <a:prstGeom prst="rect">
                          <a:avLst/>
                        </a:prstGeom>
                        <a:solidFill>
                          <a:srgbClr val="FFFFFF"/>
                        </a:solidFill>
                        <a:ln w="9525">
                          <a:solidFill>
                            <a:srgbClr val="000000"/>
                          </a:solidFill>
                          <a:miter lim="800000"/>
                          <a:headEnd/>
                          <a:tailEnd/>
                        </a:ln>
                      </wps:spPr>
                      <wps:txbx>
                        <w:txbxContent>
                          <w:p w:rsidR="00265367" w:rsidRPr="00265367" w:rsidRDefault="00265367">
                            <w:pPr>
                              <w:rPr>
                                <w:rFonts w:ascii="Times New Roman" w:hAnsi="Times New Roman" w:cs="Times New Roman"/>
                              </w:rPr>
                            </w:pPr>
                            <w:r w:rsidRPr="00265367">
                              <w:rPr>
                                <w:rFonts w:ascii="Times New Roman" w:hAnsi="Times New Roman" w:cs="Times New Roman"/>
                              </w:rPr>
                              <w:t>Burn Out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06C8B" id="_x0000_t202" coordsize="21600,21600" o:spt="202" path="m,l,21600r21600,l21600,xe">
                <v:stroke joinstyle="miter"/>
                <v:path gradientshapeok="t" o:connecttype="rect"/>
              </v:shapetype>
              <v:shape id="Text Box 2" o:spid="_x0000_s1026" type="#_x0000_t202" style="position:absolute;left:0;text-align:left;margin-left:2.25pt;margin-top:10.3pt;width:168.3pt;height:24.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">
                <v:textbox>
                  <w:txbxContent>
                    <w:p w:rsidR="00265367" w:rsidRPr="00265367" w:rsidRDefault="00265367">
                      <w:pPr>
                        <w:rPr>
                          <w:rFonts w:ascii="Times New Roman" w:hAnsi="Times New Roman" w:cs="Times New Roman"/>
                        </w:rPr>
                      </w:pPr>
                      <w:r w:rsidRPr="00265367">
                        <w:rPr>
                          <w:rFonts w:ascii="Times New Roman" w:hAnsi="Times New Roman" w:cs="Times New Roman"/>
                        </w:rPr>
                        <w:t>Burn Out Chart</w:t>
                      </w:r>
                    </w:p>
                  </w:txbxContent>
                </v:textbox>
                <w10:wrap type="square"/>
              </v:shape>
            </w:pict>
          </mc:Fallback>
        </mc:AlternateContent>
      </w:r>
    </w:p>
    <w:p w:rsidR="00D760ED" w:rsidRDefault="003C1BE2" w:rsidP="002E1E14">
      <w:pPr>
        <w:spacing w:after="0"/>
        <w:ind w:left="0"/>
        <w:jc w:val="both"/>
        <w:rPr>
          <w:noProof/>
          <w:lang w:eastAsia="en-US"/>
        </w:rPr>
      </w:pPr>
      <w:r w:rsidRPr="00D760ED">
        <w:rPr>
          <w:noProof/>
          <w:lang w:eastAsia="en-US"/>
        </w:rPr>
        <w:drawing>
          <wp:anchor distT="0" distB="0" distL="114300" distR="114300" simplePos="0" relativeHeight="251673600" behindDoc="1" locked="0" layoutInCell="1" allowOverlap="1" wp14:anchorId="599BE78E" wp14:editId="4D0F2274">
            <wp:simplePos x="0" y="0"/>
            <wp:positionH relativeFrom="column">
              <wp:posOffset>29210</wp:posOffset>
            </wp:positionH>
            <wp:positionV relativeFrom="paragraph">
              <wp:posOffset>358453</wp:posOffset>
            </wp:positionV>
            <wp:extent cx="6875780" cy="806450"/>
            <wp:effectExtent l="0" t="0" r="1270" b="0"/>
            <wp:wrapTight wrapText="bothSides">
              <wp:wrapPolygon edited="0">
                <wp:start x="0" y="0"/>
                <wp:lineTo x="0" y="20920"/>
                <wp:lineTo x="21544" y="20920"/>
                <wp:lineTo x="215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5780" cy="80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60ED" w:rsidRDefault="00D760ED" w:rsidP="002E1E14">
      <w:pPr>
        <w:spacing w:after="0"/>
        <w:ind w:left="0"/>
        <w:jc w:val="both"/>
        <w:rPr>
          <w:noProof/>
          <w:lang w:eastAsia="en-US"/>
        </w:rPr>
      </w:pPr>
    </w:p>
    <w:p w:rsidR="00D760ED" w:rsidRDefault="00DA335B" w:rsidP="002E1E14">
      <w:pPr>
        <w:spacing w:after="0"/>
        <w:ind w:left="0"/>
        <w:jc w:val="both"/>
        <w:rPr>
          <w:noProof/>
          <w:lang w:eastAsia="en-US"/>
        </w:rPr>
      </w:pPr>
      <w:r>
        <w:rPr>
          <w:noProof/>
          <w:lang w:eastAsia="en-US"/>
        </w:rPr>
        <w:lastRenderedPageBreak/>
        <mc:AlternateContent>
          <mc:Choice Requires="wpg">
            <w:drawing>
              <wp:anchor distT="0" distB="0" distL="114300" distR="114300" simplePos="0" relativeHeight="251682816" behindDoc="0" locked="0" layoutInCell="1" allowOverlap="1" wp14:anchorId="5140DE17" wp14:editId="4094F45E">
                <wp:simplePos x="0" y="0"/>
                <wp:positionH relativeFrom="column">
                  <wp:posOffset>-290830</wp:posOffset>
                </wp:positionH>
                <wp:positionV relativeFrom="paragraph">
                  <wp:posOffset>4150000</wp:posOffset>
                </wp:positionV>
                <wp:extent cx="7409889" cy="3063232"/>
                <wp:effectExtent l="0" t="0" r="635" b="4445"/>
                <wp:wrapNone/>
                <wp:docPr id="13" name="Group 13"/>
                <wp:cNvGraphicFramePr/>
                <a:graphic xmlns:a="http://schemas.openxmlformats.org/drawingml/2006/main">
                  <a:graphicData uri="http://schemas.microsoft.com/office/word/2010/wordprocessingGroup">
                    <wpg:wgp>
                      <wpg:cNvGrpSpPr/>
                      <wpg:grpSpPr>
                        <a:xfrm>
                          <a:off x="0" y="0"/>
                          <a:ext cx="7409889" cy="3063232"/>
                          <a:chOff x="0" y="0"/>
                          <a:chExt cx="7409889" cy="3063232"/>
                        </a:xfrm>
                      </wpg:grpSpPr>
                      <pic:pic xmlns:pic="http://schemas.openxmlformats.org/drawingml/2006/picture">
                        <pic:nvPicPr>
                          <pic:cNvPr id="8" name="Picture 8" descr="C:\Users\Baheshta\Documents\ShareX\Screenshots\2020-10\WINWORD_7Xv0Fw5xZW.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795647"/>
                            <a:ext cx="3728085" cy="2267585"/>
                          </a:xfrm>
                          <a:prstGeom prst="rect">
                            <a:avLst/>
                          </a:prstGeom>
                          <a:noFill/>
                          <a:ln>
                            <a:noFill/>
                          </a:ln>
                        </pic:spPr>
                      </pic:pic>
                      <pic:pic xmlns:pic="http://schemas.openxmlformats.org/drawingml/2006/picture">
                        <pic:nvPicPr>
                          <pic:cNvPr id="9" name="Picture 9" descr="C:\Users\Baheshta\Documents\ShareX\Screenshots\2020-10\WINWORD_oHoIZcaeia.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811979" y="760021"/>
                            <a:ext cx="3597910" cy="2302510"/>
                          </a:xfrm>
                          <a:prstGeom prst="rect">
                            <a:avLst/>
                          </a:prstGeom>
                          <a:noFill/>
                          <a:ln>
                            <a:noFill/>
                          </a:ln>
                        </pic:spPr>
                      </pic:pic>
                      <wps:wsp>
                        <wps:cNvPr id="11" name="Text Box 2"/>
                        <wps:cNvSpPr txBox="1">
                          <a:spLocks noChangeArrowheads="1"/>
                        </wps:cNvSpPr>
                        <wps:spPr bwMode="auto">
                          <a:xfrm>
                            <a:off x="688768" y="0"/>
                            <a:ext cx="6043295" cy="308610"/>
                          </a:xfrm>
                          <a:prstGeom prst="rect">
                            <a:avLst/>
                          </a:prstGeom>
                          <a:solidFill>
                            <a:srgbClr val="FFFFFF"/>
                          </a:solidFill>
                          <a:ln w="9525">
                            <a:solidFill>
                              <a:srgbClr val="000000"/>
                            </a:solidFill>
                            <a:miter lim="800000"/>
                            <a:headEnd/>
                            <a:tailEnd/>
                          </a:ln>
                        </wps:spPr>
                        <wps:txbx>
                          <w:txbxContent>
                            <w:p w:rsidR="003C1BE2" w:rsidRPr="00265367" w:rsidRDefault="003C1BE2" w:rsidP="003C1BE2">
                              <w:pPr>
                                <w:jc w:val="center"/>
                                <w:rPr>
                                  <w:rFonts w:ascii="Times New Roman" w:hAnsi="Times New Roman" w:cs="Times New Roman"/>
                                </w:rPr>
                              </w:pPr>
                              <w:r w:rsidRPr="002E1E14">
                                <w:rPr>
                                  <w:rFonts w:ascii="Times New Roman" w:hAnsi="Times New Roman" w:cs="Times New Roman"/>
                                  <w:b/>
                                </w:rPr>
                                <w:t>Sprint Backlogs</w:t>
                              </w:r>
                              <w:r>
                                <w:rPr>
                                  <w:rFonts w:ascii="Times New Roman" w:hAnsi="Times New Roman" w:cs="Times New Roman"/>
                                </w:rPr>
                                <w:t xml:space="preserve"> were updated every day throughout the Sprint.</w:t>
                              </w:r>
                            </w:p>
                          </w:txbxContent>
                        </wps:txbx>
                        <wps:bodyPr rot="0" vert="horz" wrap="square" lIns="91440" tIns="45720" rIns="91440" bIns="45720" anchor="t" anchorCtr="0">
                          <a:noAutofit/>
                        </wps:bodyPr>
                      </wps:wsp>
                      <wps:wsp>
                        <wps:cNvPr id="10" name="Text Box 2"/>
                        <wps:cNvSpPr txBox="1">
                          <a:spLocks noChangeArrowheads="1"/>
                        </wps:cNvSpPr>
                        <wps:spPr bwMode="auto">
                          <a:xfrm>
                            <a:off x="688768" y="486889"/>
                            <a:ext cx="3039110" cy="308610"/>
                          </a:xfrm>
                          <a:prstGeom prst="rect">
                            <a:avLst/>
                          </a:prstGeom>
                          <a:solidFill>
                            <a:srgbClr val="FFFFFF"/>
                          </a:solidFill>
                          <a:ln w="9525">
                            <a:solidFill>
                              <a:srgbClr val="000000"/>
                            </a:solidFill>
                            <a:miter lim="800000"/>
                            <a:headEnd/>
                            <a:tailEnd/>
                          </a:ln>
                        </wps:spPr>
                        <wps:txbx>
                          <w:txbxContent>
                            <w:p w:rsidR="003C1BE2" w:rsidRPr="003C1BE2" w:rsidRDefault="003C1BE2" w:rsidP="003C1BE2">
                              <w:pPr>
                                <w:jc w:val="center"/>
                                <w:rPr>
                                  <w:rFonts w:ascii="Times New Roman" w:hAnsi="Times New Roman" w:cs="Times New Roman"/>
                                </w:rPr>
                              </w:pPr>
                              <w:r w:rsidRPr="003C1BE2">
                                <w:rPr>
                                  <w:rFonts w:ascii="Times New Roman" w:hAnsi="Times New Roman" w:cs="Times New Roman"/>
                                </w:rPr>
                                <w:t>Day 2 of Sprint IV</w:t>
                              </w:r>
                            </w:p>
                          </w:txbxContent>
                        </wps:txbx>
                        <wps:bodyPr rot="0" vert="horz" wrap="square" lIns="91440" tIns="45720" rIns="91440" bIns="45720" anchor="t" anchorCtr="0">
                          <a:noAutofit/>
                        </wps:bodyPr>
                      </wps:wsp>
                      <wps:wsp>
                        <wps:cNvPr id="12" name="Text Box 2"/>
                        <wps:cNvSpPr txBox="1">
                          <a:spLocks noChangeArrowheads="1"/>
                        </wps:cNvSpPr>
                        <wps:spPr bwMode="auto">
                          <a:xfrm>
                            <a:off x="4001984" y="486889"/>
                            <a:ext cx="2718435" cy="308610"/>
                          </a:xfrm>
                          <a:prstGeom prst="rect">
                            <a:avLst/>
                          </a:prstGeom>
                          <a:solidFill>
                            <a:srgbClr val="FFFFFF"/>
                          </a:solidFill>
                          <a:ln w="9525">
                            <a:solidFill>
                              <a:srgbClr val="000000"/>
                            </a:solidFill>
                            <a:miter lim="800000"/>
                            <a:headEnd/>
                            <a:tailEnd/>
                          </a:ln>
                        </wps:spPr>
                        <wps:txbx>
                          <w:txbxContent>
                            <w:p w:rsidR="003C1BE2" w:rsidRPr="003C1BE2" w:rsidRDefault="003C1BE2" w:rsidP="003C1BE2">
                              <w:pPr>
                                <w:jc w:val="center"/>
                                <w:rPr>
                                  <w:rFonts w:ascii="Times New Roman" w:hAnsi="Times New Roman" w:cs="Times New Roman"/>
                                </w:rPr>
                              </w:pPr>
                              <w:r>
                                <w:rPr>
                                  <w:rFonts w:ascii="Times New Roman" w:hAnsi="Times New Roman" w:cs="Times New Roman"/>
                                </w:rPr>
                                <w:t>Day 4</w:t>
                              </w:r>
                              <w:r w:rsidRPr="003C1BE2">
                                <w:rPr>
                                  <w:rFonts w:ascii="Times New Roman" w:hAnsi="Times New Roman" w:cs="Times New Roman"/>
                                </w:rPr>
                                <w:t xml:space="preserve"> of Sprint IV</w:t>
                              </w:r>
                            </w:p>
                          </w:txbxContent>
                        </wps:txbx>
                        <wps:bodyPr rot="0" vert="horz" wrap="square" lIns="91440" tIns="45720" rIns="91440" bIns="45720" anchor="t" anchorCtr="0">
                          <a:noAutofit/>
                        </wps:bodyPr>
                      </wps:wsp>
                    </wpg:wgp>
                  </a:graphicData>
                </a:graphic>
              </wp:anchor>
            </w:drawing>
          </mc:Choice>
          <mc:Fallback>
            <w:pict>
              <v:group w14:anchorId="5140DE17" id="Group 13" o:spid="_x0000_s1027" style="position:absolute;left:0;text-align:left;margin-left:-22.9pt;margin-top:326.75pt;width:583.45pt;height:241.2pt;z-index:251682816" coordsize="74098,30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top:7956;width:37280;height:22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">
                  <v:imagedata r:id="rId13" o:title="WINWORD_7Xv0Fw5xZW"/>
                  <v:path arrowok="t"/>
                </v:shape>
                <v:shape id="Picture 9" o:spid="_x0000_s1029" type="#_x0000_t75" style="position:absolute;left:38119;top:7600;width:35979;height:23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">
                  <v:imagedata r:id="rId14" o:title="WINWORD_oHoIZcaeia"/>
                  <v:path arrowok="t"/>
                </v:shape>
                <v:shapetype id="_x0000_t202" coordsize="21600,21600" o:spt="202" path="m,l,21600r21600,l21600,xe">
                  <v:stroke joinstyle="miter"/>
                  <v:path gradientshapeok="t" o:connecttype="rect"/>
                </v:shapetype>
                <v:shape id="_x0000_s1030" type="#_x0000_t202" style="position:absolute;left:6887;width:60433;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3C1BE2" w:rsidRPr="00265367" w:rsidRDefault="003C1BE2" w:rsidP="003C1BE2">
                        <w:pPr>
                          <w:jc w:val="center"/>
                          <w:rPr>
                            <w:rFonts w:ascii="Times New Roman" w:hAnsi="Times New Roman" w:cs="Times New Roman"/>
                          </w:rPr>
                        </w:pPr>
                        <w:r w:rsidRPr="002E1E14">
                          <w:rPr>
                            <w:rFonts w:ascii="Times New Roman" w:hAnsi="Times New Roman" w:cs="Times New Roman"/>
                            <w:b/>
                          </w:rPr>
                          <w:t>Sprint Backlogs</w:t>
                        </w:r>
                        <w:r>
                          <w:rPr>
                            <w:rFonts w:ascii="Times New Roman" w:hAnsi="Times New Roman" w:cs="Times New Roman"/>
                          </w:rPr>
                          <w:t xml:space="preserve"> were updated every day throughout the Sprint.</w:t>
                        </w:r>
                      </w:p>
                    </w:txbxContent>
                  </v:textbox>
                </v:shape>
                <v:shape id="_x0000_s1031" type="#_x0000_t202" style="position:absolute;left:6887;top:4868;width:3039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3C1BE2" w:rsidRPr="003C1BE2" w:rsidRDefault="003C1BE2" w:rsidP="003C1BE2">
                        <w:pPr>
                          <w:jc w:val="center"/>
                          <w:rPr>
                            <w:rFonts w:ascii="Times New Roman" w:hAnsi="Times New Roman" w:cs="Times New Roman"/>
                          </w:rPr>
                        </w:pPr>
                        <w:r w:rsidRPr="003C1BE2">
                          <w:rPr>
                            <w:rFonts w:ascii="Times New Roman" w:hAnsi="Times New Roman" w:cs="Times New Roman"/>
                          </w:rPr>
                          <w:t>Day 2 of Sprint IV</w:t>
                        </w:r>
                      </w:p>
                    </w:txbxContent>
                  </v:textbox>
                </v:shape>
                <v:shape id="_x0000_s1032" type="#_x0000_t202" style="position:absolute;left:40019;top:4868;width:27185;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3C1BE2" w:rsidRPr="003C1BE2" w:rsidRDefault="003C1BE2" w:rsidP="003C1BE2">
                        <w:pPr>
                          <w:jc w:val="center"/>
                          <w:rPr>
                            <w:rFonts w:ascii="Times New Roman" w:hAnsi="Times New Roman" w:cs="Times New Roman"/>
                          </w:rPr>
                        </w:pPr>
                        <w:r>
                          <w:rPr>
                            <w:rFonts w:ascii="Times New Roman" w:hAnsi="Times New Roman" w:cs="Times New Roman"/>
                          </w:rPr>
                          <w:t>Day 4</w:t>
                        </w:r>
                        <w:r w:rsidRPr="003C1BE2">
                          <w:rPr>
                            <w:rFonts w:ascii="Times New Roman" w:hAnsi="Times New Roman" w:cs="Times New Roman"/>
                          </w:rPr>
                          <w:t xml:space="preserve"> of Sprint IV</w:t>
                        </w:r>
                      </w:p>
                    </w:txbxContent>
                  </v:textbox>
                </v:shape>
              </v:group>
            </w:pict>
          </mc:Fallback>
        </mc:AlternateContent>
      </w:r>
      <w:r>
        <w:rPr>
          <w:noProof/>
          <w:lang w:eastAsia="en-US"/>
        </w:rPr>
        <w:drawing>
          <wp:anchor distT="0" distB="0" distL="114300" distR="114300" simplePos="0" relativeHeight="251672576" behindDoc="1" locked="0" layoutInCell="1" allowOverlap="1" wp14:anchorId="60A24FBB" wp14:editId="4DD991A6">
            <wp:simplePos x="0" y="0"/>
            <wp:positionH relativeFrom="column">
              <wp:posOffset>-457806</wp:posOffset>
            </wp:positionH>
            <wp:positionV relativeFrom="paragraph">
              <wp:posOffset>237</wp:posOffset>
            </wp:positionV>
            <wp:extent cx="7813675" cy="3865245"/>
            <wp:effectExtent l="0" t="0" r="15875" b="1905"/>
            <wp:wrapTight wrapText="bothSides">
              <wp:wrapPolygon edited="0">
                <wp:start x="0" y="0"/>
                <wp:lineTo x="0" y="21504"/>
                <wp:lineTo x="21591" y="21504"/>
                <wp:lineTo x="2159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D760ED" w:rsidRDefault="00D760ED" w:rsidP="002E1E14">
      <w:pPr>
        <w:spacing w:after="0"/>
        <w:ind w:left="0"/>
        <w:jc w:val="both"/>
        <w:rPr>
          <w:noProof/>
          <w:lang w:eastAsia="en-US"/>
        </w:rPr>
      </w:pPr>
    </w:p>
    <w:p w:rsidR="00E81EFF" w:rsidRPr="00DA335B" w:rsidRDefault="003C1BE2" w:rsidP="00E81EFF">
      <w:pPr>
        <w:spacing w:after="0"/>
        <w:ind w:left="0"/>
        <w:jc w:val="both"/>
        <w:rPr>
          <w:rFonts w:ascii="Times New Roman" w:hAnsi="Times New Roman" w:cs="Times New Roman"/>
          <w:sz w:val="28"/>
        </w:rPr>
      </w:pPr>
      <w:r w:rsidRPr="00DA335B">
        <w:rPr>
          <w:rFonts w:ascii="Times New Roman" w:hAnsi="Times New Roman" w:cs="Times New Roman"/>
          <w:sz w:val="28"/>
        </w:rPr>
        <w:t xml:space="preserve">Once again, the Product Owner was pleased with the work of the </w:t>
      </w:r>
      <w:r w:rsidR="00685F09" w:rsidRPr="00DA335B">
        <w:rPr>
          <w:rFonts w:ascii="Times New Roman" w:hAnsi="Times New Roman" w:cs="Times New Roman"/>
          <w:sz w:val="28"/>
        </w:rPr>
        <w:t xml:space="preserve">overall work of the </w:t>
      </w:r>
      <w:r w:rsidRPr="00DA335B">
        <w:rPr>
          <w:rFonts w:ascii="Times New Roman" w:hAnsi="Times New Roman" w:cs="Times New Roman"/>
          <w:sz w:val="28"/>
        </w:rPr>
        <w:t xml:space="preserve">Development Team. </w:t>
      </w:r>
      <w:r w:rsidR="00685F09" w:rsidRPr="00DA335B">
        <w:rPr>
          <w:rFonts w:ascii="Times New Roman" w:hAnsi="Times New Roman" w:cs="Times New Roman"/>
          <w:sz w:val="28"/>
        </w:rPr>
        <w:t xml:space="preserve">The Product Owner, did give a few comments, which are as per usual to be fixed by and presented in the last Sprint Review. </w:t>
      </w:r>
      <w:r w:rsidR="00E81EFF" w:rsidRPr="00DA335B">
        <w:rPr>
          <w:rFonts w:ascii="Times New Roman" w:hAnsi="Times New Roman" w:cs="Times New Roman"/>
          <w:sz w:val="28"/>
        </w:rPr>
        <w:t xml:space="preserve">Furthermore, the Development Team delivered another successful increment and in the end of the meeting, the Product Owner asked the Team to go on and start with the fifth and last increment. </w:t>
      </w:r>
    </w:p>
    <w:p w:rsidR="00E53AB0" w:rsidRPr="00DA335B" w:rsidRDefault="00BF65B7" w:rsidP="00E81EFF">
      <w:pPr>
        <w:spacing w:after="0"/>
        <w:ind w:left="0"/>
        <w:jc w:val="both"/>
        <w:rPr>
          <w:rFonts w:ascii="Times New Roman" w:hAnsi="Times New Roman" w:cs="Times New Roman"/>
          <w:sz w:val="28"/>
        </w:rPr>
      </w:pPr>
      <w:r w:rsidRPr="00DA335B">
        <w:rPr>
          <w:rFonts w:ascii="Times New Roman" w:hAnsi="Times New Roman" w:cs="Times New Roman"/>
          <w:b/>
          <w:sz w:val="28"/>
        </w:rPr>
        <w:t>Note:</w:t>
      </w:r>
      <w:r w:rsidRPr="00DA335B">
        <w:rPr>
          <w:rFonts w:ascii="Times New Roman" w:hAnsi="Times New Roman" w:cs="Times New Roman"/>
          <w:sz w:val="28"/>
        </w:rPr>
        <w:t xml:space="preserve"> The Product Owner only approved of the increment but did mention that the increments will need some work once it’s all put together. </w:t>
      </w:r>
      <w:bookmarkStart w:id="0" w:name="_GoBack"/>
      <w:bookmarkEnd w:id="0"/>
    </w:p>
    <w:sectPr w:rsidR="00E53AB0" w:rsidRPr="00DA335B" w:rsidSect="00265367">
      <w:headerReference w:type="default" r:id="rId16"/>
      <w:pgSz w:w="12240" w:h="15840" w:code="1"/>
      <w:pgMar w:top="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6D8" w:rsidRDefault="002716D8" w:rsidP="00A66B18">
      <w:pPr>
        <w:spacing w:before="0" w:after="0"/>
      </w:pPr>
      <w:r>
        <w:separator/>
      </w:r>
    </w:p>
  </w:endnote>
  <w:endnote w:type="continuationSeparator" w:id="0">
    <w:p w:rsidR="002716D8" w:rsidRDefault="002716D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6D8" w:rsidRDefault="002716D8" w:rsidP="00A66B18">
      <w:pPr>
        <w:spacing w:before="0" w:after="0"/>
      </w:pPr>
      <w:r>
        <w:separator/>
      </w:r>
    </w:p>
  </w:footnote>
  <w:footnote w:type="continuationSeparator" w:id="0">
    <w:p w:rsidR="002716D8" w:rsidRDefault="002716D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6C" w:rsidRDefault="00E1686C">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677B5"/>
    <w:rsid w:val="00083BAA"/>
    <w:rsid w:val="000A12DF"/>
    <w:rsid w:val="000D33B1"/>
    <w:rsid w:val="000F52F7"/>
    <w:rsid w:val="0010680C"/>
    <w:rsid w:val="00117D8E"/>
    <w:rsid w:val="001227F5"/>
    <w:rsid w:val="00132B66"/>
    <w:rsid w:val="001766D6"/>
    <w:rsid w:val="0018048F"/>
    <w:rsid w:val="001E2320"/>
    <w:rsid w:val="002036B6"/>
    <w:rsid w:val="00214E28"/>
    <w:rsid w:val="00265367"/>
    <w:rsid w:val="002716D8"/>
    <w:rsid w:val="002A1E54"/>
    <w:rsid w:val="002E1E14"/>
    <w:rsid w:val="00352B81"/>
    <w:rsid w:val="00361B9A"/>
    <w:rsid w:val="003A0150"/>
    <w:rsid w:val="003C1BE2"/>
    <w:rsid w:val="003E24DF"/>
    <w:rsid w:val="004016A9"/>
    <w:rsid w:val="0041428F"/>
    <w:rsid w:val="00414DC2"/>
    <w:rsid w:val="004A2B0D"/>
    <w:rsid w:val="004C0697"/>
    <w:rsid w:val="004D79AF"/>
    <w:rsid w:val="005C2210"/>
    <w:rsid w:val="00615018"/>
    <w:rsid w:val="0062123A"/>
    <w:rsid w:val="00646E75"/>
    <w:rsid w:val="00650028"/>
    <w:rsid w:val="00685F09"/>
    <w:rsid w:val="006E6F71"/>
    <w:rsid w:val="006F4562"/>
    <w:rsid w:val="006F5542"/>
    <w:rsid w:val="006F6F10"/>
    <w:rsid w:val="0071146F"/>
    <w:rsid w:val="0072507B"/>
    <w:rsid w:val="00783E79"/>
    <w:rsid w:val="007B5AE8"/>
    <w:rsid w:val="007C4E3B"/>
    <w:rsid w:val="007D68DC"/>
    <w:rsid w:val="007E7F36"/>
    <w:rsid w:val="007F5192"/>
    <w:rsid w:val="008F5BBD"/>
    <w:rsid w:val="009249B3"/>
    <w:rsid w:val="009974E5"/>
    <w:rsid w:val="009D6E13"/>
    <w:rsid w:val="009E3BF4"/>
    <w:rsid w:val="009F7F5F"/>
    <w:rsid w:val="00A66B18"/>
    <w:rsid w:val="00A6783B"/>
    <w:rsid w:val="00A96CF8"/>
    <w:rsid w:val="00AE1388"/>
    <w:rsid w:val="00AE3577"/>
    <w:rsid w:val="00AF3982"/>
    <w:rsid w:val="00B17E5C"/>
    <w:rsid w:val="00B21C84"/>
    <w:rsid w:val="00B311DF"/>
    <w:rsid w:val="00B50294"/>
    <w:rsid w:val="00B57D6E"/>
    <w:rsid w:val="00B6277E"/>
    <w:rsid w:val="00B826AB"/>
    <w:rsid w:val="00BB3942"/>
    <w:rsid w:val="00BD4A1A"/>
    <w:rsid w:val="00BE021F"/>
    <w:rsid w:val="00BF0AA6"/>
    <w:rsid w:val="00BF48CA"/>
    <w:rsid w:val="00BF65B7"/>
    <w:rsid w:val="00BF6F48"/>
    <w:rsid w:val="00C34221"/>
    <w:rsid w:val="00C47EC7"/>
    <w:rsid w:val="00C701F7"/>
    <w:rsid w:val="00C70786"/>
    <w:rsid w:val="00CE76B8"/>
    <w:rsid w:val="00CF5120"/>
    <w:rsid w:val="00D41084"/>
    <w:rsid w:val="00D64FD0"/>
    <w:rsid w:val="00D66593"/>
    <w:rsid w:val="00D760ED"/>
    <w:rsid w:val="00D97CCD"/>
    <w:rsid w:val="00DA335B"/>
    <w:rsid w:val="00DB7E39"/>
    <w:rsid w:val="00DC2D8D"/>
    <w:rsid w:val="00DE6DA2"/>
    <w:rsid w:val="00DF2D30"/>
    <w:rsid w:val="00E053DD"/>
    <w:rsid w:val="00E12F0B"/>
    <w:rsid w:val="00E14031"/>
    <w:rsid w:val="00E1686C"/>
    <w:rsid w:val="00E21240"/>
    <w:rsid w:val="00E30423"/>
    <w:rsid w:val="00E53AB0"/>
    <w:rsid w:val="00E55D74"/>
    <w:rsid w:val="00E6540C"/>
    <w:rsid w:val="00E81E2A"/>
    <w:rsid w:val="00E81EFF"/>
    <w:rsid w:val="00E878B2"/>
    <w:rsid w:val="00EA0C3D"/>
    <w:rsid w:val="00EA3008"/>
    <w:rsid w:val="00EC48C6"/>
    <w:rsid w:val="00EC734C"/>
    <w:rsid w:val="00EE0952"/>
    <w:rsid w:val="00F3319A"/>
    <w:rsid w:val="00F407B6"/>
    <w:rsid w:val="00F9502F"/>
    <w:rsid w:val="00FB6625"/>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6EFD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948227">
      <w:bodyDiv w:val="1"/>
      <w:marLeft w:val="0"/>
      <w:marRight w:val="0"/>
      <w:marTop w:val="0"/>
      <w:marBottom w:val="0"/>
      <w:divBdr>
        <w:top w:val="none" w:sz="0" w:space="0" w:color="auto"/>
        <w:left w:val="none" w:sz="0" w:space="0" w:color="auto"/>
        <w:bottom w:val="none" w:sz="0" w:space="0" w:color="auto"/>
        <w:right w:val="none" w:sz="0" w:space="0" w:color="auto"/>
      </w:divBdr>
    </w:div>
    <w:div w:id="502748449">
      <w:bodyDiv w:val="1"/>
      <w:marLeft w:val="0"/>
      <w:marRight w:val="0"/>
      <w:marTop w:val="0"/>
      <w:marBottom w:val="0"/>
      <w:divBdr>
        <w:top w:val="none" w:sz="0" w:space="0" w:color="auto"/>
        <w:left w:val="none" w:sz="0" w:space="0" w:color="auto"/>
        <w:bottom w:val="none" w:sz="0" w:space="0" w:color="auto"/>
        <w:right w:val="none" w:sz="0" w:space="0" w:color="auto"/>
      </w:divBdr>
    </w:div>
    <w:div w:id="646057900">
      <w:bodyDiv w:val="1"/>
      <w:marLeft w:val="0"/>
      <w:marRight w:val="0"/>
      <w:marTop w:val="0"/>
      <w:marBottom w:val="0"/>
      <w:divBdr>
        <w:top w:val="none" w:sz="0" w:space="0" w:color="auto"/>
        <w:left w:val="none" w:sz="0" w:space="0" w:color="auto"/>
        <w:bottom w:val="none" w:sz="0" w:space="0" w:color="auto"/>
        <w:right w:val="none" w:sz="0" w:space="0" w:color="auto"/>
      </w:divBdr>
    </w:div>
    <w:div w:id="733236272">
      <w:bodyDiv w:val="1"/>
      <w:marLeft w:val="0"/>
      <w:marRight w:val="0"/>
      <w:marTop w:val="0"/>
      <w:marBottom w:val="0"/>
      <w:divBdr>
        <w:top w:val="none" w:sz="0" w:space="0" w:color="auto"/>
        <w:left w:val="none" w:sz="0" w:space="0" w:color="auto"/>
        <w:bottom w:val="none" w:sz="0" w:space="0" w:color="auto"/>
        <w:right w:val="none" w:sz="0" w:space="0" w:color="auto"/>
      </w:divBdr>
    </w:div>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926307043">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 w:id="1400439960">
      <w:bodyDiv w:val="1"/>
      <w:marLeft w:val="0"/>
      <w:marRight w:val="0"/>
      <w:marTop w:val="0"/>
      <w:marBottom w:val="0"/>
      <w:divBdr>
        <w:top w:val="none" w:sz="0" w:space="0" w:color="auto"/>
        <w:left w:val="none" w:sz="0" w:space="0" w:color="auto"/>
        <w:bottom w:val="none" w:sz="0" w:space="0" w:color="auto"/>
        <w:right w:val="none" w:sz="0" w:space="0" w:color="auto"/>
      </w:divBdr>
    </w:div>
    <w:div w:id="1700155432">
      <w:bodyDiv w:val="1"/>
      <w:marLeft w:val="0"/>
      <w:marRight w:val="0"/>
      <w:marTop w:val="0"/>
      <w:marBottom w:val="0"/>
      <w:divBdr>
        <w:top w:val="none" w:sz="0" w:space="0" w:color="auto"/>
        <w:left w:val="none" w:sz="0" w:space="0" w:color="auto"/>
        <w:bottom w:val="none" w:sz="0" w:space="0" w:color="auto"/>
        <w:right w:val="none" w:sz="0" w:space="0" w:color="auto"/>
      </w:divBdr>
    </w:div>
    <w:div w:id="170736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heshta\Desktop\Software%20Englineering\Scrum%20Project\Burn%20Out%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 Out Chart - Sprint</a:t>
            </a:r>
            <a:r>
              <a:rPr lang="en-US" baseline="0"/>
              <a:t> IV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'Sprint 4'!$B$11</c:f>
              <c:strCache>
                <c:ptCount val="1"/>
                <c:pt idx="0">
                  <c:v>Estimated Effort</c:v>
                </c:pt>
              </c:strCache>
            </c:strRef>
          </c:tx>
          <c:spPr>
            <a:ln w="28575" cap="rnd">
              <a:solidFill>
                <a:schemeClr val="accent1"/>
              </a:solidFill>
              <a:round/>
            </a:ln>
            <a:effectLst/>
          </c:spPr>
          <c:marker>
            <c:symbol val="none"/>
          </c:marker>
          <c:cat>
            <c:strRef>
              <c:f>'Sprint 4'!$C$10:$H$10</c:f>
              <c:strCache>
                <c:ptCount val="6"/>
                <c:pt idx="0">
                  <c:v>Day 0</c:v>
                </c:pt>
                <c:pt idx="1">
                  <c:v>Day 1</c:v>
                </c:pt>
                <c:pt idx="2">
                  <c:v>Day 2</c:v>
                </c:pt>
                <c:pt idx="3">
                  <c:v>Day 3</c:v>
                </c:pt>
                <c:pt idx="4">
                  <c:v>Day 4</c:v>
                </c:pt>
                <c:pt idx="5">
                  <c:v>Day 5</c:v>
                </c:pt>
              </c:strCache>
            </c:strRef>
          </c:cat>
          <c:val>
            <c:numRef>
              <c:f>'Sprint 4'!$C$11:$H$11</c:f>
              <c:numCache>
                <c:formatCode>General</c:formatCode>
                <c:ptCount val="6"/>
                <c:pt idx="0">
                  <c:v>20</c:v>
                </c:pt>
                <c:pt idx="1">
                  <c:v>16</c:v>
                </c:pt>
                <c:pt idx="2">
                  <c:v>12</c:v>
                </c:pt>
                <c:pt idx="3">
                  <c:v>8</c:v>
                </c:pt>
                <c:pt idx="4">
                  <c:v>4</c:v>
                </c:pt>
                <c:pt idx="5">
                  <c:v>0</c:v>
                </c:pt>
              </c:numCache>
            </c:numRef>
          </c:val>
          <c:smooth val="0"/>
          <c:extLst>
            <c:ext xmlns:c16="http://schemas.microsoft.com/office/drawing/2014/chart" uri="{C3380CC4-5D6E-409C-BE32-E72D297353CC}">
              <c16:uniqueId val="{00000000-BA75-4428-BA83-9473A12355FB}"/>
            </c:ext>
          </c:extLst>
        </c:ser>
        <c:ser>
          <c:idx val="1"/>
          <c:order val="1"/>
          <c:tx>
            <c:strRef>
              <c:f>'Sprint 4'!$B$12</c:f>
              <c:strCache>
                <c:ptCount val="1"/>
                <c:pt idx="0">
                  <c:v>Actual Effort</c:v>
                </c:pt>
              </c:strCache>
            </c:strRef>
          </c:tx>
          <c:spPr>
            <a:ln w="28575" cap="rnd">
              <a:solidFill>
                <a:schemeClr val="accent2"/>
              </a:solidFill>
              <a:round/>
            </a:ln>
            <a:effectLst/>
          </c:spPr>
          <c:marker>
            <c:symbol val="none"/>
          </c:marker>
          <c:cat>
            <c:strRef>
              <c:f>'Sprint 4'!$C$10:$H$10</c:f>
              <c:strCache>
                <c:ptCount val="6"/>
                <c:pt idx="0">
                  <c:v>Day 0</c:v>
                </c:pt>
                <c:pt idx="1">
                  <c:v>Day 1</c:v>
                </c:pt>
                <c:pt idx="2">
                  <c:v>Day 2</c:v>
                </c:pt>
                <c:pt idx="3">
                  <c:v>Day 3</c:v>
                </c:pt>
                <c:pt idx="4">
                  <c:v>Day 4</c:v>
                </c:pt>
                <c:pt idx="5">
                  <c:v>Day 5</c:v>
                </c:pt>
              </c:strCache>
            </c:strRef>
          </c:cat>
          <c:val>
            <c:numRef>
              <c:f>'Sprint 4'!$C$12:$H$12</c:f>
              <c:numCache>
                <c:formatCode>General</c:formatCode>
                <c:ptCount val="6"/>
                <c:pt idx="0">
                  <c:v>20</c:v>
                </c:pt>
                <c:pt idx="1">
                  <c:v>6</c:v>
                </c:pt>
                <c:pt idx="2">
                  <c:v>6</c:v>
                </c:pt>
                <c:pt idx="3">
                  <c:v>6</c:v>
                </c:pt>
                <c:pt idx="4">
                  <c:v>2</c:v>
                </c:pt>
                <c:pt idx="5">
                  <c:v>0</c:v>
                </c:pt>
              </c:numCache>
            </c:numRef>
          </c:val>
          <c:smooth val="0"/>
          <c:extLst>
            <c:ext xmlns:c16="http://schemas.microsoft.com/office/drawing/2014/chart" uri="{C3380CC4-5D6E-409C-BE32-E72D297353CC}">
              <c16:uniqueId val="{00000001-BA75-4428-BA83-9473A12355FB}"/>
            </c:ext>
          </c:extLst>
        </c:ser>
        <c:dLbls>
          <c:showLegendKey val="0"/>
          <c:showVal val="0"/>
          <c:showCatName val="0"/>
          <c:showSerName val="0"/>
          <c:showPercent val="0"/>
          <c:showBubbleSize val="0"/>
        </c:dLbls>
        <c:smooth val="0"/>
        <c:axId val="1499678847"/>
        <c:axId val="1499668863"/>
      </c:lineChart>
      <c:catAx>
        <c:axId val="1499678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668863"/>
        <c:crosses val="autoZero"/>
        <c:auto val="1"/>
        <c:lblAlgn val="ctr"/>
        <c:lblOffset val="100"/>
        <c:noMultiLvlLbl val="0"/>
      </c:catAx>
      <c:valAx>
        <c:axId val="1499668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678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07847C-DB17-41AF-B3F8-A12FC97D3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2020-10-27T09:07:00Z</dcterms:created>
  <dcterms:modified xsi:type="dcterms:W3CDTF">2020-10-28T06:03:00Z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